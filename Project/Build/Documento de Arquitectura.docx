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5D8A" w:rsidRPr="008079E1" w:rsidRDefault="00745D8A" w:rsidP="00745D8A">
      <w:pPr>
        <w:jc w:val="center"/>
        <w:rPr>
          <w:rFonts w:ascii="Arial" w:hAnsi="Arial" w:cs="Arial"/>
          <w:b/>
          <w:i/>
          <w:sz w:val="32"/>
          <w:szCs w:val="32"/>
          <w:lang w:val="es-MX"/>
        </w:rPr>
      </w:pPr>
    </w:p>
    <w:p w:rsidR="00745D8A" w:rsidRDefault="00745D8A" w:rsidP="00745D8A">
      <w:pPr>
        <w:rPr>
          <w:rFonts w:ascii="Arial" w:hAnsi="Arial" w:cs="Arial"/>
          <w:b/>
          <w:i/>
          <w:sz w:val="32"/>
          <w:szCs w:val="32"/>
          <w:lang w:val="es-MX"/>
        </w:rPr>
      </w:pPr>
    </w:p>
    <w:p w:rsidR="00031D38" w:rsidRDefault="00031D38" w:rsidP="00745D8A">
      <w:pPr>
        <w:rPr>
          <w:rFonts w:ascii="Arial" w:hAnsi="Arial" w:cs="Arial"/>
          <w:b/>
          <w:i/>
          <w:sz w:val="32"/>
          <w:szCs w:val="32"/>
          <w:lang w:val="es-MX"/>
        </w:rPr>
      </w:pPr>
    </w:p>
    <w:p w:rsidR="00031D38" w:rsidRDefault="00031D38" w:rsidP="00745D8A">
      <w:pPr>
        <w:rPr>
          <w:rFonts w:ascii="Arial" w:hAnsi="Arial" w:cs="Arial"/>
          <w:b/>
          <w:i/>
          <w:sz w:val="32"/>
          <w:szCs w:val="32"/>
          <w:lang w:val="es-MX"/>
        </w:rPr>
      </w:pPr>
    </w:p>
    <w:p w:rsidR="00031D38" w:rsidRDefault="00031D38" w:rsidP="00745D8A">
      <w:pPr>
        <w:jc w:val="center"/>
        <w:rPr>
          <w:rFonts w:ascii="Arial" w:hAnsi="Arial" w:cs="Arial"/>
          <w:b/>
          <w:i/>
          <w:noProof/>
          <w:sz w:val="32"/>
          <w:szCs w:val="32"/>
          <w:lang w:val="es-MX"/>
        </w:rPr>
      </w:pPr>
    </w:p>
    <w:p w:rsidR="00031D38" w:rsidRDefault="00031D38" w:rsidP="00745D8A">
      <w:pPr>
        <w:jc w:val="center"/>
        <w:rPr>
          <w:rFonts w:ascii="Arial" w:hAnsi="Arial" w:cs="Arial"/>
          <w:b/>
          <w:i/>
          <w:noProof/>
          <w:sz w:val="32"/>
          <w:szCs w:val="32"/>
          <w:lang w:val="es-MX"/>
        </w:rPr>
      </w:pPr>
    </w:p>
    <w:p w:rsidR="00031D38" w:rsidRDefault="00031D38" w:rsidP="00745D8A">
      <w:pPr>
        <w:jc w:val="center"/>
        <w:rPr>
          <w:rFonts w:ascii="Arial" w:hAnsi="Arial" w:cs="Arial"/>
          <w:b/>
          <w:i/>
          <w:noProof/>
          <w:sz w:val="32"/>
          <w:szCs w:val="32"/>
          <w:lang w:val="es-MX"/>
        </w:rPr>
      </w:pPr>
    </w:p>
    <w:p w:rsidR="00031D38" w:rsidRDefault="00031D38" w:rsidP="00745D8A">
      <w:pPr>
        <w:jc w:val="center"/>
        <w:rPr>
          <w:rFonts w:ascii="Arial" w:hAnsi="Arial" w:cs="Arial"/>
          <w:b/>
          <w:i/>
          <w:noProof/>
          <w:sz w:val="32"/>
          <w:szCs w:val="32"/>
          <w:lang w:val="es-MX"/>
        </w:rPr>
      </w:pPr>
    </w:p>
    <w:p w:rsidR="00031D38" w:rsidRDefault="00031D38" w:rsidP="00745D8A">
      <w:pPr>
        <w:jc w:val="center"/>
        <w:rPr>
          <w:rFonts w:ascii="Arial" w:hAnsi="Arial" w:cs="Arial"/>
          <w:b/>
          <w:i/>
          <w:noProof/>
          <w:sz w:val="32"/>
          <w:szCs w:val="32"/>
          <w:lang w:val="es-MX"/>
        </w:rPr>
      </w:pPr>
    </w:p>
    <w:p w:rsidR="00031D38" w:rsidRDefault="00031D38" w:rsidP="00745D8A">
      <w:pPr>
        <w:jc w:val="center"/>
        <w:rPr>
          <w:rFonts w:ascii="Arial" w:hAnsi="Arial" w:cs="Arial"/>
          <w:b/>
          <w:i/>
          <w:noProof/>
          <w:sz w:val="32"/>
          <w:szCs w:val="32"/>
          <w:lang w:val="es-MX"/>
        </w:rPr>
      </w:pPr>
    </w:p>
    <w:p w:rsidR="00031D38" w:rsidRDefault="00031D38" w:rsidP="00745D8A">
      <w:pPr>
        <w:jc w:val="center"/>
        <w:rPr>
          <w:rFonts w:ascii="Arial" w:hAnsi="Arial" w:cs="Arial"/>
          <w:b/>
          <w:i/>
          <w:noProof/>
          <w:sz w:val="32"/>
          <w:szCs w:val="32"/>
          <w:lang w:val="es-MX"/>
        </w:rPr>
      </w:pPr>
    </w:p>
    <w:tbl>
      <w:tblPr>
        <w:tblStyle w:val="Tabladecuadrcula4-nfasis6"/>
        <w:tblpPr w:leftFromText="141" w:rightFromText="141" w:vertAnchor="text" w:horzAnchor="margin" w:tblpY="-13"/>
        <w:tblW w:w="0" w:type="auto"/>
        <w:tblLook w:val="04A0" w:firstRow="1" w:lastRow="0" w:firstColumn="1" w:lastColumn="0" w:noHBand="0" w:noVBand="1"/>
      </w:tblPr>
      <w:tblGrid>
        <w:gridCol w:w="9679"/>
      </w:tblGrid>
      <w:tr w:rsidR="00031D38" w:rsidRPr="00031D38" w:rsidTr="00031D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9" w:type="dxa"/>
          </w:tcPr>
          <w:p w:rsidR="00031D38" w:rsidRPr="00031D38" w:rsidRDefault="00031D38" w:rsidP="00031D38">
            <w:pPr>
              <w:jc w:val="center"/>
              <w:rPr>
                <w:rFonts w:ascii="Arial" w:hAnsi="Arial" w:cs="Arial"/>
                <w:b w:val="0"/>
                <w:i/>
                <w:noProof/>
                <w:sz w:val="44"/>
                <w:szCs w:val="32"/>
                <w:lang w:val="es-MX"/>
              </w:rPr>
            </w:pPr>
          </w:p>
          <w:p w:rsidR="00031D38" w:rsidRPr="00031D38" w:rsidRDefault="00031D38" w:rsidP="00031D38">
            <w:pPr>
              <w:jc w:val="center"/>
              <w:rPr>
                <w:rFonts w:ascii="Arial" w:hAnsi="Arial" w:cs="Arial"/>
                <w:b w:val="0"/>
                <w:i/>
                <w:sz w:val="44"/>
                <w:szCs w:val="32"/>
                <w:lang w:val="es-MX"/>
              </w:rPr>
            </w:pPr>
            <w:r w:rsidRPr="00031D38">
              <w:rPr>
                <w:rFonts w:ascii="Arial" w:hAnsi="Arial" w:cs="Arial"/>
                <w:i/>
                <w:noProof/>
                <w:sz w:val="44"/>
                <w:szCs w:val="32"/>
                <w:lang w:val="es-MX"/>
              </w:rPr>
              <w:t>Documento de Arquitectura del software</w:t>
            </w:r>
          </w:p>
          <w:p w:rsidR="00031D38" w:rsidRPr="00031D38" w:rsidRDefault="00031D38" w:rsidP="00031D38">
            <w:pPr>
              <w:rPr>
                <w:rFonts w:ascii="Arial" w:hAnsi="Arial" w:cs="Arial"/>
                <w:b w:val="0"/>
                <w:i/>
                <w:sz w:val="44"/>
                <w:szCs w:val="32"/>
                <w:lang w:val="es-MX"/>
              </w:rPr>
            </w:pPr>
          </w:p>
        </w:tc>
      </w:tr>
    </w:tbl>
    <w:p w:rsidR="00745D8A" w:rsidRPr="008079E1" w:rsidRDefault="00745D8A" w:rsidP="00745D8A">
      <w:pPr>
        <w:jc w:val="center"/>
        <w:rPr>
          <w:rFonts w:ascii="Arial" w:hAnsi="Arial" w:cs="Arial"/>
          <w:b/>
          <w:i/>
          <w:sz w:val="32"/>
          <w:szCs w:val="32"/>
          <w:lang w:val="es-MX"/>
        </w:rPr>
      </w:pPr>
    </w:p>
    <w:p w:rsidR="00745D8A" w:rsidRPr="008079E1" w:rsidRDefault="00031D38" w:rsidP="00745D8A">
      <w:pPr>
        <w:pStyle w:val="Puesto"/>
        <w:rPr>
          <w:rFonts w:cs="Arial"/>
          <w:bCs/>
          <w:szCs w:val="36"/>
          <w:lang w:val="es-MX"/>
        </w:rPr>
      </w:pPr>
      <w:r>
        <w:rPr>
          <w:rFonts w:cs="Arial"/>
          <w:bCs/>
          <w:szCs w:val="36"/>
          <w:lang w:val="es-MX"/>
        </w:rPr>
        <w:br w:type="page"/>
      </w:r>
      <w:r w:rsidR="00745D8A" w:rsidRPr="008079E1">
        <w:rPr>
          <w:rFonts w:cs="Arial"/>
          <w:bCs/>
          <w:szCs w:val="36"/>
          <w:lang w:val="es-MX"/>
        </w:rPr>
        <w:lastRenderedPageBreak/>
        <w:t>Índice de Contenido</w:t>
      </w:r>
    </w:p>
    <w:p w:rsidR="00745D8A" w:rsidRPr="008079E1" w:rsidRDefault="00745D8A" w:rsidP="00745D8A">
      <w:pPr>
        <w:jc w:val="center"/>
        <w:rPr>
          <w:rFonts w:ascii="Arial" w:hAnsi="Arial" w:cs="Arial"/>
          <w:lang w:val="es-MX"/>
        </w:rPr>
      </w:pPr>
    </w:p>
    <w:p w:rsidR="00745D8A" w:rsidRPr="008079E1" w:rsidRDefault="00745D8A" w:rsidP="00745D8A">
      <w:pPr>
        <w:jc w:val="center"/>
        <w:rPr>
          <w:rFonts w:ascii="Arial" w:hAnsi="Arial" w:cs="Arial"/>
          <w:lang w:val="es-MX"/>
        </w:rPr>
      </w:pPr>
    </w:p>
    <w:p w:rsidR="00745D8A" w:rsidRPr="008079E1" w:rsidRDefault="00745D8A" w:rsidP="00745D8A">
      <w:pPr>
        <w:rPr>
          <w:rFonts w:ascii="Arial" w:hAnsi="Arial" w:cs="Arial"/>
          <w:lang w:val="es-MX"/>
        </w:rPr>
        <w:sectPr w:rsidR="00745D8A" w:rsidRPr="008079E1" w:rsidSect="000E2E74">
          <w:headerReference w:type="default" r:id="rId8"/>
          <w:footerReference w:type="default" r:id="rId9"/>
          <w:footnotePr>
            <w:pos w:val="beneathText"/>
          </w:footnotePr>
          <w:pgSz w:w="12240" w:h="15840"/>
          <w:pgMar w:top="1418" w:right="1134" w:bottom="1792" w:left="1417" w:header="1417" w:footer="1132" w:gutter="0"/>
          <w:pgNumType w:start="1"/>
          <w:cols w:space="720"/>
        </w:sectPr>
      </w:pPr>
    </w:p>
    <w:p w:rsidR="00B508A9" w:rsidRDefault="00157BCC">
      <w:pPr>
        <w:pStyle w:val="TDC1"/>
        <w:tabs>
          <w:tab w:val="left" w:pos="566"/>
        </w:tabs>
        <w:rPr>
          <w:rFonts w:asciiTheme="minorHAnsi" w:eastAsiaTheme="minorEastAsia" w:hAnsiTheme="minorHAnsi" w:cstheme="minorBidi"/>
          <w:noProof/>
          <w:sz w:val="22"/>
          <w:szCs w:val="22"/>
          <w:lang w:val="es-MX" w:eastAsia="es-MX" w:bidi="ar-SA"/>
        </w:rPr>
      </w:pPr>
      <w:r w:rsidRPr="008079E1">
        <w:rPr>
          <w:rFonts w:cs="Arial"/>
          <w:lang w:val="es-MX"/>
        </w:rPr>
        <w:fldChar w:fldCharType="begin"/>
      </w:r>
      <w:r w:rsidR="00745D8A" w:rsidRPr="008079E1">
        <w:rPr>
          <w:rFonts w:cs="Arial"/>
          <w:lang w:val="es-MX"/>
        </w:rPr>
        <w:instrText xml:space="preserve"> TOC \f \o "1-9" </w:instrText>
      </w:r>
      <w:r w:rsidRPr="008079E1">
        <w:rPr>
          <w:rFonts w:cs="Arial"/>
          <w:lang w:val="es-MX"/>
        </w:rPr>
        <w:fldChar w:fldCharType="separate"/>
      </w:r>
      <w:r w:rsidR="00B508A9" w:rsidRPr="0060718E">
        <w:rPr>
          <w:rFonts w:cs="Arial"/>
          <w:noProof/>
          <w:lang w:val="es-ES_tradnl"/>
        </w:rPr>
        <w:t>1</w:t>
      </w:r>
      <w:r w:rsidR="00B508A9">
        <w:rPr>
          <w:rFonts w:asciiTheme="minorHAnsi" w:eastAsiaTheme="minorEastAsia" w:hAnsiTheme="minorHAnsi" w:cstheme="minorBidi"/>
          <w:noProof/>
          <w:sz w:val="22"/>
          <w:szCs w:val="22"/>
          <w:lang w:val="es-MX" w:eastAsia="es-MX" w:bidi="ar-SA"/>
        </w:rPr>
        <w:tab/>
      </w:r>
      <w:r w:rsidR="00B508A9" w:rsidRPr="0060718E">
        <w:rPr>
          <w:rFonts w:cs="Arial"/>
          <w:noProof/>
          <w:lang w:val="es-MX"/>
        </w:rPr>
        <w:t>Introducción</w:t>
      </w:r>
      <w:r w:rsidR="00B508A9">
        <w:rPr>
          <w:noProof/>
        </w:rPr>
        <w:tab/>
      </w:r>
      <w:r w:rsidR="00B508A9">
        <w:rPr>
          <w:noProof/>
        </w:rPr>
        <w:fldChar w:fldCharType="begin"/>
      </w:r>
      <w:r w:rsidR="00B508A9">
        <w:rPr>
          <w:noProof/>
        </w:rPr>
        <w:instrText xml:space="preserve"> PAGEREF _Toc527678033 \h </w:instrText>
      </w:r>
      <w:r w:rsidR="00B508A9">
        <w:rPr>
          <w:noProof/>
        </w:rPr>
      </w:r>
      <w:r w:rsidR="00B508A9">
        <w:rPr>
          <w:noProof/>
        </w:rPr>
        <w:fldChar w:fldCharType="separate"/>
      </w:r>
      <w:r w:rsidR="00B508A9">
        <w:rPr>
          <w:noProof/>
        </w:rPr>
        <w:t>3</w:t>
      </w:r>
      <w:r w:rsidR="00B508A9">
        <w:rPr>
          <w:noProof/>
        </w:rPr>
        <w:fldChar w:fldCharType="end"/>
      </w:r>
    </w:p>
    <w:p w:rsidR="00B508A9" w:rsidRDefault="00B508A9">
      <w:pPr>
        <w:pStyle w:val="TDC1"/>
        <w:tabs>
          <w:tab w:val="left" w:pos="566"/>
        </w:tabs>
        <w:rPr>
          <w:rFonts w:asciiTheme="minorHAnsi" w:eastAsiaTheme="minorEastAsia" w:hAnsiTheme="minorHAnsi" w:cstheme="minorBidi"/>
          <w:noProof/>
          <w:sz w:val="22"/>
          <w:szCs w:val="22"/>
          <w:lang w:val="es-MX" w:eastAsia="es-MX" w:bidi="ar-SA"/>
        </w:rPr>
      </w:pPr>
      <w:r w:rsidRPr="0060718E">
        <w:rPr>
          <w:rFonts w:cs="Arial"/>
          <w:noProof/>
          <w:lang w:val="es-ES_tradnl"/>
        </w:rPr>
        <w:t>2</w:t>
      </w:r>
      <w:r>
        <w:rPr>
          <w:rFonts w:asciiTheme="minorHAnsi" w:eastAsiaTheme="minorEastAsia" w:hAnsiTheme="minorHAnsi" w:cstheme="minorBidi"/>
          <w:noProof/>
          <w:sz w:val="22"/>
          <w:szCs w:val="22"/>
          <w:lang w:val="es-MX" w:eastAsia="es-MX" w:bidi="ar-SA"/>
        </w:rPr>
        <w:tab/>
      </w:r>
      <w:r w:rsidRPr="0060718E">
        <w:rPr>
          <w:rFonts w:cs="Arial"/>
          <w:noProof/>
          <w:lang w:val="es-MX"/>
        </w:rPr>
        <w:t>Resumen Arquitectónico</w:t>
      </w:r>
      <w:r>
        <w:rPr>
          <w:noProof/>
        </w:rPr>
        <w:tab/>
      </w:r>
      <w:r>
        <w:rPr>
          <w:noProof/>
        </w:rPr>
        <w:fldChar w:fldCharType="begin"/>
      </w:r>
      <w:r>
        <w:rPr>
          <w:noProof/>
        </w:rPr>
        <w:instrText xml:space="preserve"> PAGEREF _Toc527678034 \h </w:instrText>
      </w:r>
      <w:r>
        <w:rPr>
          <w:noProof/>
        </w:rPr>
      </w:r>
      <w:r>
        <w:rPr>
          <w:noProof/>
        </w:rPr>
        <w:fldChar w:fldCharType="separate"/>
      </w:r>
      <w:r>
        <w:rPr>
          <w:noProof/>
        </w:rPr>
        <w:t>3</w:t>
      </w:r>
      <w:r>
        <w:rPr>
          <w:noProof/>
        </w:rPr>
        <w:fldChar w:fldCharType="end"/>
      </w:r>
    </w:p>
    <w:p w:rsidR="00B508A9" w:rsidRDefault="00B508A9">
      <w:pPr>
        <w:pStyle w:val="TDC2"/>
        <w:tabs>
          <w:tab w:val="left" w:pos="849"/>
        </w:tabs>
        <w:rPr>
          <w:rFonts w:asciiTheme="minorHAnsi" w:eastAsiaTheme="minorEastAsia" w:hAnsiTheme="minorHAnsi" w:cstheme="minorBidi"/>
          <w:noProof/>
          <w:sz w:val="22"/>
          <w:szCs w:val="22"/>
          <w:lang w:val="es-MX" w:eastAsia="es-MX" w:bidi="ar-SA"/>
        </w:rPr>
      </w:pPr>
      <w:r w:rsidRPr="0060718E">
        <w:rPr>
          <w:rFonts w:cs="Arial"/>
          <w:noProof/>
          <w:lang w:val="es-ES_tradnl"/>
        </w:rPr>
        <w:t>2.1</w:t>
      </w:r>
      <w:r>
        <w:rPr>
          <w:rFonts w:asciiTheme="minorHAnsi" w:eastAsiaTheme="minorEastAsia" w:hAnsiTheme="minorHAnsi" w:cstheme="minorBidi"/>
          <w:noProof/>
          <w:sz w:val="22"/>
          <w:szCs w:val="22"/>
          <w:lang w:val="es-MX" w:eastAsia="es-MX" w:bidi="ar-SA"/>
        </w:rPr>
        <w:tab/>
      </w:r>
      <w:r w:rsidRPr="0060718E">
        <w:rPr>
          <w:rFonts w:cs="Arial"/>
          <w:noProof/>
          <w:lang w:val="es-MX"/>
        </w:rPr>
        <w:t>Estilo Arquitectónico</w:t>
      </w:r>
      <w:r>
        <w:rPr>
          <w:noProof/>
        </w:rPr>
        <w:tab/>
      </w:r>
      <w:r>
        <w:rPr>
          <w:noProof/>
        </w:rPr>
        <w:fldChar w:fldCharType="begin"/>
      </w:r>
      <w:r>
        <w:rPr>
          <w:noProof/>
        </w:rPr>
        <w:instrText xml:space="preserve"> PAGEREF _Toc527678035 \h </w:instrText>
      </w:r>
      <w:r>
        <w:rPr>
          <w:noProof/>
        </w:rPr>
      </w:r>
      <w:r>
        <w:rPr>
          <w:noProof/>
        </w:rPr>
        <w:fldChar w:fldCharType="separate"/>
      </w:r>
      <w:r>
        <w:rPr>
          <w:noProof/>
        </w:rPr>
        <w:t>3</w:t>
      </w:r>
      <w:r>
        <w:rPr>
          <w:noProof/>
        </w:rPr>
        <w:fldChar w:fldCharType="end"/>
      </w:r>
    </w:p>
    <w:p w:rsidR="00B508A9" w:rsidRDefault="00B508A9">
      <w:pPr>
        <w:pStyle w:val="TDC2"/>
        <w:tabs>
          <w:tab w:val="left" w:pos="849"/>
        </w:tabs>
        <w:rPr>
          <w:rFonts w:asciiTheme="minorHAnsi" w:eastAsiaTheme="minorEastAsia" w:hAnsiTheme="minorHAnsi" w:cstheme="minorBidi"/>
          <w:noProof/>
          <w:sz w:val="22"/>
          <w:szCs w:val="22"/>
          <w:lang w:val="es-MX" w:eastAsia="es-MX" w:bidi="ar-SA"/>
        </w:rPr>
      </w:pPr>
      <w:r w:rsidRPr="0060718E">
        <w:rPr>
          <w:rFonts w:cs="Arial"/>
          <w:noProof/>
          <w:lang w:val="es-ES_tradnl"/>
        </w:rPr>
        <w:t>2.2</w:t>
      </w:r>
      <w:r>
        <w:rPr>
          <w:rFonts w:asciiTheme="minorHAnsi" w:eastAsiaTheme="minorEastAsia" w:hAnsiTheme="minorHAnsi" w:cstheme="minorBidi"/>
          <w:noProof/>
          <w:sz w:val="22"/>
          <w:szCs w:val="22"/>
          <w:lang w:val="es-MX" w:eastAsia="es-MX" w:bidi="ar-SA"/>
        </w:rPr>
        <w:tab/>
      </w:r>
      <w:r w:rsidRPr="0060718E">
        <w:rPr>
          <w:rFonts w:cs="Arial"/>
          <w:noProof/>
          <w:lang w:val="es-MX"/>
        </w:rPr>
        <w:t>Objetivos de la Arquitectura</w:t>
      </w:r>
      <w:r>
        <w:rPr>
          <w:noProof/>
        </w:rPr>
        <w:tab/>
      </w:r>
      <w:r>
        <w:rPr>
          <w:noProof/>
        </w:rPr>
        <w:fldChar w:fldCharType="begin"/>
      </w:r>
      <w:r>
        <w:rPr>
          <w:noProof/>
        </w:rPr>
        <w:instrText xml:space="preserve"> PAGEREF _Toc527678036 \h </w:instrText>
      </w:r>
      <w:r>
        <w:rPr>
          <w:noProof/>
        </w:rPr>
      </w:r>
      <w:r>
        <w:rPr>
          <w:noProof/>
        </w:rPr>
        <w:fldChar w:fldCharType="separate"/>
      </w:r>
      <w:r>
        <w:rPr>
          <w:noProof/>
        </w:rPr>
        <w:t>3</w:t>
      </w:r>
      <w:r>
        <w:rPr>
          <w:noProof/>
        </w:rPr>
        <w:fldChar w:fldCharType="end"/>
      </w:r>
    </w:p>
    <w:p w:rsidR="00B508A9" w:rsidRDefault="00B508A9">
      <w:pPr>
        <w:pStyle w:val="TDC1"/>
        <w:tabs>
          <w:tab w:val="left" w:pos="566"/>
        </w:tabs>
        <w:rPr>
          <w:rFonts w:asciiTheme="minorHAnsi" w:eastAsiaTheme="minorEastAsia" w:hAnsiTheme="minorHAnsi" w:cstheme="minorBidi"/>
          <w:noProof/>
          <w:sz w:val="22"/>
          <w:szCs w:val="22"/>
          <w:lang w:val="es-MX" w:eastAsia="es-MX" w:bidi="ar-SA"/>
        </w:rPr>
      </w:pPr>
      <w:r w:rsidRPr="0060718E">
        <w:rPr>
          <w:rFonts w:cs="Arial"/>
          <w:noProof/>
          <w:lang w:val="es-ES_tradnl"/>
        </w:rPr>
        <w:t>3</w:t>
      </w:r>
      <w:r>
        <w:rPr>
          <w:rFonts w:asciiTheme="minorHAnsi" w:eastAsiaTheme="minorEastAsia" w:hAnsiTheme="minorHAnsi" w:cstheme="minorBidi"/>
          <w:noProof/>
          <w:sz w:val="22"/>
          <w:szCs w:val="22"/>
          <w:lang w:val="es-MX" w:eastAsia="es-MX" w:bidi="ar-SA"/>
        </w:rPr>
        <w:tab/>
      </w:r>
      <w:r w:rsidRPr="0060718E">
        <w:rPr>
          <w:rFonts w:cs="Arial"/>
          <w:noProof/>
          <w:lang w:val="es-MX"/>
        </w:rPr>
        <w:t>Diagrama de Componentes.</w:t>
      </w:r>
      <w:r>
        <w:rPr>
          <w:noProof/>
        </w:rPr>
        <w:tab/>
      </w:r>
      <w:r>
        <w:rPr>
          <w:noProof/>
        </w:rPr>
        <w:fldChar w:fldCharType="begin"/>
      </w:r>
      <w:r>
        <w:rPr>
          <w:noProof/>
        </w:rPr>
        <w:instrText xml:space="preserve"> PAGEREF _Toc527678037 \h </w:instrText>
      </w:r>
      <w:r>
        <w:rPr>
          <w:noProof/>
        </w:rPr>
      </w:r>
      <w:r>
        <w:rPr>
          <w:noProof/>
        </w:rPr>
        <w:fldChar w:fldCharType="separate"/>
      </w:r>
      <w:r>
        <w:rPr>
          <w:noProof/>
        </w:rPr>
        <w:t>4</w:t>
      </w:r>
      <w:r>
        <w:rPr>
          <w:noProof/>
        </w:rPr>
        <w:fldChar w:fldCharType="end"/>
      </w:r>
    </w:p>
    <w:p w:rsidR="00B508A9" w:rsidRDefault="00B508A9">
      <w:pPr>
        <w:pStyle w:val="TDC2"/>
        <w:tabs>
          <w:tab w:val="left" w:pos="849"/>
        </w:tabs>
        <w:rPr>
          <w:rFonts w:asciiTheme="minorHAnsi" w:eastAsiaTheme="minorEastAsia" w:hAnsiTheme="minorHAnsi" w:cstheme="minorBidi"/>
          <w:noProof/>
          <w:sz w:val="22"/>
          <w:szCs w:val="22"/>
          <w:lang w:val="es-MX" w:eastAsia="es-MX" w:bidi="ar-SA"/>
        </w:rPr>
      </w:pPr>
      <w:r w:rsidRPr="0060718E">
        <w:rPr>
          <w:rFonts w:cs="Arial"/>
          <w:noProof/>
          <w:lang w:val="es-ES_tradnl"/>
        </w:rPr>
        <w:t>3.1</w:t>
      </w:r>
      <w:r>
        <w:rPr>
          <w:rFonts w:asciiTheme="minorHAnsi" w:eastAsiaTheme="minorEastAsia" w:hAnsiTheme="minorHAnsi" w:cstheme="minorBidi"/>
          <w:noProof/>
          <w:sz w:val="22"/>
          <w:szCs w:val="22"/>
          <w:lang w:val="es-MX" w:eastAsia="es-MX" w:bidi="ar-SA"/>
        </w:rPr>
        <w:tab/>
      </w:r>
      <w:r w:rsidRPr="0060718E">
        <w:rPr>
          <w:rFonts w:cs="Arial"/>
          <w:noProof/>
          <w:lang w:val="es-MX"/>
        </w:rPr>
        <w:t>View</w:t>
      </w:r>
      <w:r>
        <w:rPr>
          <w:noProof/>
        </w:rPr>
        <w:tab/>
      </w:r>
      <w:r>
        <w:rPr>
          <w:noProof/>
        </w:rPr>
        <w:fldChar w:fldCharType="begin"/>
      </w:r>
      <w:r>
        <w:rPr>
          <w:noProof/>
        </w:rPr>
        <w:instrText xml:space="preserve"> PAGEREF _Toc527678038 \h </w:instrText>
      </w:r>
      <w:r>
        <w:rPr>
          <w:noProof/>
        </w:rPr>
      </w:r>
      <w:r>
        <w:rPr>
          <w:noProof/>
        </w:rPr>
        <w:fldChar w:fldCharType="separate"/>
      </w:r>
      <w:r>
        <w:rPr>
          <w:noProof/>
        </w:rPr>
        <w:t>6</w:t>
      </w:r>
      <w:r>
        <w:rPr>
          <w:noProof/>
        </w:rPr>
        <w:fldChar w:fldCharType="end"/>
      </w:r>
    </w:p>
    <w:p w:rsidR="00B508A9" w:rsidRDefault="00B508A9">
      <w:pPr>
        <w:pStyle w:val="TDC2"/>
        <w:tabs>
          <w:tab w:val="left" w:pos="849"/>
        </w:tabs>
        <w:rPr>
          <w:rFonts w:asciiTheme="minorHAnsi" w:eastAsiaTheme="minorEastAsia" w:hAnsiTheme="minorHAnsi" w:cstheme="minorBidi"/>
          <w:noProof/>
          <w:sz w:val="22"/>
          <w:szCs w:val="22"/>
          <w:lang w:val="es-MX" w:eastAsia="es-MX" w:bidi="ar-SA"/>
        </w:rPr>
      </w:pPr>
      <w:r w:rsidRPr="0060718E">
        <w:rPr>
          <w:rFonts w:cs="Arial"/>
          <w:noProof/>
          <w:lang w:val="es-ES_tradnl"/>
        </w:rPr>
        <w:t>3.2</w:t>
      </w:r>
      <w:r>
        <w:rPr>
          <w:rFonts w:asciiTheme="minorHAnsi" w:eastAsiaTheme="minorEastAsia" w:hAnsiTheme="minorHAnsi" w:cstheme="minorBidi"/>
          <w:noProof/>
          <w:sz w:val="22"/>
          <w:szCs w:val="22"/>
          <w:lang w:val="es-MX" w:eastAsia="es-MX" w:bidi="ar-SA"/>
        </w:rPr>
        <w:tab/>
      </w:r>
      <w:r w:rsidRPr="0060718E">
        <w:rPr>
          <w:rFonts w:cs="Arial"/>
          <w:noProof/>
          <w:lang w:val="es-MX"/>
        </w:rPr>
        <w:t>Model</w:t>
      </w:r>
      <w:r>
        <w:rPr>
          <w:noProof/>
        </w:rPr>
        <w:tab/>
      </w:r>
      <w:r>
        <w:rPr>
          <w:noProof/>
        </w:rPr>
        <w:fldChar w:fldCharType="begin"/>
      </w:r>
      <w:r>
        <w:rPr>
          <w:noProof/>
        </w:rPr>
        <w:instrText xml:space="preserve"> PAGEREF _Toc527678039 \h </w:instrText>
      </w:r>
      <w:r>
        <w:rPr>
          <w:noProof/>
        </w:rPr>
      </w:r>
      <w:r>
        <w:rPr>
          <w:noProof/>
        </w:rPr>
        <w:fldChar w:fldCharType="separate"/>
      </w:r>
      <w:r>
        <w:rPr>
          <w:noProof/>
        </w:rPr>
        <w:t>6</w:t>
      </w:r>
      <w:r>
        <w:rPr>
          <w:noProof/>
        </w:rPr>
        <w:fldChar w:fldCharType="end"/>
      </w:r>
    </w:p>
    <w:p w:rsidR="00B508A9" w:rsidRDefault="00B508A9">
      <w:pPr>
        <w:pStyle w:val="TDC2"/>
        <w:tabs>
          <w:tab w:val="left" w:pos="849"/>
        </w:tabs>
        <w:rPr>
          <w:rFonts w:asciiTheme="minorHAnsi" w:eastAsiaTheme="minorEastAsia" w:hAnsiTheme="minorHAnsi" w:cstheme="minorBidi"/>
          <w:noProof/>
          <w:sz w:val="22"/>
          <w:szCs w:val="22"/>
          <w:lang w:val="es-MX" w:eastAsia="es-MX" w:bidi="ar-SA"/>
        </w:rPr>
      </w:pPr>
      <w:r w:rsidRPr="0060718E">
        <w:rPr>
          <w:rFonts w:cs="Arial"/>
          <w:noProof/>
          <w:lang w:val="es-ES_tradnl"/>
        </w:rPr>
        <w:t>3.3</w:t>
      </w:r>
      <w:r>
        <w:rPr>
          <w:rFonts w:asciiTheme="minorHAnsi" w:eastAsiaTheme="minorEastAsia" w:hAnsiTheme="minorHAnsi" w:cstheme="minorBidi"/>
          <w:noProof/>
          <w:sz w:val="22"/>
          <w:szCs w:val="22"/>
          <w:lang w:val="es-MX" w:eastAsia="es-MX" w:bidi="ar-SA"/>
        </w:rPr>
        <w:tab/>
      </w:r>
      <w:r w:rsidRPr="0060718E">
        <w:rPr>
          <w:rFonts w:cs="Arial"/>
          <w:noProof/>
          <w:lang w:val="es-MX"/>
        </w:rPr>
        <w:t>Data</w:t>
      </w:r>
      <w:r>
        <w:rPr>
          <w:noProof/>
        </w:rPr>
        <w:tab/>
      </w:r>
      <w:r>
        <w:rPr>
          <w:noProof/>
        </w:rPr>
        <w:fldChar w:fldCharType="begin"/>
      </w:r>
      <w:r>
        <w:rPr>
          <w:noProof/>
        </w:rPr>
        <w:instrText xml:space="preserve"> PAGEREF _Toc527678040 \h </w:instrText>
      </w:r>
      <w:r>
        <w:rPr>
          <w:noProof/>
        </w:rPr>
      </w:r>
      <w:r>
        <w:rPr>
          <w:noProof/>
        </w:rPr>
        <w:fldChar w:fldCharType="separate"/>
      </w:r>
      <w:r>
        <w:rPr>
          <w:noProof/>
        </w:rPr>
        <w:t>7</w:t>
      </w:r>
      <w:r>
        <w:rPr>
          <w:noProof/>
        </w:rPr>
        <w:fldChar w:fldCharType="end"/>
      </w:r>
    </w:p>
    <w:p w:rsidR="00B508A9" w:rsidRDefault="00B508A9">
      <w:pPr>
        <w:pStyle w:val="TDC2"/>
        <w:tabs>
          <w:tab w:val="left" w:pos="849"/>
        </w:tabs>
        <w:rPr>
          <w:rFonts w:asciiTheme="minorHAnsi" w:eastAsiaTheme="minorEastAsia" w:hAnsiTheme="minorHAnsi" w:cstheme="minorBidi"/>
          <w:noProof/>
          <w:sz w:val="22"/>
          <w:szCs w:val="22"/>
          <w:lang w:val="es-MX" w:eastAsia="es-MX" w:bidi="ar-SA"/>
        </w:rPr>
      </w:pPr>
      <w:r w:rsidRPr="0060718E">
        <w:rPr>
          <w:rFonts w:cs="Arial"/>
          <w:noProof/>
          <w:lang w:val="es-ES_tradnl"/>
        </w:rPr>
        <w:t>3.4</w:t>
      </w:r>
      <w:r>
        <w:rPr>
          <w:rFonts w:asciiTheme="minorHAnsi" w:eastAsiaTheme="minorEastAsia" w:hAnsiTheme="minorHAnsi" w:cstheme="minorBidi"/>
          <w:noProof/>
          <w:sz w:val="22"/>
          <w:szCs w:val="22"/>
          <w:lang w:val="es-MX" w:eastAsia="es-MX" w:bidi="ar-SA"/>
        </w:rPr>
        <w:tab/>
      </w:r>
      <w:r w:rsidRPr="0060718E">
        <w:rPr>
          <w:rFonts w:cs="Arial"/>
          <w:noProof/>
          <w:lang w:val="es-MX"/>
        </w:rPr>
        <w:t>Common</w:t>
      </w:r>
      <w:r>
        <w:rPr>
          <w:noProof/>
        </w:rPr>
        <w:tab/>
      </w:r>
      <w:r>
        <w:rPr>
          <w:noProof/>
        </w:rPr>
        <w:fldChar w:fldCharType="begin"/>
      </w:r>
      <w:r>
        <w:rPr>
          <w:noProof/>
        </w:rPr>
        <w:instrText xml:space="preserve"> PAGEREF _Toc527678041 \h </w:instrText>
      </w:r>
      <w:r>
        <w:rPr>
          <w:noProof/>
        </w:rPr>
      </w:r>
      <w:r>
        <w:rPr>
          <w:noProof/>
        </w:rPr>
        <w:fldChar w:fldCharType="separate"/>
      </w:r>
      <w:r>
        <w:rPr>
          <w:noProof/>
        </w:rPr>
        <w:t>7</w:t>
      </w:r>
      <w:r>
        <w:rPr>
          <w:noProof/>
        </w:rPr>
        <w:fldChar w:fldCharType="end"/>
      </w:r>
    </w:p>
    <w:p w:rsidR="00B508A9" w:rsidRDefault="00B508A9">
      <w:pPr>
        <w:pStyle w:val="TDC2"/>
        <w:tabs>
          <w:tab w:val="left" w:pos="849"/>
        </w:tabs>
        <w:rPr>
          <w:rFonts w:asciiTheme="minorHAnsi" w:eastAsiaTheme="minorEastAsia" w:hAnsiTheme="minorHAnsi" w:cstheme="minorBidi"/>
          <w:noProof/>
          <w:sz w:val="22"/>
          <w:szCs w:val="22"/>
          <w:lang w:val="es-MX" w:eastAsia="es-MX" w:bidi="ar-SA"/>
        </w:rPr>
      </w:pPr>
      <w:r w:rsidRPr="0060718E">
        <w:rPr>
          <w:rFonts w:cs="Arial"/>
          <w:noProof/>
          <w:lang w:val="es-ES_tradnl"/>
        </w:rPr>
        <w:t>3.5</w:t>
      </w:r>
      <w:r>
        <w:rPr>
          <w:rFonts w:asciiTheme="minorHAnsi" w:eastAsiaTheme="minorEastAsia" w:hAnsiTheme="minorHAnsi" w:cstheme="minorBidi"/>
          <w:noProof/>
          <w:sz w:val="22"/>
          <w:szCs w:val="22"/>
          <w:lang w:val="es-MX" w:eastAsia="es-MX" w:bidi="ar-SA"/>
        </w:rPr>
        <w:tab/>
      </w:r>
      <w:r w:rsidRPr="0060718E">
        <w:rPr>
          <w:rFonts w:cs="Arial"/>
          <w:noProof/>
          <w:lang w:val="es-MX"/>
        </w:rPr>
        <w:t>Tests</w:t>
      </w:r>
      <w:r>
        <w:rPr>
          <w:noProof/>
        </w:rPr>
        <w:tab/>
      </w:r>
      <w:r>
        <w:rPr>
          <w:noProof/>
        </w:rPr>
        <w:fldChar w:fldCharType="begin"/>
      </w:r>
      <w:r>
        <w:rPr>
          <w:noProof/>
        </w:rPr>
        <w:instrText xml:space="preserve"> PAGEREF _Toc527678042 \h </w:instrText>
      </w:r>
      <w:r>
        <w:rPr>
          <w:noProof/>
        </w:rPr>
      </w:r>
      <w:r>
        <w:rPr>
          <w:noProof/>
        </w:rPr>
        <w:fldChar w:fldCharType="separate"/>
      </w:r>
      <w:r>
        <w:rPr>
          <w:noProof/>
        </w:rPr>
        <w:t>7</w:t>
      </w:r>
      <w:r>
        <w:rPr>
          <w:noProof/>
        </w:rPr>
        <w:fldChar w:fldCharType="end"/>
      </w:r>
    </w:p>
    <w:p w:rsidR="00B508A9" w:rsidRDefault="00B508A9">
      <w:pPr>
        <w:pStyle w:val="TDC1"/>
        <w:tabs>
          <w:tab w:val="left" w:pos="566"/>
        </w:tabs>
        <w:rPr>
          <w:rFonts w:asciiTheme="minorHAnsi" w:eastAsiaTheme="minorEastAsia" w:hAnsiTheme="minorHAnsi" w:cstheme="minorBidi"/>
          <w:noProof/>
          <w:sz w:val="22"/>
          <w:szCs w:val="22"/>
          <w:lang w:val="es-MX" w:eastAsia="es-MX" w:bidi="ar-SA"/>
        </w:rPr>
      </w:pPr>
      <w:r w:rsidRPr="0060718E">
        <w:rPr>
          <w:rFonts w:cs="Arial"/>
          <w:noProof/>
          <w:lang w:val="es-ES_tradnl"/>
        </w:rPr>
        <w:t>4</w:t>
      </w:r>
      <w:r>
        <w:rPr>
          <w:rFonts w:asciiTheme="minorHAnsi" w:eastAsiaTheme="minorEastAsia" w:hAnsiTheme="minorHAnsi" w:cstheme="minorBidi"/>
          <w:noProof/>
          <w:sz w:val="22"/>
          <w:szCs w:val="22"/>
          <w:lang w:val="es-MX" w:eastAsia="es-MX" w:bidi="ar-SA"/>
        </w:rPr>
        <w:tab/>
      </w:r>
      <w:r w:rsidRPr="0060718E">
        <w:rPr>
          <w:rFonts w:cs="Arial"/>
          <w:noProof/>
          <w:lang w:val="es-MX"/>
        </w:rPr>
        <w:t>Vista de Casos de Uso</w:t>
      </w:r>
      <w:r>
        <w:rPr>
          <w:noProof/>
        </w:rPr>
        <w:tab/>
      </w:r>
      <w:r>
        <w:rPr>
          <w:noProof/>
        </w:rPr>
        <w:fldChar w:fldCharType="begin"/>
      </w:r>
      <w:r>
        <w:rPr>
          <w:noProof/>
        </w:rPr>
        <w:instrText xml:space="preserve"> PAGEREF _Toc527678043 \h </w:instrText>
      </w:r>
      <w:r>
        <w:rPr>
          <w:noProof/>
        </w:rPr>
      </w:r>
      <w:r>
        <w:rPr>
          <w:noProof/>
        </w:rPr>
        <w:fldChar w:fldCharType="separate"/>
      </w:r>
      <w:r>
        <w:rPr>
          <w:noProof/>
        </w:rPr>
        <w:t>8</w:t>
      </w:r>
      <w:r>
        <w:rPr>
          <w:noProof/>
        </w:rPr>
        <w:fldChar w:fldCharType="end"/>
      </w:r>
    </w:p>
    <w:p w:rsidR="00B508A9" w:rsidRDefault="00B508A9">
      <w:pPr>
        <w:pStyle w:val="TDC1"/>
        <w:tabs>
          <w:tab w:val="left" w:pos="566"/>
        </w:tabs>
        <w:rPr>
          <w:rFonts w:asciiTheme="minorHAnsi" w:eastAsiaTheme="minorEastAsia" w:hAnsiTheme="minorHAnsi" w:cstheme="minorBidi"/>
          <w:noProof/>
          <w:sz w:val="22"/>
          <w:szCs w:val="22"/>
          <w:lang w:val="es-MX" w:eastAsia="es-MX" w:bidi="ar-SA"/>
        </w:rPr>
      </w:pPr>
      <w:r w:rsidRPr="0060718E">
        <w:rPr>
          <w:rFonts w:cs="Arial"/>
          <w:noProof/>
          <w:lang w:val="es-ES_tradnl"/>
        </w:rPr>
        <w:t>5</w:t>
      </w:r>
      <w:r>
        <w:rPr>
          <w:rFonts w:asciiTheme="minorHAnsi" w:eastAsiaTheme="minorEastAsia" w:hAnsiTheme="minorHAnsi" w:cstheme="minorBidi"/>
          <w:noProof/>
          <w:sz w:val="22"/>
          <w:szCs w:val="22"/>
          <w:lang w:val="es-MX" w:eastAsia="es-MX" w:bidi="ar-SA"/>
        </w:rPr>
        <w:tab/>
      </w:r>
      <w:r w:rsidRPr="0060718E">
        <w:rPr>
          <w:rFonts w:cs="Arial"/>
          <w:noProof/>
          <w:lang w:val="es-MX"/>
        </w:rPr>
        <w:t>Diagrama de despliegue.</w:t>
      </w:r>
      <w:r>
        <w:rPr>
          <w:noProof/>
        </w:rPr>
        <w:tab/>
      </w:r>
      <w:r>
        <w:rPr>
          <w:noProof/>
        </w:rPr>
        <w:fldChar w:fldCharType="begin"/>
      </w:r>
      <w:r>
        <w:rPr>
          <w:noProof/>
        </w:rPr>
        <w:instrText xml:space="preserve"> PAGEREF _Toc527678044 \h </w:instrText>
      </w:r>
      <w:r>
        <w:rPr>
          <w:noProof/>
        </w:rPr>
      </w:r>
      <w:r>
        <w:rPr>
          <w:noProof/>
        </w:rPr>
        <w:fldChar w:fldCharType="separate"/>
      </w:r>
      <w:r>
        <w:rPr>
          <w:noProof/>
        </w:rPr>
        <w:t>8</w:t>
      </w:r>
      <w:r>
        <w:rPr>
          <w:noProof/>
        </w:rPr>
        <w:fldChar w:fldCharType="end"/>
      </w:r>
    </w:p>
    <w:p w:rsidR="00B508A9" w:rsidRDefault="00B508A9">
      <w:pPr>
        <w:pStyle w:val="TDC2"/>
        <w:tabs>
          <w:tab w:val="left" w:pos="849"/>
        </w:tabs>
        <w:rPr>
          <w:rFonts w:asciiTheme="minorHAnsi" w:eastAsiaTheme="minorEastAsia" w:hAnsiTheme="minorHAnsi" w:cstheme="minorBidi"/>
          <w:noProof/>
          <w:sz w:val="22"/>
          <w:szCs w:val="22"/>
          <w:lang w:val="es-MX" w:eastAsia="es-MX" w:bidi="ar-SA"/>
        </w:rPr>
      </w:pPr>
      <w:r w:rsidRPr="0060718E">
        <w:rPr>
          <w:rFonts w:cs="Arial"/>
          <w:noProof/>
          <w:lang w:val="es-ES_tradnl"/>
        </w:rPr>
        <w:t>5.1</w:t>
      </w:r>
      <w:r>
        <w:rPr>
          <w:rFonts w:asciiTheme="minorHAnsi" w:eastAsiaTheme="minorEastAsia" w:hAnsiTheme="minorHAnsi" w:cstheme="minorBidi"/>
          <w:noProof/>
          <w:sz w:val="22"/>
          <w:szCs w:val="22"/>
          <w:lang w:val="es-MX" w:eastAsia="es-MX" w:bidi="ar-SA"/>
        </w:rPr>
        <w:tab/>
      </w:r>
      <w:r w:rsidRPr="0060718E">
        <w:rPr>
          <w:rFonts w:cs="Arial"/>
          <w:noProof/>
          <w:lang w:val="es-MX"/>
        </w:rPr>
        <w:t>Visión General</w:t>
      </w:r>
      <w:r>
        <w:rPr>
          <w:noProof/>
        </w:rPr>
        <w:tab/>
      </w:r>
      <w:r>
        <w:rPr>
          <w:noProof/>
        </w:rPr>
        <w:fldChar w:fldCharType="begin"/>
      </w:r>
      <w:r>
        <w:rPr>
          <w:noProof/>
        </w:rPr>
        <w:instrText xml:space="preserve"> PAGEREF _Toc527678045 \h </w:instrText>
      </w:r>
      <w:r>
        <w:rPr>
          <w:noProof/>
        </w:rPr>
      </w:r>
      <w:r>
        <w:rPr>
          <w:noProof/>
        </w:rPr>
        <w:fldChar w:fldCharType="separate"/>
      </w:r>
      <w:r>
        <w:rPr>
          <w:noProof/>
        </w:rPr>
        <w:t>8</w:t>
      </w:r>
      <w:r>
        <w:rPr>
          <w:noProof/>
        </w:rPr>
        <w:fldChar w:fldCharType="end"/>
      </w:r>
    </w:p>
    <w:p w:rsidR="00B508A9" w:rsidRDefault="00B508A9">
      <w:pPr>
        <w:pStyle w:val="TDC1"/>
        <w:tabs>
          <w:tab w:val="left" w:pos="566"/>
        </w:tabs>
        <w:rPr>
          <w:rFonts w:asciiTheme="minorHAnsi" w:eastAsiaTheme="minorEastAsia" w:hAnsiTheme="minorHAnsi" w:cstheme="minorBidi"/>
          <w:noProof/>
          <w:sz w:val="22"/>
          <w:szCs w:val="22"/>
          <w:lang w:val="es-MX" w:eastAsia="es-MX" w:bidi="ar-SA"/>
        </w:rPr>
      </w:pPr>
      <w:r w:rsidRPr="0060718E">
        <w:rPr>
          <w:rFonts w:cs="Arial"/>
          <w:noProof/>
          <w:lang w:val="es-ES_tradnl"/>
        </w:rPr>
        <w:t>6</w:t>
      </w:r>
      <w:r>
        <w:rPr>
          <w:rFonts w:asciiTheme="minorHAnsi" w:eastAsiaTheme="minorEastAsia" w:hAnsiTheme="minorHAnsi" w:cstheme="minorBidi"/>
          <w:noProof/>
          <w:sz w:val="22"/>
          <w:szCs w:val="22"/>
          <w:lang w:val="es-MX" w:eastAsia="es-MX" w:bidi="ar-SA"/>
        </w:rPr>
        <w:tab/>
      </w:r>
      <w:r w:rsidRPr="0060718E">
        <w:rPr>
          <w:rFonts w:cs="Arial"/>
          <w:noProof/>
          <w:lang w:val="es-MX"/>
        </w:rPr>
        <w:t>Diagrama de Base de Datos</w:t>
      </w:r>
      <w:r>
        <w:rPr>
          <w:noProof/>
        </w:rPr>
        <w:tab/>
      </w:r>
      <w:r>
        <w:rPr>
          <w:noProof/>
        </w:rPr>
        <w:fldChar w:fldCharType="begin"/>
      </w:r>
      <w:r>
        <w:rPr>
          <w:noProof/>
        </w:rPr>
        <w:instrText xml:space="preserve"> PAGEREF _Toc527678046 \h </w:instrText>
      </w:r>
      <w:r>
        <w:rPr>
          <w:noProof/>
        </w:rPr>
      </w:r>
      <w:r>
        <w:rPr>
          <w:noProof/>
        </w:rPr>
        <w:fldChar w:fldCharType="separate"/>
      </w:r>
      <w:r>
        <w:rPr>
          <w:noProof/>
        </w:rPr>
        <w:t>9</w:t>
      </w:r>
      <w:r>
        <w:rPr>
          <w:noProof/>
        </w:rPr>
        <w:fldChar w:fldCharType="end"/>
      </w:r>
    </w:p>
    <w:p w:rsidR="00745D8A" w:rsidRPr="008079E1" w:rsidRDefault="00157BCC" w:rsidP="00745D8A">
      <w:pPr>
        <w:pStyle w:val="TDC3"/>
        <w:tabs>
          <w:tab w:val="clear" w:pos="9637"/>
          <w:tab w:val="left" w:pos="651"/>
          <w:tab w:val="left" w:pos="679"/>
          <w:tab w:val="right" w:leader="dot" w:pos="9689"/>
        </w:tabs>
        <w:rPr>
          <w:rFonts w:cs="Arial"/>
          <w:lang w:val="es-MX"/>
        </w:rPr>
        <w:sectPr w:rsidR="00745D8A" w:rsidRPr="008079E1">
          <w:footnotePr>
            <w:pos w:val="beneathText"/>
          </w:footnotePr>
          <w:type w:val="continuous"/>
          <w:pgSz w:w="12240" w:h="15840"/>
          <w:pgMar w:top="2395" w:right="1134" w:bottom="1792" w:left="1417" w:header="1417" w:footer="1132" w:gutter="0"/>
          <w:cols w:space="720"/>
        </w:sectPr>
      </w:pPr>
      <w:r w:rsidRPr="008079E1">
        <w:rPr>
          <w:rFonts w:cs="Arial"/>
          <w:lang w:val="es-MX"/>
        </w:rPr>
        <w:fldChar w:fldCharType="end"/>
      </w:r>
    </w:p>
    <w:p w:rsidR="00745D8A" w:rsidRPr="008079E1" w:rsidRDefault="00157BCC" w:rsidP="00745D8A">
      <w:pPr>
        <w:pStyle w:val="Textoindependiente"/>
        <w:jc w:val="center"/>
        <w:rPr>
          <w:rFonts w:cs="Arial"/>
          <w:b/>
          <w:bCs/>
          <w:sz w:val="28"/>
          <w:szCs w:val="28"/>
          <w:lang w:val="es-MX"/>
        </w:rPr>
      </w:pPr>
      <w:r w:rsidRPr="008079E1">
        <w:rPr>
          <w:rFonts w:cs="Arial"/>
          <w:b/>
          <w:bCs/>
          <w:sz w:val="36"/>
          <w:szCs w:val="36"/>
          <w:lang w:val="es-MX"/>
        </w:rPr>
        <w:lastRenderedPageBreak/>
        <w:fldChar w:fldCharType="begin"/>
      </w:r>
      <w:r w:rsidR="00745D8A" w:rsidRPr="008079E1">
        <w:rPr>
          <w:rFonts w:cs="Arial"/>
          <w:b/>
          <w:bCs/>
          <w:sz w:val="36"/>
          <w:szCs w:val="36"/>
          <w:lang w:val="es-MX"/>
        </w:rPr>
        <w:instrText xml:space="preserve"> TITLE </w:instrText>
      </w:r>
      <w:r w:rsidRPr="008079E1">
        <w:rPr>
          <w:rFonts w:cs="Arial"/>
          <w:b/>
          <w:bCs/>
          <w:sz w:val="36"/>
          <w:szCs w:val="36"/>
          <w:lang w:val="es-MX"/>
        </w:rPr>
        <w:fldChar w:fldCharType="separate"/>
      </w:r>
      <w:r w:rsidR="00745D8A" w:rsidRPr="008079E1">
        <w:rPr>
          <w:rFonts w:cs="Arial"/>
          <w:b/>
          <w:bCs/>
          <w:sz w:val="36"/>
          <w:szCs w:val="36"/>
          <w:lang w:val="es-MX"/>
        </w:rPr>
        <w:t>Documento de Arquitectura del Software</w:t>
      </w:r>
      <w:r w:rsidRPr="008079E1">
        <w:rPr>
          <w:rFonts w:cs="Arial"/>
          <w:b/>
          <w:bCs/>
          <w:sz w:val="36"/>
          <w:szCs w:val="36"/>
          <w:lang w:val="es-MX"/>
        </w:rPr>
        <w:fldChar w:fldCharType="end"/>
      </w:r>
    </w:p>
    <w:p w:rsidR="00745D8A" w:rsidRPr="008079E1" w:rsidRDefault="00745D8A" w:rsidP="00745D8A">
      <w:pPr>
        <w:pStyle w:val="Ttulo1"/>
        <w:numPr>
          <w:ilvl w:val="0"/>
          <w:numId w:val="2"/>
        </w:numPr>
        <w:tabs>
          <w:tab w:val="left" w:pos="363"/>
        </w:tabs>
        <w:rPr>
          <w:rFonts w:cs="Arial"/>
          <w:szCs w:val="24"/>
          <w:lang w:val="es-MX"/>
        </w:rPr>
      </w:pPr>
      <w:bookmarkStart w:id="0" w:name="_Toc527678033"/>
      <w:r w:rsidRPr="008079E1">
        <w:rPr>
          <w:rFonts w:cs="Arial"/>
          <w:szCs w:val="24"/>
          <w:lang w:val="es-MX"/>
        </w:rPr>
        <w:t>Introducción</w:t>
      </w:r>
      <w:bookmarkEnd w:id="0"/>
    </w:p>
    <w:p w:rsidR="00745D8A" w:rsidRPr="008079E1" w:rsidRDefault="00745D8A" w:rsidP="00745D8A">
      <w:pPr>
        <w:pStyle w:val="Ttulo1"/>
        <w:numPr>
          <w:ilvl w:val="0"/>
          <w:numId w:val="2"/>
        </w:numPr>
        <w:tabs>
          <w:tab w:val="left" w:pos="363"/>
        </w:tabs>
        <w:rPr>
          <w:rFonts w:cs="Arial"/>
          <w:lang w:val="es-MX"/>
        </w:rPr>
      </w:pPr>
      <w:bookmarkStart w:id="1" w:name="_Toc527678034"/>
      <w:r w:rsidRPr="008079E1">
        <w:rPr>
          <w:rFonts w:cs="Arial"/>
          <w:lang w:val="es-MX"/>
        </w:rPr>
        <w:t>Resumen Arquitectónico</w:t>
      </w:r>
      <w:bookmarkEnd w:id="1"/>
    </w:p>
    <w:p w:rsidR="00745D8A" w:rsidRPr="008079E1" w:rsidRDefault="00745D8A" w:rsidP="00745D8A">
      <w:pPr>
        <w:pStyle w:val="Ttulo2"/>
        <w:numPr>
          <w:ilvl w:val="1"/>
          <w:numId w:val="2"/>
        </w:numPr>
        <w:tabs>
          <w:tab w:val="left" w:pos="726"/>
        </w:tabs>
        <w:rPr>
          <w:rFonts w:cs="Arial"/>
          <w:lang w:val="es-MX"/>
        </w:rPr>
      </w:pPr>
      <w:bookmarkStart w:id="2" w:name="_Toc527678035"/>
      <w:r w:rsidRPr="008079E1">
        <w:rPr>
          <w:rFonts w:cs="Arial"/>
          <w:lang w:val="es-MX"/>
        </w:rPr>
        <w:t>Estilo Arquitectónico</w:t>
      </w:r>
      <w:bookmarkEnd w:id="2"/>
    </w:p>
    <w:p w:rsidR="005278C7" w:rsidRDefault="005278C7" w:rsidP="005278C7">
      <w:pPr>
        <w:pStyle w:val="Prrafodelista"/>
        <w:spacing w:after="240"/>
        <w:ind w:left="709"/>
        <w:jc w:val="both"/>
        <w:rPr>
          <w:rFonts w:ascii="Arial" w:hAnsi="Arial" w:cs="Arial"/>
        </w:rPr>
      </w:pPr>
      <w:r w:rsidRPr="005278C7">
        <w:rPr>
          <w:rFonts w:ascii="Arial" w:hAnsi="Arial" w:cs="Arial"/>
        </w:rPr>
        <w:t>El sistema se desarrollará utilizando una estructura</w:t>
      </w:r>
      <w:r>
        <w:rPr>
          <w:rFonts w:ascii="Arial" w:hAnsi="Arial" w:cs="Arial"/>
        </w:rPr>
        <w:t xml:space="preserve"> </w:t>
      </w:r>
      <w:r w:rsidRPr="005278C7">
        <w:rPr>
          <w:rFonts w:ascii="Arial" w:hAnsi="Arial" w:cs="Arial"/>
        </w:rPr>
        <w:t>conformada por cinco capas: model, view, data, common y test.</w:t>
      </w:r>
    </w:p>
    <w:p w:rsidR="005278C7" w:rsidRDefault="005278C7" w:rsidP="005278C7">
      <w:pPr>
        <w:pStyle w:val="Prrafodelista"/>
        <w:spacing w:after="240"/>
        <w:ind w:left="709"/>
        <w:jc w:val="both"/>
        <w:rPr>
          <w:rFonts w:ascii="Arial" w:hAnsi="Arial" w:cs="Arial"/>
        </w:rPr>
      </w:pPr>
    </w:p>
    <w:p w:rsidR="005278C7" w:rsidRDefault="005278C7" w:rsidP="005278C7">
      <w:pPr>
        <w:pStyle w:val="Prrafodelista"/>
        <w:numPr>
          <w:ilvl w:val="0"/>
          <w:numId w:val="22"/>
        </w:numPr>
        <w:ind w:left="1134" w:hanging="425"/>
        <w:jc w:val="both"/>
        <w:rPr>
          <w:rFonts w:ascii="Arial" w:hAnsi="Arial" w:cs="Arial"/>
        </w:rPr>
      </w:pPr>
      <w:r>
        <w:rPr>
          <w:rFonts w:ascii="Arial" w:hAnsi="Arial" w:cs="Arial"/>
        </w:rPr>
        <w:t>Model: almacenará todos los POJOS del sistema.</w:t>
      </w:r>
    </w:p>
    <w:p w:rsidR="005278C7" w:rsidRDefault="005278C7" w:rsidP="005278C7">
      <w:pPr>
        <w:pStyle w:val="Prrafodelista"/>
        <w:numPr>
          <w:ilvl w:val="0"/>
          <w:numId w:val="22"/>
        </w:numPr>
        <w:ind w:left="1134" w:hanging="425"/>
        <w:jc w:val="both"/>
        <w:rPr>
          <w:rFonts w:ascii="Arial" w:hAnsi="Arial" w:cs="Arial"/>
        </w:rPr>
      </w:pPr>
      <w:r>
        <w:rPr>
          <w:rFonts w:ascii="Arial" w:hAnsi="Arial" w:cs="Arial"/>
        </w:rPr>
        <w:t>View: almacenará todo lo relacionado con la interfaz de usuario del sistema.</w:t>
      </w:r>
    </w:p>
    <w:p w:rsidR="005278C7" w:rsidRDefault="005278C7" w:rsidP="005278C7">
      <w:pPr>
        <w:pStyle w:val="Prrafodelista"/>
        <w:numPr>
          <w:ilvl w:val="0"/>
          <w:numId w:val="22"/>
        </w:numPr>
        <w:ind w:left="1134" w:hanging="425"/>
        <w:jc w:val="both"/>
        <w:rPr>
          <w:rFonts w:ascii="Arial" w:hAnsi="Arial" w:cs="Arial"/>
        </w:rPr>
      </w:pPr>
      <w:r>
        <w:rPr>
          <w:rFonts w:ascii="Arial" w:hAnsi="Arial" w:cs="Arial"/>
        </w:rPr>
        <w:t>Data: presentará una interfaz de comunicación con la base de datos.</w:t>
      </w:r>
    </w:p>
    <w:p w:rsidR="005278C7" w:rsidRDefault="005278C7" w:rsidP="005278C7">
      <w:pPr>
        <w:pStyle w:val="Prrafodelista"/>
        <w:numPr>
          <w:ilvl w:val="0"/>
          <w:numId w:val="22"/>
        </w:numPr>
        <w:ind w:left="1134" w:hanging="425"/>
        <w:jc w:val="both"/>
        <w:rPr>
          <w:rFonts w:ascii="Arial" w:hAnsi="Arial" w:cs="Arial"/>
        </w:rPr>
      </w:pPr>
      <w:r>
        <w:rPr>
          <w:rFonts w:ascii="Arial" w:hAnsi="Arial" w:cs="Arial"/>
        </w:rPr>
        <w:t>Common: en esta capa se almacenarán archivos de uso común en el sistema.</w:t>
      </w:r>
    </w:p>
    <w:p w:rsidR="005278C7" w:rsidRPr="005278C7" w:rsidRDefault="005278C7" w:rsidP="005278C7">
      <w:pPr>
        <w:pStyle w:val="Prrafodelista"/>
        <w:numPr>
          <w:ilvl w:val="0"/>
          <w:numId w:val="22"/>
        </w:numPr>
        <w:ind w:left="1134" w:hanging="425"/>
        <w:jc w:val="both"/>
        <w:rPr>
          <w:rFonts w:ascii="Arial" w:hAnsi="Arial" w:cs="Arial"/>
        </w:rPr>
      </w:pPr>
      <w:r>
        <w:rPr>
          <w:rFonts w:ascii="Arial" w:hAnsi="Arial" w:cs="Arial"/>
        </w:rPr>
        <w:t>Test: contendrá las pruebas unitarias del sistema.</w:t>
      </w:r>
    </w:p>
    <w:p w:rsidR="00745D8A" w:rsidRPr="008079E1" w:rsidRDefault="00745D8A" w:rsidP="00745D8A">
      <w:pPr>
        <w:pStyle w:val="Textoindependiente"/>
        <w:ind w:left="726"/>
        <w:jc w:val="both"/>
        <w:rPr>
          <w:rFonts w:cs="Arial"/>
          <w:lang w:val="es-MX"/>
        </w:rPr>
      </w:pPr>
    </w:p>
    <w:p w:rsidR="00745D8A" w:rsidRPr="008079E1" w:rsidRDefault="00745D8A" w:rsidP="00745D8A">
      <w:pPr>
        <w:pStyle w:val="Ttulo2"/>
        <w:numPr>
          <w:ilvl w:val="1"/>
          <w:numId w:val="2"/>
        </w:numPr>
        <w:tabs>
          <w:tab w:val="left" w:pos="726"/>
        </w:tabs>
        <w:rPr>
          <w:rFonts w:cs="Arial"/>
          <w:lang w:val="es-MX"/>
        </w:rPr>
      </w:pPr>
      <w:bookmarkStart w:id="3" w:name="_Toc527678036"/>
      <w:r w:rsidRPr="008079E1">
        <w:rPr>
          <w:rFonts w:cs="Arial"/>
          <w:lang w:val="es-MX"/>
        </w:rPr>
        <w:t>Objetivos de la Arquitectura</w:t>
      </w:r>
      <w:bookmarkEnd w:id="3"/>
    </w:p>
    <w:p w:rsidR="00031D38" w:rsidRPr="005278C7" w:rsidRDefault="00745D8A" w:rsidP="005278C7">
      <w:pPr>
        <w:pStyle w:val="InfoBlue"/>
        <w:tabs>
          <w:tab w:val="clear" w:pos="426"/>
          <w:tab w:val="left" w:pos="1191"/>
        </w:tabs>
        <w:ind w:left="765"/>
        <w:rPr>
          <w:rFonts w:cs="Arial"/>
          <w:i w:val="0"/>
          <w:color w:val="FF0000"/>
          <w:sz w:val="24"/>
          <w:lang w:val="es-MX"/>
        </w:rPr>
      </w:pPr>
      <w:r w:rsidRPr="005278C7">
        <w:rPr>
          <w:rFonts w:cs="Arial"/>
          <w:i w:val="0"/>
          <w:color w:val="auto"/>
          <w:sz w:val="24"/>
          <w:lang w:val="es-MX"/>
        </w:rPr>
        <w:t xml:space="preserve">La presente arquitectura pretende cubrir los objetivos de calidad esperados, siendo estos los siguientes: </w:t>
      </w:r>
    </w:p>
    <w:p w:rsidR="00745D8A" w:rsidRPr="008079E1" w:rsidRDefault="00745D8A" w:rsidP="00745D8A">
      <w:pPr>
        <w:pStyle w:val="InfoBlue"/>
        <w:tabs>
          <w:tab w:val="clear" w:pos="426"/>
          <w:tab w:val="left" w:pos="1191"/>
        </w:tabs>
        <w:ind w:left="765"/>
        <w:rPr>
          <w:rFonts w:cs="Arial"/>
          <w:i w:val="0"/>
          <w:color w:val="auto"/>
          <w:lang w:val="es-MX"/>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3"/>
        <w:gridCol w:w="1089"/>
        <w:gridCol w:w="3473"/>
        <w:gridCol w:w="3383"/>
      </w:tblGrid>
      <w:tr w:rsidR="00745D8A" w:rsidRPr="00C344FD" w:rsidTr="00276FBB">
        <w:trPr>
          <w:jc w:val="center"/>
        </w:trPr>
        <w:tc>
          <w:tcPr>
            <w:tcW w:w="813" w:type="pct"/>
            <w:shd w:val="pct25" w:color="auto" w:fill="auto"/>
            <w:tcMar>
              <w:top w:w="40" w:type="dxa"/>
              <w:left w:w="40" w:type="dxa"/>
              <w:bottom w:w="40" w:type="dxa"/>
              <w:right w:w="40" w:type="dxa"/>
            </w:tcMar>
            <w:hideMark/>
          </w:tcPr>
          <w:p w:rsidR="00745D8A" w:rsidRPr="00C344FD" w:rsidRDefault="00745D8A" w:rsidP="00031D38">
            <w:pPr>
              <w:spacing w:line="151" w:lineRule="atLeast"/>
              <w:ind w:left="10" w:right="10"/>
              <w:rPr>
                <w:rFonts w:ascii="Arial" w:hAnsi="Arial" w:cs="Arial"/>
                <w:b/>
                <w:bCs/>
                <w:sz w:val="20"/>
                <w:szCs w:val="16"/>
                <w:lang w:val="es-MX"/>
              </w:rPr>
            </w:pPr>
            <w:r w:rsidRPr="00C344FD">
              <w:rPr>
                <w:rFonts w:ascii="Arial" w:hAnsi="Arial" w:cs="Arial"/>
                <w:b/>
                <w:bCs/>
                <w:sz w:val="20"/>
                <w:szCs w:val="16"/>
                <w:lang w:val="es-MX"/>
              </w:rPr>
              <w:t>Atributo de calidad</w:t>
            </w:r>
          </w:p>
        </w:tc>
        <w:tc>
          <w:tcPr>
            <w:tcW w:w="574" w:type="pct"/>
            <w:shd w:val="pct25" w:color="auto" w:fill="auto"/>
            <w:tcMar>
              <w:top w:w="40" w:type="dxa"/>
              <w:left w:w="40" w:type="dxa"/>
              <w:bottom w:w="40" w:type="dxa"/>
              <w:right w:w="40" w:type="dxa"/>
            </w:tcMar>
            <w:hideMark/>
          </w:tcPr>
          <w:p w:rsidR="00745D8A" w:rsidRPr="00C344FD" w:rsidRDefault="00745D8A" w:rsidP="00031D38">
            <w:pPr>
              <w:spacing w:line="151" w:lineRule="atLeast"/>
              <w:ind w:left="10" w:right="10"/>
              <w:rPr>
                <w:rFonts w:ascii="Arial" w:hAnsi="Arial" w:cs="Arial"/>
                <w:b/>
                <w:bCs/>
                <w:sz w:val="20"/>
                <w:szCs w:val="16"/>
                <w:lang w:val="es-MX"/>
              </w:rPr>
            </w:pPr>
            <w:r w:rsidRPr="00C344FD">
              <w:rPr>
                <w:rFonts w:ascii="Arial" w:hAnsi="Arial" w:cs="Arial"/>
                <w:b/>
                <w:bCs/>
                <w:sz w:val="20"/>
                <w:szCs w:val="16"/>
                <w:lang w:val="es-MX"/>
              </w:rPr>
              <w:t>Rango Requerido</w:t>
            </w:r>
          </w:p>
        </w:tc>
        <w:tc>
          <w:tcPr>
            <w:tcW w:w="1830" w:type="pct"/>
            <w:shd w:val="pct25" w:color="auto" w:fill="auto"/>
          </w:tcPr>
          <w:p w:rsidR="00745D8A" w:rsidRPr="00C344FD" w:rsidRDefault="00745D8A" w:rsidP="00031D38">
            <w:pPr>
              <w:spacing w:line="151" w:lineRule="atLeast"/>
              <w:ind w:left="10" w:right="10"/>
              <w:rPr>
                <w:rFonts w:ascii="Arial" w:hAnsi="Arial" w:cs="Arial"/>
                <w:b/>
                <w:bCs/>
                <w:sz w:val="20"/>
                <w:szCs w:val="16"/>
                <w:lang w:val="es-MX"/>
              </w:rPr>
            </w:pPr>
            <w:r w:rsidRPr="00C344FD">
              <w:rPr>
                <w:rFonts w:ascii="Arial" w:hAnsi="Arial" w:cs="Arial"/>
                <w:b/>
                <w:bCs/>
                <w:sz w:val="20"/>
                <w:szCs w:val="16"/>
                <w:lang w:val="es-MX"/>
              </w:rPr>
              <w:t>Motivo</w:t>
            </w:r>
          </w:p>
        </w:tc>
        <w:tc>
          <w:tcPr>
            <w:tcW w:w="1784" w:type="pct"/>
            <w:shd w:val="pct25" w:color="auto" w:fill="auto"/>
          </w:tcPr>
          <w:p w:rsidR="00745D8A" w:rsidRPr="00C344FD" w:rsidRDefault="00745D8A" w:rsidP="00031D38">
            <w:pPr>
              <w:spacing w:line="151" w:lineRule="atLeast"/>
              <w:ind w:left="10" w:right="10"/>
              <w:rPr>
                <w:rFonts w:ascii="Arial" w:hAnsi="Arial" w:cs="Arial"/>
                <w:b/>
                <w:bCs/>
                <w:sz w:val="20"/>
                <w:szCs w:val="16"/>
                <w:lang w:val="es-MX"/>
              </w:rPr>
            </w:pPr>
            <w:r w:rsidRPr="00C344FD">
              <w:rPr>
                <w:rFonts w:ascii="Arial" w:hAnsi="Arial" w:cs="Arial"/>
                <w:b/>
                <w:bCs/>
                <w:sz w:val="20"/>
                <w:szCs w:val="16"/>
                <w:lang w:val="es-MX"/>
              </w:rPr>
              <w:t>Estrategias para lograr el objetivo</w:t>
            </w:r>
          </w:p>
        </w:tc>
      </w:tr>
      <w:tr w:rsidR="00745D8A" w:rsidRPr="00C344FD" w:rsidTr="00276FBB">
        <w:trPr>
          <w:jc w:val="center"/>
        </w:trPr>
        <w:tc>
          <w:tcPr>
            <w:tcW w:w="813" w:type="pct"/>
            <w:shd w:val="clear" w:color="auto" w:fill="auto"/>
            <w:tcMar>
              <w:top w:w="40" w:type="dxa"/>
              <w:left w:w="40" w:type="dxa"/>
              <w:bottom w:w="40" w:type="dxa"/>
              <w:right w:w="40" w:type="dxa"/>
            </w:tcMar>
          </w:tcPr>
          <w:p w:rsidR="00745D8A" w:rsidRPr="00C344FD" w:rsidRDefault="00C344FD" w:rsidP="00031D38">
            <w:pPr>
              <w:spacing w:line="151" w:lineRule="atLeast"/>
              <w:ind w:left="10" w:right="10"/>
              <w:rPr>
                <w:rFonts w:ascii="Arial" w:hAnsi="Arial" w:cs="Arial"/>
                <w:sz w:val="20"/>
                <w:szCs w:val="16"/>
                <w:lang w:val="es-MX"/>
              </w:rPr>
            </w:pPr>
            <w:r w:rsidRPr="00C344FD">
              <w:rPr>
                <w:rFonts w:ascii="Arial" w:hAnsi="Arial" w:cs="Arial"/>
                <w:sz w:val="20"/>
                <w:szCs w:val="16"/>
                <w:lang w:val="es-MX"/>
              </w:rPr>
              <w:t>Escalabilidad</w:t>
            </w:r>
          </w:p>
        </w:tc>
        <w:tc>
          <w:tcPr>
            <w:tcW w:w="574" w:type="pct"/>
            <w:shd w:val="clear" w:color="auto" w:fill="auto"/>
            <w:tcMar>
              <w:top w:w="40" w:type="dxa"/>
              <w:left w:w="40" w:type="dxa"/>
              <w:bottom w:w="40" w:type="dxa"/>
              <w:right w:w="40" w:type="dxa"/>
            </w:tcMar>
          </w:tcPr>
          <w:p w:rsidR="00745D8A" w:rsidRPr="00C344FD" w:rsidRDefault="00C344FD" w:rsidP="00031D38">
            <w:pPr>
              <w:spacing w:line="151" w:lineRule="atLeast"/>
              <w:ind w:left="10" w:right="10"/>
              <w:rPr>
                <w:rFonts w:ascii="Arial" w:hAnsi="Arial" w:cs="Arial"/>
                <w:sz w:val="20"/>
                <w:szCs w:val="16"/>
                <w:lang w:val="es-MX"/>
              </w:rPr>
            </w:pPr>
            <w:r w:rsidRPr="00C344FD">
              <w:rPr>
                <w:rFonts w:ascii="Arial" w:hAnsi="Arial" w:cs="Arial"/>
                <w:sz w:val="20"/>
                <w:szCs w:val="16"/>
                <w:lang w:val="es-MX"/>
              </w:rPr>
              <w:t>N/A</w:t>
            </w:r>
          </w:p>
        </w:tc>
        <w:tc>
          <w:tcPr>
            <w:tcW w:w="1830" w:type="pct"/>
          </w:tcPr>
          <w:p w:rsidR="00745D8A" w:rsidRPr="00C344FD" w:rsidRDefault="00C344FD" w:rsidP="00C344FD">
            <w:pPr>
              <w:spacing w:line="151" w:lineRule="atLeast"/>
              <w:ind w:left="10" w:right="10"/>
              <w:rPr>
                <w:rFonts w:ascii="Arial" w:hAnsi="Arial" w:cs="Arial"/>
                <w:sz w:val="20"/>
                <w:szCs w:val="16"/>
                <w:lang w:val="es-MX"/>
              </w:rPr>
            </w:pPr>
            <w:r>
              <w:rPr>
                <w:rFonts w:ascii="Arial" w:hAnsi="Arial" w:cs="Arial"/>
                <w:sz w:val="20"/>
                <w:szCs w:val="16"/>
                <w:lang w:val="es-MX"/>
              </w:rPr>
              <w:t>Aunque el cliente únicamente solicitó que el sistema abarcara las áreas de producción y ventas, también mencionó que a largo plazo el sistema deberá incluir módulos para cada área de la empresa.</w:t>
            </w:r>
          </w:p>
        </w:tc>
        <w:tc>
          <w:tcPr>
            <w:tcW w:w="1784" w:type="pct"/>
          </w:tcPr>
          <w:p w:rsidR="00C344FD" w:rsidRPr="00C344FD" w:rsidRDefault="00C344FD" w:rsidP="00C344FD">
            <w:pPr>
              <w:numPr>
                <w:ilvl w:val="0"/>
                <w:numId w:val="18"/>
              </w:numPr>
              <w:spacing w:line="151" w:lineRule="atLeast"/>
              <w:ind w:left="416" w:right="10"/>
              <w:rPr>
                <w:rFonts w:ascii="Arial" w:hAnsi="Arial" w:cs="Arial"/>
                <w:sz w:val="20"/>
                <w:szCs w:val="16"/>
                <w:lang w:val="es-MX"/>
              </w:rPr>
            </w:pPr>
            <w:r>
              <w:rPr>
                <w:rFonts w:ascii="Arial" w:hAnsi="Arial" w:cs="Arial"/>
                <w:sz w:val="20"/>
                <w:szCs w:val="16"/>
                <w:lang w:val="es-MX"/>
              </w:rPr>
              <w:t>Utilizar una arquitectura en capas, aunada a una separación en módulos, que permitan reducir el acoplamiento de los componentes de tal forma que el agregar módulos al sistema se haga de forma transparente.</w:t>
            </w:r>
          </w:p>
        </w:tc>
      </w:tr>
      <w:tr w:rsidR="00745D8A" w:rsidRPr="00C344FD" w:rsidTr="00276FBB">
        <w:trPr>
          <w:jc w:val="center"/>
        </w:trPr>
        <w:tc>
          <w:tcPr>
            <w:tcW w:w="813" w:type="pct"/>
            <w:shd w:val="clear" w:color="auto" w:fill="auto"/>
            <w:tcMar>
              <w:top w:w="40" w:type="dxa"/>
              <w:left w:w="40" w:type="dxa"/>
              <w:bottom w:w="40" w:type="dxa"/>
              <w:right w:w="40" w:type="dxa"/>
            </w:tcMar>
          </w:tcPr>
          <w:p w:rsidR="00745D8A" w:rsidRPr="00C344FD" w:rsidRDefault="00276FBB" w:rsidP="00031D38">
            <w:pPr>
              <w:spacing w:line="151" w:lineRule="atLeast"/>
              <w:ind w:left="10" w:right="10"/>
              <w:rPr>
                <w:rFonts w:ascii="Arial" w:hAnsi="Arial" w:cs="Arial"/>
                <w:sz w:val="20"/>
                <w:szCs w:val="16"/>
                <w:lang w:val="es-MX"/>
              </w:rPr>
            </w:pPr>
            <w:r>
              <w:rPr>
                <w:rFonts w:ascii="Arial" w:hAnsi="Arial" w:cs="Arial"/>
                <w:sz w:val="20"/>
                <w:szCs w:val="16"/>
                <w:lang w:val="es-MX"/>
              </w:rPr>
              <w:t>Velocidad de respuesta</w:t>
            </w:r>
          </w:p>
        </w:tc>
        <w:tc>
          <w:tcPr>
            <w:tcW w:w="574" w:type="pct"/>
            <w:shd w:val="clear" w:color="auto" w:fill="auto"/>
            <w:tcMar>
              <w:top w:w="40" w:type="dxa"/>
              <w:left w:w="40" w:type="dxa"/>
              <w:bottom w:w="40" w:type="dxa"/>
              <w:right w:w="40" w:type="dxa"/>
            </w:tcMar>
          </w:tcPr>
          <w:p w:rsidR="00745D8A" w:rsidRPr="00C344FD" w:rsidRDefault="00276FBB" w:rsidP="00276FBB">
            <w:pPr>
              <w:spacing w:line="151" w:lineRule="atLeast"/>
              <w:ind w:left="10" w:right="10"/>
              <w:rPr>
                <w:rFonts w:ascii="Arial" w:hAnsi="Arial" w:cs="Arial"/>
                <w:sz w:val="20"/>
                <w:szCs w:val="16"/>
                <w:lang w:val="es-MX"/>
              </w:rPr>
            </w:pPr>
            <w:r>
              <w:rPr>
                <w:rFonts w:ascii="Arial" w:hAnsi="Arial" w:cs="Arial"/>
                <w:sz w:val="20"/>
                <w:szCs w:val="16"/>
                <w:lang w:val="es-MX"/>
              </w:rPr>
              <w:t>Máximo 3 segundos</w:t>
            </w:r>
          </w:p>
        </w:tc>
        <w:tc>
          <w:tcPr>
            <w:tcW w:w="1830" w:type="pct"/>
          </w:tcPr>
          <w:p w:rsidR="00745D8A" w:rsidRPr="00C344FD" w:rsidRDefault="00276FBB" w:rsidP="00276FBB">
            <w:pPr>
              <w:spacing w:line="151" w:lineRule="atLeast"/>
              <w:ind w:left="10" w:right="10"/>
              <w:rPr>
                <w:rFonts w:ascii="Arial" w:hAnsi="Arial" w:cs="Arial"/>
                <w:sz w:val="20"/>
                <w:szCs w:val="16"/>
                <w:lang w:val="es-MX"/>
              </w:rPr>
            </w:pPr>
            <w:r>
              <w:rPr>
                <w:rFonts w:ascii="Arial" w:hAnsi="Arial" w:cs="Arial"/>
                <w:sz w:val="20"/>
                <w:szCs w:val="16"/>
                <w:lang w:val="es-MX"/>
              </w:rPr>
              <w:t xml:space="preserve">Aun cuando el cliente no solicitó explícitamente este atributo, el equipo de desarrollo considera que al ser un sistema que será usado frecuentemente, éste debería responder las consultas lo más rápido posible. </w:t>
            </w:r>
          </w:p>
        </w:tc>
        <w:tc>
          <w:tcPr>
            <w:tcW w:w="1784" w:type="pct"/>
          </w:tcPr>
          <w:p w:rsidR="00745D8A" w:rsidRPr="00276FBB" w:rsidRDefault="00276FBB" w:rsidP="00276FBB">
            <w:pPr>
              <w:pStyle w:val="Prrafodelista"/>
              <w:numPr>
                <w:ilvl w:val="0"/>
                <w:numId w:val="18"/>
              </w:numPr>
              <w:spacing w:line="151" w:lineRule="atLeast"/>
              <w:ind w:left="398" w:right="10" w:hanging="398"/>
              <w:rPr>
                <w:rFonts w:ascii="Arial" w:hAnsi="Arial" w:cs="Arial"/>
                <w:sz w:val="20"/>
                <w:szCs w:val="16"/>
                <w:lang w:val="es-MX"/>
              </w:rPr>
            </w:pPr>
            <w:r>
              <w:rPr>
                <w:rFonts w:ascii="Arial" w:hAnsi="Arial" w:cs="Arial"/>
                <w:sz w:val="20"/>
                <w:szCs w:val="16"/>
                <w:lang w:val="es-MX"/>
              </w:rPr>
              <w:t>Definir índices en las tablas dentro de la base de datos para asegurar que las consultas se realizarán de forma eficiente.</w:t>
            </w:r>
          </w:p>
        </w:tc>
      </w:tr>
    </w:tbl>
    <w:p w:rsidR="00745D8A" w:rsidRPr="008079E1" w:rsidRDefault="00745D8A" w:rsidP="00745D8A">
      <w:pPr>
        <w:pStyle w:val="InfoBlue"/>
        <w:tabs>
          <w:tab w:val="clear" w:pos="426"/>
          <w:tab w:val="left" w:pos="1191"/>
        </w:tabs>
        <w:ind w:left="765"/>
        <w:rPr>
          <w:rFonts w:cs="Arial"/>
          <w:i w:val="0"/>
          <w:color w:val="auto"/>
          <w:lang w:val="es-MX"/>
        </w:rPr>
      </w:pPr>
    </w:p>
    <w:p w:rsidR="00745D8A" w:rsidRPr="008079E1" w:rsidRDefault="00745D8A" w:rsidP="00745D8A">
      <w:pPr>
        <w:pStyle w:val="Textoindependiente"/>
        <w:rPr>
          <w:rFonts w:cs="Arial"/>
          <w:lang w:val="es-MX"/>
        </w:rPr>
      </w:pPr>
    </w:p>
    <w:p w:rsidR="00745D8A" w:rsidRPr="008079E1" w:rsidRDefault="00745D8A" w:rsidP="00745D8A">
      <w:pPr>
        <w:pStyle w:val="Ttulo1"/>
        <w:numPr>
          <w:ilvl w:val="0"/>
          <w:numId w:val="2"/>
        </w:numPr>
        <w:tabs>
          <w:tab w:val="left" w:pos="363"/>
        </w:tabs>
        <w:rPr>
          <w:rFonts w:cs="Arial"/>
          <w:lang w:val="es-MX"/>
        </w:rPr>
      </w:pPr>
      <w:r w:rsidRPr="008079E1">
        <w:rPr>
          <w:rFonts w:cs="Arial"/>
          <w:lang w:val="es-MX"/>
        </w:rPr>
        <w:br w:type="page"/>
      </w:r>
      <w:bookmarkStart w:id="4" w:name="_Toc527678037"/>
      <w:r w:rsidRPr="008079E1">
        <w:rPr>
          <w:rFonts w:cs="Arial"/>
          <w:lang w:val="es-MX"/>
        </w:rPr>
        <w:lastRenderedPageBreak/>
        <w:t>Diagrama de Componentes.</w:t>
      </w:r>
      <w:bookmarkEnd w:id="4"/>
    </w:p>
    <w:p w:rsidR="00031D38" w:rsidRPr="001348F2" w:rsidRDefault="00745D8A" w:rsidP="001348F2">
      <w:pPr>
        <w:pStyle w:val="Textoindependiente"/>
        <w:ind w:left="390"/>
        <w:jc w:val="center"/>
        <w:rPr>
          <w:rFonts w:cs="Arial"/>
          <w:lang w:val="es-MX"/>
        </w:rPr>
      </w:pPr>
      <w:r>
        <w:rPr>
          <w:rFonts w:cs="Arial"/>
          <w:noProof/>
          <w:lang w:val="es-MX" w:eastAsia="es-MX" w:bidi="ar-SA"/>
        </w:rPr>
        <w:drawing>
          <wp:inline distT="0" distB="0" distL="0" distR="0">
            <wp:extent cx="3689610" cy="298069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CI"/>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89610" cy="2980690"/>
                    </a:xfrm>
                    <a:prstGeom prst="rect">
                      <a:avLst/>
                    </a:prstGeom>
                    <a:noFill/>
                    <a:ln w="9525">
                      <a:noFill/>
                      <a:miter lim="800000"/>
                      <a:headEnd/>
                      <a:tailEnd/>
                    </a:ln>
                  </pic:spPr>
                </pic:pic>
              </a:graphicData>
            </a:graphic>
          </wp:inline>
        </w:drawing>
      </w:r>
    </w:p>
    <w:p w:rsidR="00745D8A" w:rsidRPr="00B508A9" w:rsidRDefault="00745D8A" w:rsidP="00745D8A">
      <w:pPr>
        <w:pStyle w:val="InfoBlue"/>
        <w:ind w:left="709"/>
        <w:rPr>
          <w:rFonts w:cs="Arial"/>
          <w:i w:val="0"/>
          <w:color w:val="auto"/>
          <w:sz w:val="24"/>
          <w:lang w:val="es-MX"/>
        </w:rPr>
      </w:pPr>
      <w:r w:rsidRPr="00B508A9">
        <w:rPr>
          <w:rFonts w:cs="Arial"/>
          <w:i w:val="0"/>
          <w:color w:val="auto"/>
          <w:sz w:val="24"/>
          <w:lang w:val="es-MX"/>
        </w:rPr>
        <w:t>A continuación describiremos cada componente:</w:t>
      </w:r>
    </w:p>
    <w:p w:rsidR="001348F2" w:rsidRPr="00B508A9" w:rsidRDefault="001348F2" w:rsidP="00745D8A">
      <w:pPr>
        <w:pStyle w:val="InfoBlue"/>
        <w:ind w:left="709"/>
        <w:rPr>
          <w:rFonts w:cs="Arial"/>
          <w:i w:val="0"/>
          <w:color w:val="auto"/>
          <w:sz w:val="24"/>
          <w:lang w:val="es-MX"/>
        </w:rPr>
      </w:pPr>
    </w:p>
    <w:tbl>
      <w:tblPr>
        <w:tblW w:w="0" w:type="auto"/>
        <w:tblInd w:w="826" w:type="dxa"/>
        <w:tblLayout w:type="fixed"/>
        <w:tblCellMar>
          <w:top w:w="55" w:type="dxa"/>
          <w:left w:w="55" w:type="dxa"/>
          <w:bottom w:w="55" w:type="dxa"/>
          <w:right w:w="55" w:type="dxa"/>
        </w:tblCellMar>
        <w:tblLook w:val="0000" w:firstRow="0" w:lastRow="0" w:firstColumn="0" w:lastColumn="0" w:noHBand="0" w:noVBand="0"/>
      </w:tblPr>
      <w:tblGrid>
        <w:gridCol w:w="2610"/>
        <w:gridCol w:w="6292"/>
      </w:tblGrid>
      <w:tr w:rsidR="001348F2" w:rsidRPr="008079E1" w:rsidTr="00170A66">
        <w:trPr>
          <w:tblHeader/>
        </w:trPr>
        <w:tc>
          <w:tcPr>
            <w:tcW w:w="8902" w:type="dxa"/>
            <w:gridSpan w:val="2"/>
            <w:tcBorders>
              <w:top w:val="single" w:sz="1" w:space="0" w:color="000000"/>
              <w:left w:val="single" w:sz="1" w:space="0" w:color="000000"/>
              <w:bottom w:val="single" w:sz="1" w:space="0" w:color="000000"/>
              <w:right w:val="single" w:sz="1" w:space="0" w:color="000000"/>
            </w:tcBorders>
            <w:shd w:val="clear" w:color="auto" w:fill="C0C0C0"/>
            <w:vAlign w:val="center"/>
          </w:tcPr>
          <w:p w:rsidR="001348F2" w:rsidRPr="008079E1" w:rsidRDefault="001348F2" w:rsidP="001348F2">
            <w:pPr>
              <w:pStyle w:val="InfoBlue"/>
              <w:jc w:val="center"/>
              <w:rPr>
                <w:rFonts w:cs="Arial"/>
                <w:color w:val="auto"/>
                <w:lang w:val="es-MX"/>
              </w:rPr>
            </w:pPr>
            <w:r>
              <w:rPr>
                <w:rFonts w:cs="Arial"/>
                <w:color w:val="auto"/>
                <w:lang w:val="es-MX"/>
              </w:rPr>
              <w:t>C-01</w:t>
            </w:r>
            <w:r w:rsidRPr="008079E1">
              <w:rPr>
                <w:rFonts w:cs="Arial"/>
                <w:color w:val="auto"/>
                <w:lang w:val="es-MX"/>
              </w:rPr>
              <w:t xml:space="preserve">: </w:t>
            </w:r>
            <w:r>
              <w:rPr>
                <w:rFonts w:cs="Arial"/>
                <w:color w:val="auto"/>
                <w:lang w:val="es-MX"/>
              </w:rPr>
              <w:t>Inicio de sesión</w:t>
            </w:r>
          </w:p>
        </w:tc>
      </w:tr>
      <w:tr w:rsidR="001348F2" w:rsidRPr="008079E1" w:rsidTr="00170A66">
        <w:tc>
          <w:tcPr>
            <w:tcW w:w="2610" w:type="dxa"/>
            <w:tcBorders>
              <w:left w:val="single" w:sz="1" w:space="0" w:color="000000"/>
              <w:bottom w:val="single" w:sz="1" w:space="0" w:color="000000"/>
            </w:tcBorders>
            <w:shd w:val="clear" w:color="auto" w:fill="E6E6E6"/>
            <w:vAlign w:val="center"/>
          </w:tcPr>
          <w:p w:rsidR="001348F2" w:rsidRPr="008079E1" w:rsidRDefault="001348F2" w:rsidP="00170A66">
            <w:pPr>
              <w:pStyle w:val="TableContents"/>
              <w:rPr>
                <w:rFonts w:ascii="Arial" w:hAnsi="Arial" w:cs="Arial"/>
                <w:sz w:val="20"/>
                <w:szCs w:val="20"/>
                <w:lang w:val="es-MX"/>
              </w:rPr>
            </w:pPr>
            <w:r w:rsidRPr="008079E1">
              <w:rPr>
                <w:rFonts w:ascii="Arial" w:hAnsi="Arial" w:cs="Arial"/>
                <w:sz w:val="20"/>
                <w:szCs w:val="20"/>
                <w:lang w:val="es-MX"/>
              </w:rPr>
              <w:t>Descripción:</w:t>
            </w:r>
          </w:p>
        </w:tc>
        <w:tc>
          <w:tcPr>
            <w:tcW w:w="6292" w:type="dxa"/>
            <w:tcBorders>
              <w:left w:val="single" w:sz="1" w:space="0" w:color="000000"/>
              <w:bottom w:val="single" w:sz="1" w:space="0" w:color="000000"/>
              <w:right w:val="single" w:sz="1" w:space="0" w:color="000000"/>
            </w:tcBorders>
            <w:vAlign w:val="center"/>
          </w:tcPr>
          <w:p w:rsidR="001348F2" w:rsidRPr="008079E1" w:rsidRDefault="001348F2" w:rsidP="001348F2">
            <w:pPr>
              <w:pStyle w:val="InfoBlue"/>
              <w:rPr>
                <w:rFonts w:cs="Arial"/>
                <w:color w:val="auto"/>
                <w:lang w:val="es-MX"/>
              </w:rPr>
            </w:pPr>
            <w:r w:rsidRPr="008079E1">
              <w:rPr>
                <w:rFonts w:cs="Arial"/>
                <w:color w:val="auto"/>
                <w:lang w:val="es-MX"/>
              </w:rPr>
              <w:t xml:space="preserve">Permite </w:t>
            </w:r>
            <w:r>
              <w:rPr>
                <w:rFonts w:cs="Arial"/>
                <w:color w:val="auto"/>
                <w:lang w:val="es-MX"/>
              </w:rPr>
              <w:t>acceder al sistema a los usuarios, validando sus credenciales</w:t>
            </w:r>
            <w:r w:rsidRPr="008079E1">
              <w:rPr>
                <w:rFonts w:cs="Arial"/>
                <w:color w:val="auto"/>
                <w:lang w:val="es-MX"/>
              </w:rPr>
              <w:t>.</w:t>
            </w:r>
          </w:p>
        </w:tc>
      </w:tr>
      <w:tr w:rsidR="001348F2" w:rsidRPr="008079E1" w:rsidTr="00170A66">
        <w:tc>
          <w:tcPr>
            <w:tcW w:w="2610" w:type="dxa"/>
            <w:tcBorders>
              <w:left w:val="single" w:sz="1" w:space="0" w:color="000000"/>
              <w:bottom w:val="single" w:sz="1" w:space="0" w:color="000000"/>
            </w:tcBorders>
            <w:shd w:val="clear" w:color="auto" w:fill="E6E6E6"/>
            <w:vAlign w:val="center"/>
          </w:tcPr>
          <w:p w:rsidR="001348F2" w:rsidRPr="008079E1" w:rsidRDefault="001348F2" w:rsidP="00170A66">
            <w:pPr>
              <w:pStyle w:val="TableContents"/>
              <w:rPr>
                <w:rFonts w:ascii="Arial" w:hAnsi="Arial" w:cs="Arial"/>
                <w:sz w:val="20"/>
                <w:szCs w:val="20"/>
                <w:lang w:val="es-MX"/>
              </w:rPr>
            </w:pPr>
            <w:r w:rsidRPr="008079E1">
              <w:rPr>
                <w:rFonts w:ascii="Arial" w:hAnsi="Arial" w:cs="Arial"/>
                <w:sz w:val="20"/>
                <w:szCs w:val="20"/>
                <w:lang w:val="es-MX"/>
              </w:rPr>
              <w:t>Requerimientos:</w:t>
            </w:r>
          </w:p>
        </w:tc>
        <w:tc>
          <w:tcPr>
            <w:tcW w:w="6292" w:type="dxa"/>
            <w:tcBorders>
              <w:left w:val="single" w:sz="1" w:space="0" w:color="000000"/>
              <w:bottom w:val="single" w:sz="1" w:space="0" w:color="000000"/>
              <w:right w:val="single" w:sz="1" w:space="0" w:color="000000"/>
            </w:tcBorders>
            <w:vAlign w:val="center"/>
          </w:tcPr>
          <w:p w:rsidR="001348F2" w:rsidRPr="008079E1" w:rsidRDefault="00884D1F" w:rsidP="001348F2">
            <w:pPr>
              <w:rPr>
                <w:rFonts w:ascii="Arial" w:hAnsi="Arial" w:cs="Arial"/>
                <w:lang w:val="es-MX"/>
              </w:rPr>
            </w:pPr>
            <w:r>
              <w:rPr>
                <w:rFonts w:ascii="Arial" w:hAnsi="Arial" w:cs="Arial"/>
                <w:i/>
                <w:sz w:val="20"/>
                <w:lang w:val="es-MX"/>
              </w:rPr>
              <w:t>RF_01</w:t>
            </w:r>
            <w:r w:rsidR="001348F2">
              <w:rPr>
                <w:rFonts w:ascii="Arial" w:hAnsi="Arial" w:cs="Arial"/>
                <w:i/>
                <w:sz w:val="20"/>
                <w:lang w:val="es-MX"/>
              </w:rPr>
              <w:t xml:space="preserve"> – Inicio de sesión</w:t>
            </w:r>
          </w:p>
        </w:tc>
      </w:tr>
      <w:tr w:rsidR="001348F2" w:rsidRPr="008079E1" w:rsidTr="00170A66">
        <w:tc>
          <w:tcPr>
            <w:tcW w:w="2610" w:type="dxa"/>
            <w:tcBorders>
              <w:left w:val="single" w:sz="1" w:space="0" w:color="000000"/>
              <w:bottom w:val="single" w:sz="1" w:space="0" w:color="000000"/>
            </w:tcBorders>
            <w:shd w:val="clear" w:color="auto" w:fill="E6E6E6"/>
            <w:vAlign w:val="center"/>
          </w:tcPr>
          <w:p w:rsidR="001348F2" w:rsidRPr="008079E1" w:rsidRDefault="001348F2" w:rsidP="00170A66">
            <w:pPr>
              <w:pStyle w:val="TableContents"/>
              <w:rPr>
                <w:rFonts w:ascii="Arial" w:hAnsi="Arial" w:cs="Arial"/>
                <w:sz w:val="20"/>
                <w:szCs w:val="20"/>
                <w:lang w:val="es-MX"/>
              </w:rPr>
            </w:pPr>
            <w:r w:rsidRPr="008079E1">
              <w:rPr>
                <w:rFonts w:ascii="Arial" w:hAnsi="Arial" w:cs="Arial"/>
                <w:sz w:val="20"/>
                <w:szCs w:val="20"/>
                <w:lang w:val="es-MX"/>
              </w:rPr>
              <w:t>Interfaces Disponibles:</w:t>
            </w:r>
          </w:p>
        </w:tc>
        <w:tc>
          <w:tcPr>
            <w:tcW w:w="6292" w:type="dxa"/>
            <w:tcBorders>
              <w:left w:val="single" w:sz="1" w:space="0" w:color="000000"/>
              <w:bottom w:val="single" w:sz="1" w:space="0" w:color="000000"/>
              <w:right w:val="single" w:sz="1" w:space="0" w:color="000000"/>
            </w:tcBorders>
            <w:vAlign w:val="center"/>
          </w:tcPr>
          <w:p w:rsidR="001348F2" w:rsidRPr="008079E1" w:rsidRDefault="001348F2" w:rsidP="00170A66">
            <w:pPr>
              <w:pStyle w:val="InfoBlue"/>
              <w:rPr>
                <w:rFonts w:cs="Arial"/>
                <w:color w:val="auto"/>
                <w:lang w:val="es-MX"/>
              </w:rPr>
            </w:pPr>
            <w:r>
              <w:rPr>
                <w:rFonts w:cs="Arial"/>
                <w:color w:val="auto"/>
                <w:lang w:val="es-MX"/>
              </w:rPr>
              <w:t>Este componente es independiente</w:t>
            </w:r>
          </w:p>
        </w:tc>
      </w:tr>
    </w:tbl>
    <w:p w:rsidR="001348F2" w:rsidRDefault="001348F2" w:rsidP="00745D8A">
      <w:pPr>
        <w:pStyle w:val="InfoBlue"/>
        <w:ind w:left="709"/>
        <w:rPr>
          <w:rFonts w:cs="Arial"/>
          <w:i w:val="0"/>
          <w:color w:val="auto"/>
          <w:lang w:val="es-MX"/>
        </w:rPr>
      </w:pPr>
    </w:p>
    <w:p w:rsidR="001348F2" w:rsidRPr="008079E1" w:rsidRDefault="001348F2" w:rsidP="00745D8A">
      <w:pPr>
        <w:pStyle w:val="InfoBlue"/>
        <w:ind w:left="709"/>
        <w:rPr>
          <w:rFonts w:cs="Arial"/>
          <w:i w:val="0"/>
          <w:color w:val="auto"/>
          <w:lang w:val="es-MX"/>
        </w:rPr>
      </w:pPr>
    </w:p>
    <w:tbl>
      <w:tblPr>
        <w:tblW w:w="0" w:type="auto"/>
        <w:tblInd w:w="826" w:type="dxa"/>
        <w:tblLayout w:type="fixed"/>
        <w:tblCellMar>
          <w:top w:w="55" w:type="dxa"/>
          <w:left w:w="55" w:type="dxa"/>
          <w:bottom w:w="55" w:type="dxa"/>
          <w:right w:w="55" w:type="dxa"/>
        </w:tblCellMar>
        <w:tblLook w:val="0000" w:firstRow="0" w:lastRow="0" w:firstColumn="0" w:lastColumn="0" w:noHBand="0" w:noVBand="0"/>
      </w:tblPr>
      <w:tblGrid>
        <w:gridCol w:w="2610"/>
        <w:gridCol w:w="6292"/>
      </w:tblGrid>
      <w:tr w:rsidR="001348F2" w:rsidRPr="008079E1" w:rsidTr="00170A66">
        <w:trPr>
          <w:tblHeader/>
        </w:trPr>
        <w:tc>
          <w:tcPr>
            <w:tcW w:w="8902" w:type="dxa"/>
            <w:gridSpan w:val="2"/>
            <w:tcBorders>
              <w:top w:val="single" w:sz="1" w:space="0" w:color="000000"/>
              <w:left w:val="single" w:sz="1" w:space="0" w:color="000000"/>
              <w:bottom w:val="single" w:sz="1" w:space="0" w:color="000000"/>
              <w:right w:val="single" w:sz="1" w:space="0" w:color="000000"/>
            </w:tcBorders>
            <w:shd w:val="clear" w:color="auto" w:fill="C0C0C0"/>
            <w:vAlign w:val="center"/>
          </w:tcPr>
          <w:p w:rsidR="001348F2" w:rsidRPr="008079E1" w:rsidRDefault="001348F2" w:rsidP="001348F2">
            <w:pPr>
              <w:pStyle w:val="InfoBlue"/>
              <w:jc w:val="center"/>
              <w:rPr>
                <w:rFonts w:cs="Arial"/>
                <w:color w:val="auto"/>
                <w:lang w:val="es-MX"/>
              </w:rPr>
            </w:pPr>
            <w:r w:rsidRPr="008079E1">
              <w:rPr>
                <w:rFonts w:cs="Arial"/>
                <w:color w:val="auto"/>
                <w:lang w:val="es-MX"/>
              </w:rPr>
              <w:t>C-02: Configuración</w:t>
            </w:r>
          </w:p>
        </w:tc>
      </w:tr>
      <w:tr w:rsidR="001348F2" w:rsidRPr="008079E1" w:rsidTr="00170A66">
        <w:tc>
          <w:tcPr>
            <w:tcW w:w="2610" w:type="dxa"/>
            <w:tcBorders>
              <w:left w:val="single" w:sz="1" w:space="0" w:color="000000"/>
              <w:bottom w:val="single" w:sz="1" w:space="0" w:color="000000"/>
            </w:tcBorders>
            <w:shd w:val="clear" w:color="auto" w:fill="E6E6E6"/>
            <w:vAlign w:val="center"/>
          </w:tcPr>
          <w:p w:rsidR="001348F2" w:rsidRPr="008079E1" w:rsidRDefault="001348F2" w:rsidP="00170A66">
            <w:pPr>
              <w:pStyle w:val="TableContents"/>
              <w:rPr>
                <w:rFonts w:ascii="Arial" w:hAnsi="Arial" w:cs="Arial"/>
                <w:sz w:val="20"/>
                <w:szCs w:val="20"/>
                <w:lang w:val="es-MX"/>
              </w:rPr>
            </w:pPr>
            <w:r w:rsidRPr="008079E1">
              <w:rPr>
                <w:rFonts w:ascii="Arial" w:hAnsi="Arial" w:cs="Arial"/>
                <w:sz w:val="20"/>
                <w:szCs w:val="20"/>
                <w:lang w:val="es-MX"/>
              </w:rPr>
              <w:t>Descripción:</w:t>
            </w:r>
          </w:p>
        </w:tc>
        <w:tc>
          <w:tcPr>
            <w:tcW w:w="6292" w:type="dxa"/>
            <w:tcBorders>
              <w:left w:val="single" w:sz="1" w:space="0" w:color="000000"/>
              <w:bottom w:val="single" w:sz="1" w:space="0" w:color="000000"/>
              <w:right w:val="single" w:sz="1" w:space="0" w:color="000000"/>
            </w:tcBorders>
            <w:vAlign w:val="center"/>
          </w:tcPr>
          <w:p w:rsidR="001348F2" w:rsidRPr="008079E1" w:rsidRDefault="001348F2" w:rsidP="001348F2">
            <w:pPr>
              <w:pStyle w:val="InfoBlue"/>
              <w:rPr>
                <w:rFonts w:cs="Arial"/>
                <w:color w:val="auto"/>
                <w:lang w:val="es-MX"/>
              </w:rPr>
            </w:pPr>
            <w:r w:rsidRPr="008079E1">
              <w:rPr>
                <w:rFonts w:cs="Arial"/>
                <w:color w:val="auto"/>
                <w:lang w:val="es-MX"/>
              </w:rPr>
              <w:t>Permite establecer los datos de conexión para el servidor de base de datos</w:t>
            </w:r>
            <w:r>
              <w:rPr>
                <w:rFonts w:cs="Arial"/>
                <w:color w:val="auto"/>
                <w:lang w:val="es-MX"/>
              </w:rPr>
              <w:t>, así como otras configuraciones del sistema</w:t>
            </w:r>
            <w:r w:rsidRPr="008079E1">
              <w:rPr>
                <w:rFonts w:cs="Arial"/>
                <w:color w:val="auto"/>
                <w:lang w:val="es-MX"/>
              </w:rPr>
              <w:t>.</w:t>
            </w:r>
          </w:p>
        </w:tc>
      </w:tr>
      <w:tr w:rsidR="001348F2" w:rsidRPr="008079E1" w:rsidTr="00170A66">
        <w:tc>
          <w:tcPr>
            <w:tcW w:w="2610" w:type="dxa"/>
            <w:tcBorders>
              <w:left w:val="single" w:sz="1" w:space="0" w:color="000000"/>
              <w:bottom w:val="single" w:sz="1" w:space="0" w:color="000000"/>
            </w:tcBorders>
            <w:shd w:val="clear" w:color="auto" w:fill="E6E6E6"/>
            <w:vAlign w:val="center"/>
          </w:tcPr>
          <w:p w:rsidR="001348F2" w:rsidRPr="008079E1" w:rsidRDefault="001348F2" w:rsidP="00170A66">
            <w:pPr>
              <w:pStyle w:val="TableContents"/>
              <w:rPr>
                <w:rFonts w:ascii="Arial" w:hAnsi="Arial" w:cs="Arial"/>
                <w:sz w:val="20"/>
                <w:szCs w:val="20"/>
                <w:lang w:val="es-MX"/>
              </w:rPr>
            </w:pPr>
            <w:r w:rsidRPr="008079E1">
              <w:rPr>
                <w:rFonts w:ascii="Arial" w:hAnsi="Arial" w:cs="Arial"/>
                <w:sz w:val="20"/>
                <w:szCs w:val="20"/>
                <w:lang w:val="es-MX"/>
              </w:rPr>
              <w:t>Requerimientos:</w:t>
            </w:r>
          </w:p>
        </w:tc>
        <w:tc>
          <w:tcPr>
            <w:tcW w:w="6292" w:type="dxa"/>
            <w:tcBorders>
              <w:left w:val="single" w:sz="1" w:space="0" w:color="000000"/>
              <w:bottom w:val="single" w:sz="1" w:space="0" w:color="000000"/>
              <w:right w:val="single" w:sz="1" w:space="0" w:color="000000"/>
            </w:tcBorders>
            <w:vAlign w:val="center"/>
          </w:tcPr>
          <w:p w:rsidR="001348F2" w:rsidRPr="008079E1" w:rsidRDefault="00884D1F" w:rsidP="001348F2">
            <w:pPr>
              <w:rPr>
                <w:rFonts w:ascii="Arial" w:hAnsi="Arial" w:cs="Arial"/>
                <w:lang w:val="es-MX"/>
              </w:rPr>
            </w:pPr>
            <w:r>
              <w:rPr>
                <w:rFonts w:ascii="Arial" w:hAnsi="Arial" w:cs="Arial"/>
                <w:i/>
                <w:sz w:val="20"/>
                <w:lang w:val="es-MX"/>
              </w:rPr>
              <w:t>RF_02</w:t>
            </w:r>
            <w:r w:rsidR="001348F2">
              <w:rPr>
                <w:rFonts w:ascii="Arial" w:hAnsi="Arial" w:cs="Arial"/>
                <w:i/>
                <w:sz w:val="20"/>
                <w:lang w:val="es-MX"/>
              </w:rPr>
              <w:t xml:space="preserve"> </w:t>
            </w:r>
            <w:r>
              <w:rPr>
                <w:rFonts w:ascii="Arial" w:hAnsi="Arial" w:cs="Arial"/>
                <w:i/>
                <w:sz w:val="20"/>
                <w:lang w:val="es-MX"/>
              </w:rPr>
              <w:t>–</w:t>
            </w:r>
            <w:r w:rsidR="001348F2">
              <w:rPr>
                <w:rFonts w:ascii="Arial" w:hAnsi="Arial" w:cs="Arial"/>
                <w:i/>
                <w:sz w:val="20"/>
                <w:lang w:val="es-MX"/>
              </w:rPr>
              <w:t xml:space="preserve"> </w:t>
            </w:r>
            <w:r>
              <w:rPr>
                <w:rFonts w:ascii="Arial" w:hAnsi="Arial" w:cs="Arial"/>
                <w:i/>
                <w:sz w:val="20"/>
                <w:lang w:val="es-MX"/>
              </w:rPr>
              <w:t xml:space="preserve">Menú principal / </w:t>
            </w:r>
            <w:r w:rsidR="001348F2" w:rsidRPr="008079E1">
              <w:rPr>
                <w:rFonts w:ascii="Arial" w:hAnsi="Arial" w:cs="Arial"/>
                <w:i/>
                <w:sz w:val="20"/>
                <w:lang w:val="es-MX"/>
              </w:rPr>
              <w:t>Configurar parámetros de conexión</w:t>
            </w:r>
          </w:p>
        </w:tc>
      </w:tr>
      <w:tr w:rsidR="001348F2" w:rsidRPr="008079E1" w:rsidTr="00170A66">
        <w:tc>
          <w:tcPr>
            <w:tcW w:w="2610" w:type="dxa"/>
            <w:tcBorders>
              <w:left w:val="single" w:sz="1" w:space="0" w:color="000000"/>
              <w:bottom w:val="single" w:sz="1" w:space="0" w:color="000000"/>
            </w:tcBorders>
            <w:shd w:val="clear" w:color="auto" w:fill="E6E6E6"/>
            <w:vAlign w:val="center"/>
          </w:tcPr>
          <w:p w:rsidR="001348F2" w:rsidRPr="008079E1" w:rsidRDefault="001348F2" w:rsidP="00170A66">
            <w:pPr>
              <w:pStyle w:val="TableContents"/>
              <w:rPr>
                <w:rFonts w:ascii="Arial" w:hAnsi="Arial" w:cs="Arial"/>
                <w:sz w:val="20"/>
                <w:szCs w:val="20"/>
                <w:lang w:val="es-MX"/>
              </w:rPr>
            </w:pPr>
            <w:r w:rsidRPr="008079E1">
              <w:rPr>
                <w:rFonts w:ascii="Arial" w:hAnsi="Arial" w:cs="Arial"/>
                <w:sz w:val="20"/>
                <w:szCs w:val="20"/>
                <w:lang w:val="es-MX"/>
              </w:rPr>
              <w:t>Interfaces Disponibles:</w:t>
            </w:r>
          </w:p>
        </w:tc>
        <w:tc>
          <w:tcPr>
            <w:tcW w:w="6292" w:type="dxa"/>
            <w:tcBorders>
              <w:left w:val="single" w:sz="1" w:space="0" w:color="000000"/>
              <w:bottom w:val="single" w:sz="1" w:space="0" w:color="000000"/>
              <w:right w:val="single" w:sz="1" w:space="0" w:color="000000"/>
            </w:tcBorders>
            <w:vAlign w:val="center"/>
          </w:tcPr>
          <w:p w:rsidR="001348F2" w:rsidRPr="008079E1" w:rsidRDefault="001348F2" w:rsidP="001348F2">
            <w:pPr>
              <w:pStyle w:val="InfoBlue"/>
              <w:rPr>
                <w:rFonts w:cs="Arial"/>
                <w:color w:val="auto"/>
                <w:lang w:val="es-MX"/>
              </w:rPr>
            </w:pPr>
            <w:r w:rsidRPr="008079E1">
              <w:rPr>
                <w:rFonts w:cs="Arial"/>
                <w:color w:val="auto"/>
                <w:lang w:val="es-MX"/>
              </w:rPr>
              <w:t>Este componente es independiente</w:t>
            </w:r>
            <w:r>
              <w:rPr>
                <w:rFonts w:cs="Arial"/>
                <w:color w:val="auto"/>
                <w:lang w:val="es-MX"/>
              </w:rPr>
              <w:t>.</w:t>
            </w:r>
          </w:p>
        </w:tc>
      </w:tr>
    </w:tbl>
    <w:p w:rsidR="00745D8A" w:rsidRDefault="00745D8A" w:rsidP="00745D8A">
      <w:pPr>
        <w:pStyle w:val="InfoBlue"/>
        <w:ind w:left="709"/>
        <w:rPr>
          <w:rFonts w:cs="Arial"/>
          <w:i w:val="0"/>
          <w:color w:val="auto"/>
          <w:lang w:val="es-MX"/>
        </w:rPr>
      </w:pPr>
    </w:p>
    <w:p w:rsidR="001348F2" w:rsidRPr="008079E1" w:rsidRDefault="001348F2" w:rsidP="00745D8A">
      <w:pPr>
        <w:pStyle w:val="InfoBlue"/>
        <w:ind w:left="709"/>
        <w:rPr>
          <w:rFonts w:cs="Arial"/>
          <w:i w:val="0"/>
          <w:color w:val="auto"/>
          <w:lang w:val="es-MX"/>
        </w:rPr>
      </w:pPr>
    </w:p>
    <w:tbl>
      <w:tblPr>
        <w:tblW w:w="0" w:type="auto"/>
        <w:tblInd w:w="826" w:type="dxa"/>
        <w:tblLayout w:type="fixed"/>
        <w:tblCellMar>
          <w:top w:w="55" w:type="dxa"/>
          <w:left w:w="55" w:type="dxa"/>
          <w:bottom w:w="55" w:type="dxa"/>
          <w:right w:w="55" w:type="dxa"/>
        </w:tblCellMar>
        <w:tblLook w:val="0000" w:firstRow="0" w:lastRow="0" w:firstColumn="0" w:lastColumn="0" w:noHBand="0" w:noVBand="0"/>
      </w:tblPr>
      <w:tblGrid>
        <w:gridCol w:w="2610"/>
        <w:gridCol w:w="6292"/>
      </w:tblGrid>
      <w:tr w:rsidR="001348F2" w:rsidRPr="008079E1" w:rsidTr="00170A66">
        <w:trPr>
          <w:tblHeader/>
        </w:trPr>
        <w:tc>
          <w:tcPr>
            <w:tcW w:w="8902" w:type="dxa"/>
            <w:gridSpan w:val="2"/>
            <w:tcBorders>
              <w:top w:val="single" w:sz="1" w:space="0" w:color="000000"/>
              <w:left w:val="single" w:sz="1" w:space="0" w:color="000000"/>
              <w:bottom w:val="single" w:sz="1" w:space="0" w:color="000000"/>
              <w:right w:val="single" w:sz="1" w:space="0" w:color="000000"/>
            </w:tcBorders>
            <w:shd w:val="clear" w:color="auto" w:fill="C0C0C0"/>
            <w:vAlign w:val="center"/>
          </w:tcPr>
          <w:p w:rsidR="001348F2" w:rsidRPr="008079E1" w:rsidRDefault="001348F2" w:rsidP="001348F2">
            <w:pPr>
              <w:pStyle w:val="InfoBlue"/>
              <w:jc w:val="center"/>
              <w:rPr>
                <w:rFonts w:cs="Arial"/>
                <w:color w:val="auto"/>
                <w:lang w:val="es-MX"/>
              </w:rPr>
            </w:pPr>
            <w:r>
              <w:rPr>
                <w:rFonts w:cs="Arial"/>
                <w:color w:val="auto"/>
                <w:lang w:val="es-MX"/>
              </w:rPr>
              <w:t>C-03</w:t>
            </w:r>
            <w:r w:rsidRPr="008079E1">
              <w:rPr>
                <w:rFonts w:cs="Arial"/>
                <w:color w:val="auto"/>
                <w:lang w:val="es-MX"/>
              </w:rPr>
              <w:t xml:space="preserve">: </w:t>
            </w:r>
            <w:r>
              <w:rPr>
                <w:rFonts w:cs="Arial"/>
                <w:color w:val="auto"/>
                <w:lang w:val="es-MX"/>
              </w:rPr>
              <w:t>Core</w:t>
            </w:r>
          </w:p>
        </w:tc>
      </w:tr>
      <w:tr w:rsidR="001348F2" w:rsidRPr="008079E1" w:rsidTr="00170A66">
        <w:tc>
          <w:tcPr>
            <w:tcW w:w="2610" w:type="dxa"/>
            <w:tcBorders>
              <w:left w:val="single" w:sz="1" w:space="0" w:color="000000"/>
              <w:bottom w:val="single" w:sz="1" w:space="0" w:color="000000"/>
            </w:tcBorders>
            <w:shd w:val="clear" w:color="auto" w:fill="E6E6E6"/>
            <w:vAlign w:val="center"/>
          </w:tcPr>
          <w:p w:rsidR="001348F2" w:rsidRPr="008079E1" w:rsidRDefault="001348F2" w:rsidP="00170A66">
            <w:pPr>
              <w:pStyle w:val="TableContents"/>
              <w:rPr>
                <w:rFonts w:ascii="Arial" w:hAnsi="Arial" w:cs="Arial"/>
                <w:sz w:val="20"/>
                <w:szCs w:val="20"/>
                <w:lang w:val="es-MX"/>
              </w:rPr>
            </w:pPr>
            <w:r w:rsidRPr="008079E1">
              <w:rPr>
                <w:rFonts w:ascii="Arial" w:hAnsi="Arial" w:cs="Arial"/>
                <w:sz w:val="20"/>
                <w:szCs w:val="20"/>
                <w:lang w:val="es-MX"/>
              </w:rPr>
              <w:t>Descripción:</w:t>
            </w:r>
          </w:p>
        </w:tc>
        <w:tc>
          <w:tcPr>
            <w:tcW w:w="6292" w:type="dxa"/>
            <w:tcBorders>
              <w:left w:val="single" w:sz="1" w:space="0" w:color="000000"/>
              <w:bottom w:val="single" w:sz="1" w:space="0" w:color="000000"/>
              <w:right w:val="single" w:sz="1" w:space="0" w:color="000000"/>
            </w:tcBorders>
            <w:vAlign w:val="center"/>
          </w:tcPr>
          <w:p w:rsidR="001348F2" w:rsidRPr="008079E1" w:rsidRDefault="001348F2" w:rsidP="001348F2">
            <w:pPr>
              <w:pStyle w:val="InfoBlue"/>
              <w:rPr>
                <w:rFonts w:cs="Arial"/>
                <w:color w:val="auto"/>
                <w:lang w:val="es-MX"/>
              </w:rPr>
            </w:pPr>
            <w:r>
              <w:rPr>
                <w:rFonts w:cs="Arial"/>
                <w:color w:val="auto"/>
                <w:lang w:val="es-MX"/>
              </w:rPr>
              <w:t>Es el núcleo del sistema</w:t>
            </w:r>
            <w:r w:rsidRPr="008079E1">
              <w:rPr>
                <w:rFonts w:cs="Arial"/>
                <w:color w:val="auto"/>
                <w:lang w:val="es-MX"/>
              </w:rPr>
              <w:t>.</w:t>
            </w:r>
            <w:r>
              <w:rPr>
                <w:rFonts w:cs="Arial"/>
                <w:color w:val="auto"/>
                <w:lang w:val="es-MX"/>
              </w:rPr>
              <w:t xml:space="preserve"> Permite, en caso de requerirlo, intercomunicar los módulos de cada área</w:t>
            </w:r>
          </w:p>
        </w:tc>
      </w:tr>
      <w:tr w:rsidR="001348F2" w:rsidRPr="008079E1" w:rsidTr="00170A66">
        <w:tc>
          <w:tcPr>
            <w:tcW w:w="2610" w:type="dxa"/>
            <w:tcBorders>
              <w:left w:val="single" w:sz="1" w:space="0" w:color="000000"/>
              <w:bottom w:val="single" w:sz="1" w:space="0" w:color="000000"/>
            </w:tcBorders>
            <w:shd w:val="clear" w:color="auto" w:fill="E6E6E6"/>
            <w:vAlign w:val="center"/>
          </w:tcPr>
          <w:p w:rsidR="001348F2" w:rsidRPr="008079E1" w:rsidRDefault="001348F2" w:rsidP="00170A66">
            <w:pPr>
              <w:pStyle w:val="TableContents"/>
              <w:rPr>
                <w:rFonts w:ascii="Arial" w:hAnsi="Arial" w:cs="Arial"/>
                <w:sz w:val="20"/>
                <w:szCs w:val="20"/>
                <w:lang w:val="es-MX"/>
              </w:rPr>
            </w:pPr>
            <w:r w:rsidRPr="008079E1">
              <w:rPr>
                <w:rFonts w:ascii="Arial" w:hAnsi="Arial" w:cs="Arial"/>
                <w:sz w:val="20"/>
                <w:szCs w:val="20"/>
                <w:lang w:val="es-MX"/>
              </w:rPr>
              <w:t>Requerimientos:</w:t>
            </w:r>
          </w:p>
        </w:tc>
        <w:tc>
          <w:tcPr>
            <w:tcW w:w="6292" w:type="dxa"/>
            <w:tcBorders>
              <w:left w:val="single" w:sz="1" w:space="0" w:color="000000"/>
              <w:bottom w:val="single" w:sz="1" w:space="0" w:color="000000"/>
              <w:right w:val="single" w:sz="1" w:space="0" w:color="000000"/>
            </w:tcBorders>
            <w:vAlign w:val="center"/>
          </w:tcPr>
          <w:p w:rsidR="001348F2" w:rsidRPr="008079E1" w:rsidRDefault="001348F2" w:rsidP="00170A66">
            <w:pPr>
              <w:rPr>
                <w:rFonts w:ascii="Arial" w:hAnsi="Arial" w:cs="Arial"/>
                <w:lang w:val="es-MX"/>
              </w:rPr>
            </w:pPr>
            <w:r>
              <w:rPr>
                <w:rFonts w:ascii="Arial" w:hAnsi="Arial" w:cs="Arial"/>
                <w:i/>
                <w:sz w:val="20"/>
                <w:lang w:val="es-MX"/>
              </w:rPr>
              <w:t>No aplica</w:t>
            </w:r>
          </w:p>
        </w:tc>
      </w:tr>
      <w:tr w:rsidR="001348F2" w:rsidRPr="008079E1" w:rsidTr="00170A66">
        <w:tc>
          <w:tcPr>
            <w:tcW w:w="2610" w:type="dxa"/>
            <w:tcBorders>
              <w:left w:val="single" w:sz="1" w:space="0" w:color="000000"/>
              <w:bottom w:val="single" w:sz="1" w:space="0" w:color="000000"/>
            </w:tcBorders>
            <w:shd w:val="clear" w:color="auto" w:fill="E6E6E6"/>
            <w:vAlign w:val="center"/>
          </w:tcPr>
          <w:p w:rsidR="001348F2" w:rsidRPr="008079E1" w:rsidRDefault="001348F2" w:rsidP="00170A66">
            <w:pPr>
              <w:pStyle w:val="TableContents"/>
              <w:rPr>
                <w:rFonts w:ascii="Arial" w:hAnsi="Arial" w:cs="Arial"/>
                <w:sz w:val="20"/>
                <w:szCs w:val="20"/>
                <w:lang w:val="es-MX"/>
              </w:rPr>
            </w:pPr>
            <w:r w:rsidRPr="008079E1">
              <w:rPr>
                <w:rFonts w:ascii="Arial" w:hAnsi="Arial" w:cs="Arial"/>
                <w:sz w:val="20"/>
                <w:szCs w:val="20"/>
                <w:lang w:val="es-MX"/>
              </w:rPr>
              <w:t>Interfaces Disponibles:</w:t>
            </w:r>
          </w:p>
        </w:tc>
        <w:tc>
          <w:tcPr>
            <w:tcW w:w="6292" w:type="dxa"/>
            <w:tcBorders>
              <w:left w:val="single" w:sz="1" w:space="0" w:color="000000"/>
              <w:bottom w:val="single" w:sz="1" w:space="0" w:color="000000"/>
              <w:right w:val="single" w:sz="1" w:space="0" w:color="000000"/>
            </w:tcBorders>
            <w:vAlign w:val="center"/>
          </w:tcPr>
          <w:p w:rsidR="001348F2" w:rsidRPr="008079E1" w:rsidRDefault="001348F2" w:rsidP="001348F2">
            <w:pPr>
              <w:pStyle w:val="InfoBlue"/>
              <w:rPr>
                <w:rFonts w:cs="Arial"/>
                <w:color w:val="auto"/>
                <w:lang w:val="es-MX"/>
              </w:rPr>
            </w:pPr>
            <w:r>
              <w:rPr>
                <w:rFonts w:cs="Arial"/>
                <w:color w:val="auto"/>
                <w:lang w:val="es-MX"/>
              </w:rPr>
              <w:t>Este componente deberá poder trabajar con todos los componentes de cada área.</w:t>
            </w:r>
          </w:p>
        </w:tc>
      </w:tr>
    </w:tbl>
    <w:p w:rsidR="00745D8A" w:rsidRDefault="00745D8A" w:rsidP="00745D8A">
      <w:pPr>
        <w:pStyle w:val="InfoBlue"/>
        <w:ind w:left="709"/>
        <w:rPr>
          <w:rFonts w:cs="Arial"/>
          <w:i w:val="0"/>
          <w:color w:val="auto"/>
          <w:lang w:val="es-MX"/>
        </w:rPr>
      </w:pPr>
    </w:p>
    <w:p w:rsidR="001348F2" w:rsidRDefault="001348F2" w:rsidP="00745D8A">
      <w:pPr>
        <w:pStyle w:val="InfoBlue"/>
        <w:ind w:left="709"/>
        <w:rPr>
          <w:rFonts w:cs="Arial"/>
          <w:i w:val="0"/>
          <w:color w:val="auto"/>
          <w:lang w:val="es-MX"/>
        </w:rPr>
      </w:pPr>
    </w:p>
    <w:tbl>
      <w:tblPr>
        <w:tblW w:w="0" w:type="auto"/>
        <w:tblInd w:w="826" w:type="dxa"/>
        <w:tblLayout w:type="fixed"/>
        <w:tblCellMar>
          <w:top w:w="55" w:type="dxa"/>
          <w:left w:w="55" w:type="dxa"/>
          <w:bottom w:w="55" w:type="dxa"/>
          <w:right w:w="55" w:type="dxa"/>
        </w:tblCellMar>
        <w:tblLook w:val="0000" w:firstRow="0" w:lastRow="0" w:firstColumn="0" w:lastColumn="0" w:noHBand="0" w:noVBand="0"/>
      </w:tblPr>
      <w:tblGrid>
        <w:gridCol w:w="2610"/>
        <w:gridCol w:w="6292"/>
      </w:tblGrid>
      <w:tr w:rsidR="001348F2" w:rsidRPr="008079E1" w:rsidTr="00170A66">
        <w:trPr>
          <w:tblHeader/>
        </w:trPr>
        <w:tc>
          <w:tcPr>
            <w:tcW w:w="8902" w:type="dxa"/>
            <w:gridSpan w:val="2"/>
            <w:tcBorders>
              <w:top w:val="single" w:sz="1" w:space="0" w:color="000000"/>
              <w:left w:val="single" w:sz="1" w:space="0" w:color="000000"/>
              <w:bottom w:val="single" w:sz="1" w:space="0" w:color="000000"/>
              <w:right w:val="single" w:sz="1" w:space="0" w:color="000000"/>
            </w:tcBorders>
            <w:shd w:val="clear" w:color="auto" w:fill="C0C0C0"/>
            <w:vAlign w:val="center"/>
          </w:tcPr>
          <w:p w:rsidR="001348F2" w:rsidRPr="008079E1" w:rsidRDefault="001348F2" w:rsidP="001348F2">
            <w:pPr>
              <w:pStyle w:val="InfoBlue"/>
              <w:jc w:val="center"/>
              <w:rPr>
                <w:rFonts w:cs="Arial"/>
                <w:color w:val="auto"/>
                <w:lang w:val="es-MX"/>
              </w:rPr>
            </w:pPr>
            <w:r>
              <w:rPr>
                <w:rFonts w:cs="Arial"/>
                <w:color w:val="auto"/>
                <w:lang w:val="es-MX"/>
              </w:rPr>
              <w:lastRenderedPageBreak/>
              <w:t>C-04</w:t>
            </w:r>
            <w:r w:rsidRPr="008079E1">
              <w:rPr>
                <w:rFonts w:cs="Arial"/>
                <w:color w:val="auto"/>
                <w:lang w:val="es-MX"/>
              </w:rPr>
              <w:t xml:space="preserve">: </w:t>
            </w:r>
            <w:r>
              <w:rPr>
                <w:rFonts w:cs="Arial"/>
                <w:color w:val="auto"/>
                <w:lang w:val="es-MX"/>
              </w:rPr>
              <w:t>Producción</w:t>
            </w:r>
          </w:p>
        </w:tc>
      </w:tr>
      <w:tr w:rsidR="001348F2" w:rsidRPr="008079E1" w:rsidTr="00170A66">
        <w:tc>
          <w:tcPr>
            <w:tcW w:w="2610" w:type="dxa"/>
            <w:tcBorders>
              <w:left w:val="single" w:sz="1" w:space="0" w:color="000000"/>
              <w:bottom w:val="single" w:sz="1" w:space="0" w:color="000000"/>
            </w:tcBorders>
            <w:shd w:val="clear" w:color="auto" w:fill="E6E6E6"/>
            <w:vAlign w:val="center"/>
          </w:tcPr>
          <w:p w:rsidR="001348F2" w:rsidRPr="008079E1" w:rsidRDefault="001348F2" w:rsidP="00170A66">
            <w:pPr>
              <w:pStyle w:val="TableContents"/>
              <w:rPr>
                <w:rFonts w:ascii="Arial" w:hAnsi="Arial" w:cs="Arial"/>
                <w:sz w:val="20"/>
                <w:szCs w:val="20"/>
                <w:lang w:val="es-MX"/>
              </w:rPr>
            </w:pPr>
            <w:r w:rsidRPr="008079E1">
              <w:rPr>
                <w:rFonts w:ascii="Arial" w:hAnsi="Arial" w:cs="Arial"/>
                <w:sz w:val="20"/>
                <w:szCs w:val="20"/>
                <w:lang w:val="es-MX"/>
              </w:rPr>
              <w:t>Descripción:</w:t>
            </w:r>
          </w:p>
        </w:tc>
        <w:tc>
          <w:tcPr>
            <w:tcW w:w="6292" w:type="dxa"/>
            <w:tcBorders>
              <w:left w:val="single" w:sz="1" w:space="0" w:color="000000"/>
              <w:bottom w:val="single" w:sz="1" w:space="0" w:color="000000"/>
              <w:right w:val="single" w:sz="1" w:space="0" w:color="000000"/>
            </w:tcBorders>
            <w:vAlign w:val="center"/>
          </w:tcPr>
          <w:p w:rsidR="001348F2" w:rsidRPr="008079E1" w:rsidRDefault="001348F2" w:rsidP="001348F2">
            <w:pPr>
              <w:pStyle w:val="InfoBlue"/>
              <w:rPr>
                <w:rFonts w:cs="Arial"/>
                <w:color w:val="auto"/>
                <w:lang w:val="es-MX"/>
              </w:rPr>
            </w:pPr>
            <w:r>
              <w:rPr>
                <w:rFonts w:cs="Arial"/>
                <w:color w:val="auto"/>
                <w:lang w:val="es-MX"/>
              </w:rPr>
              <w:t xml:space="preserve">Permite </w:t>
            </w:r>
            <w:r>
              <w:rPr>
                <w:rFonts w:cs="Arial"/>
                <w:color w:val="auto"/>
                <w:lang w:val="en-US"/>
              </w:rPr>
              <w:t>gestionar el área de producción de la empresa</w:t>
            </w:r>
            <w:r w:rsidRPr="008079E1">
              <w:rPr>
                <w:rFonts w:cs="Arial"/>
                <w:color w:val="auto"/>
                <w:lang w:val="es-MX"/>
              </w:rPr>
              <w:t>.</w:t>
            </w:r>
          </w:p>
        </w:tc>
      </w:tr>
      <w:tr w:rsidR="001348F2" w:rsidRPr="008079E1" w:rsidTr="00170A66">
        <w:tc>
          <w:tcPr>
            <w:tcW w:w="2610" w:type="dxa"/>
            <w:tcBorders>
              <w:left w:val="single" w:sz="1" w:space="0" w:color="000000"/>
              <w:bottom w:val="single" w:sz="1" w:space="0" w:color="000000"/>
            </w:tcBorders>
            <w:shd w:val="clear" w:color="auto" w:fill="E6E6E6"/>
            <w:vAlign w:val="center"/>
          </w:tcPr>
          <w:p w:rsidR="001348F2" w:rsidRPr="008079E1" w:rsidRDefault="001348F2" w:rsidP="00170A66">
            <w:pPr>
              <w:pStyle w:val="TableContents"/>
              <w:rPr>
                <w:rFonts w:ascii="Arial" w:hAnsi="Arial" w:cs="Arial"/>
                <w:sz w:val="20"/>
                <w:szCs w:val="20"/>
                <w:lang w:val="es-MX"/>
              </w:rPr>
            </w:pPr>
            <w:r w:rsidRPr="008079E1">
              <w:rPr>
                <w:rFonts w:ascii="Arial" w:hAnsi="Arial" w:cs="Arial"/>
                <w:sz w:val="20"/>
                <w:szCs w:val="20"/>
                <w:lang w:val="es-MX"/>
              </w:rPr>
              <w:t>Requerimientos:</w:t>
            </w:r>
          </w:p>
        </w:tc>
        <w:tc>
          <w:tcPr>
            <w:tcW w:w="6292" w:type="dxa"/>
            <w:tcBorders>
              <w:left w:val="single" w:sz="1" w:space="0" w:color="000000"/>
              <w:bottom w:val="single" w:sz="1" w:space="0" w:color="000000"/>
              <w:right w:val="single" w:sz="1" w:space="0" w:color="000000"/>
            </w:tcBorders>
            <w:vAlign w:val="center"/>
          </w:tcPr>
          <w:p w:rsidR="001348F2" w:rsidRPr="008079E1" w:rsidRDefault="00884D1F" w:rsidP="001348F2">
            <w:pPr>
              <w:rPr>
                <w:rFonts w:ascii="Arial" w:hAnsi="Arial" w:cs="Arial"/>
                <w:lang w:val="es-MX"/>
              </w:rPr>
            </w:pPr>
            <w:r>
              <w:rPr>
                <w:rFonts w:ascii="Arial" w:hAnsi="Arial" w:cs="Arial"/>
                <w:i/>
                <w:sz w:val="20"/>
                <w:lang w:val="es-MX"/>
              </w:rPr>
              <w:t>RF_03</w:t>
            </w:r>
            <w:r w:rsidR="001348F2">
              <w:rPr>
                <w:rFonts w:ascii="Arial" w:hAnsi="Arial" w:cs="Arial"/>
                <w:i/>
                <w:sz w:val="20"/>
                <w:lang w:val="es-MX"/>
              </w:rPr>
              <w:t xml:space="preserve"> – Catálogo de productos</w:t>
            </w:r>
          </w:p>
        </w:tc>
      </w:tr>
      <w:tr w:rsidR="001348F2" w:rsidRPr="008079E1" w:rsidTr="00170A66">
        <w:tc>
          <w:tcPr>
            <w:tcW w:w="2610" w:type="dxa"/>
            <w:tcBorders>
              <w:left w:val="single" w:sz="1" w:space="0" w:color="000000"/>
              <w:bottom w:val="single" w:sz="1" w:space="0" w:color="000000"/>
            </w:tcBorders>
            <w:shd w:val="clear" w:color="auto" w:fill="E6E6E6"/>
            <w:vAlign w:val="center"/>
          </w:tcPr>
          <w:p w:rsidR="001348F2" w:rsidRPr="008079E1" w:rsidRDefault="001348F2" w:rsidP="00170A66">
            <w:pPr>
              <w:pStyle w:val="TableContents"/>
              <w:rPr>
                <w:rFonts w:ascii="Arial" w:hAnsi="Arial" w:cs="Arial"/>
                <w:sz w:val="20"/>
                <w:szCs w:val="20"/>
                <w:lang w:val="es-MX"/>
              </w:rPr>
            </w:pPr>
            <w:r w:rsidRPr="008079E1">
              <w:rPr>
                <w:rFonts w:ascii="Arial" w:hAnsi="Arial" w:cs="Arial"/>
                <w:sz w:val="20"/>
                <w:szCs w:val="20"/>
                <w:lang w:val="es-MX"/>
              </w:rPr>
              <w:t>Interfaces Disponibles:</w:t>
            </w:r>
          </w:p>
        </w:tc>
        <w:tc>
          <w:tcPr>
            <w:tcW w:w="6292" w:type="dxa"/>
            <w:tcBorders>
              <w:left w:val="single" w:sz="1" w:space="0" w:color="000000"/>
              <w:bottom w:val="single" w:sz="1" w:space="0" w:color="000000"/>
              <w:right w:val="single" w:sz="1" w:space="0" w:color="000000"/>
            </w:tcBorders>
            <w:vAlign w:val="center"/>
          </w:tcPr>
          <w:p w:rsidR="001348F2" w:rsidRPr="008079E1" w:rsidRDefault="001348F2" w:rsidP="00170A66">
            <w:pPr>
              <w:pStyle w:val="InfoBlue"/>
              <w:rPr>
                <w:rFonts w:cs="Arial"/>
                <w:color w:val="auto"/>
                <w:lang w:val="es-MX"/>
              </w:rPr>
            </w:pPr>
            <w:r>
              <w:rPr>
                <w:rFonts w:cs="Arial"/>
                <w:color w:val="auto"/>
                <w:lang w:val="es-MX"/>
              </w:rPr>
              <w:t>Este componente trabajará de la mano del componente C-03, así como con el componente de reportes</w:t>
            </w:r>
          </w:p>
        </w:tc>
      </w:tr>
    </w:tbl>
    <w:p w:rsidR="001348F2" w:rsidRDefault="001348F2" w:rsidP="00745D8A">
      <w:pPr>
        <w:pStyle w:val="InfoBlue"/>
        <w:ind w:left="709"/>
        <w:rPr>
          <w:rFonts w:cs="Arial"/>
          <w:i w:val="0"/>
          <w:color w:val="auto"/>
          <w:lang w:val="es-MX"/>
        </w:rPr>
      </w:pPr>
    </w:p>
    <w:p w:rsidR="001348F2" w:rsidRDefault="001348F2" w:rsidP="00745D8A">
      <w:pPr>
        <w:pStyle w:val="InfoBlue"/>
        <w:ind w:left="709"/>
        <w:rPr>
          <w:rFonts w:cs="Arial"/>
          <w:i w:val="0"/>
          <w:color w:val="auto"/>
          <w:lang w:val="es-MX"/>
        </w:rPr>
      </w:pPr>
    </w:p>
    <w:tbl>
      <w:tblPr>
        <w:tblW w:w="0" w:type="auto"/>
        <w:tblInd w:w="826" w:type="dxa"/>
        <w:tblLayout w:type="fixed"/>
        <w:tblCellMar>
          <w:top w:w="55" w:type="dxa"/>
          <w:left w:w="55" w:type="dxa"/>
          <w:bottom w:w="55" w:type="dxa"/>
          <w:right w:w="55" w:type="dxa"/>
        </w:tblCellMar>
        <w:tblLook w:val="0000" w:firstRow="0" w:lastRow="0" w:firstColumn="0" w:lastColumn="0" w:noHBand="0" w:noVBand="0"/>
      </w:tblPr>
      <w:tblGrid>
        <w:gridCol w:w="2610"/>
        <w:gridCol w:w="6292"/>
      </w:tblGrid>
      <w:tr w:rsidR="001348F2" w:rsidRPr="008079E1" w:rsidTr="00170A66">
        <w:trPr>
          <w:tblHeader/>
        </w:trPr>
        <w:tc>
          <w:tcPr>
            <w:tcW w:w="8902" w:type="dxa"/>
            <w:gridSpan w:val="2"/>
            <w:tcBorders>
              <w:top w:val="single" w:sz="1" w:space="0" w:color="000000"/>
              <w:left w:val="single" w:sz="1" w:space="0" w:color="000000"/>
              <w:bottom w:val="single" w:sz="1" w:space="0" w:color="000000"/>
              <w:right w:val="single" w:sz="1" w:space="0" w:color="000000"/>
            </w:tcBorders>
            <w:shd w:val="clear" w:color="auto" w:fill="C0C0C0"/>
            <w:vAlign w:val="center"/>
          </w:tcPr>
          <w:p w:rsidR="001348F2" w:rsidRPr="008079E1" w:rsidRDefault="001348F2" w:rsidP="00670F15">
            <w:pPr>
              <w:pStyle w:val="InfoBlue"/>
              <w:jc w:val="center"/>
              <w:rPr>
                <w:rFonts w:cs="Arial"/>
                <w:color w:val="auto"/>
                <w:lang w:val="es-MX"/>
              </w:rPr>
            </w:pPr>
            <w:r w:rsidRPr="008079E1">
              <w:rPr>
                <w:rFonts w:cs="Arial"/>
                <w:color w:val="auto"/>
                <w:lang w:val="es-MX"/>
              </w:rPr>
              <w:t>C-0</w:t>
            </w:r>
            <w:r>
              <w:rPr>
                <w:rFonts w:cs="Arial"/>
                <w:color w:val="auto"/>
                <w:lang w:val="es-MX"/>
              </w:rPr>
              <w:t>5</w:t>
            </w:r>
            <w:r w:rsidRPr="008079E1">
              <w:rPr>
                <w:rFonts w:cs="Arial"/>
                <w:color w:val="auto"/>
                <w:lang w:val="es-MX"/>
              </w:rPr>
              <w:t xml:space="preserve">: </w:t>
            </w:r>
            <w:r w:rsidR="00670F15">
              <w:rPr>
                <w:rFonts w:cs="Arial"/>
                <w:color w:val="auto"/>
                <w:lang w:val="es-MX"/>
              </w:rPr>
              <w:t>Reportes</w:t>
            </w:r>
          </w:p>
        </w:tc>
      </w:tr>
      <w:tr w:rsidR="001348F2" w:rsidRPr="008079E1" w:rsidTr="00170A66">
        <w:tc>
          <w:tcPr>
            <w:tcW w:w="2610" w:type="dxa"/>
            <w:tcBorders>
              <w:left w:val="single" w:sz="1" w:space="0" w:color="000000"/>
              <w:bottom w:val="single" w:sz="1" w:space="0" w:color="000000"/>
            </w:tcBorders>
            <w:shd w:val="clear" w:color="auto" w:fill="E6E6E6"/>
            <w:vAlign w:val="center"/>
          </w:tcPr>
          <w:p w:rsidR="001348F2" w:rsidRPr="008079E1" w:rsidRDefault="001348F2" w:rsidP="00170A66">
            <w:pPr>
              <w:pStyle w:val="TableContents"/>
              <w:rPr>
                <w:rFonts w:ascii="Arial" w:hAnsi="Arial" w:cs="Arial"/>
                <w:sz w:val="20"/>
                <w:szCs w:val="20"/>
                <w:lang w:val="es-MX"/>
              </w:rPr>
            </w:pPr>
            <w:r w:rsidRPr="008079E1">
              <w:rPr>
                <w:rFonts w:ascii="Arial" w:hAnsi="Arial" w:cs="Arial"/>
                <w:sz w:val="20"/>
                <w:szCs w:val="20"/>
                <w:lang w:val="es-MX"/>
              </w:rPr>
              <w:t>Descripción:</w:t>
            </w:r>
          </w:p>
        </w:tc>
        <w:tc>
          <w:tcPr>
            <w:tcW w:w="6292" w:type="dxa"/>
            <w:tcBorders>
              <w:left w:val="single" w:sz="1" w:space="0" w:color="000000"/>
              <w:bottom w:val="single" w:sz="1" w:space="0" w:color="000000"/>
              <w:right w:val="single" w:sz="1" w:space="0" w:color="000000"/>
            </w:tcBorders>
            <w:vAlign w:val="center"/>
          </w:tcPr>
          <w:p w:rsidR="001348F2" w:rsidRPr="008079E1" w:rsidRDefault="001348F2" w:rsidP="00670F15">
            <w:pPr>
              <w:pStyle w:val="InfoBlue"/>
              <w:rPr>
                <w:rFonts w:cs="Arial"/>
                <w:color w:val="auto"/>
                <w:lang w:val="es-MX"/>
              </w:rPr>
            </w:pPr>
            <w:r w:rsidRPr="008079E1">
              <w:rPr>
                <w:rFonts w:cs="Arial"/>
                <w:color w:val="auto"/>
                <w:lang w:val="es-MX"/>
              </w:rPr>
              <w:t xml:space="preserve">Permite </w:t>
            </w:r>
            <w:r w:rsidR="00670F15">
              <w:rPr>
                <w:rFonts w:cs="Arial"/>
                <w:color w:val="auto"/>
                <w:lang w:val="es-MX"/>
              </w:rPr>
              <w:t>generar reportes de todas las áreas</w:t>
            </w:r>
            <w:r w:rsidRPr="008079E1">
              <w:rPr>
                <w:rFonts w:cs="Arial"/>
                <w:color w:val="auto"/>
                <w:lang w:val="es-MX"/>
              </w:rPr>
              <w:t>.</w:t>
            </w:r>
          </w:p>
        </w:tc>
      </w:tr>
      <w:tr w:rsidR="001348F2" w:rsidRPr="008079E1" w:rsidTr="00170A66">
        <w:tc>
          <w:tcPr>
            <w:tcW w:w="2610" w:type="dxa"/>
            <w:tcBorders>
              <w:left w:val="single" w:sz="1" w:space="0" w:color="000000"/>
              <w:bottom w:val="single" w:sz="1" w:space="0" w:color="000000"/>
            </w:tcBorders>
            <w:shd w:val="clear" w:color="auto" w:fill="E6E6E6"/>
            <w:vAlign w:val="center"/>
          </w:tcPr>
          <w:p w:rsidR="001348F2" w:rsidRPr="008079E1" w:rsidRDefault="001348F2" w:rsidP="00170A66">
            <w:pPr>
              <w:pStyle w:val="TableContents"/>
              <w:rPr>
                <w:rFonts w:ascii="Arial" w:hAnsi="Arial" w:cs="Arial"/>
                <w:sz w:val="20"/>
                <w:szCs w:val="20"/>
                <w:lang w:val="es-MX"/>
              </w:rPr>
            </w:pPr>
            <w:r w:rsidRPr="008079E1">
              <w:rPr>
                <w:rFonts w:ascii="Arial" w:hAnsi="Arial" w:cs="Arial"/>
                <w:sz w:val="20"/>
                <w:szCs w:val="20"/>
                <w:lang w:val="es-MX"/>
              </w:rPr>
              <w:t>Requerimientos:</w:t>
            </w:r>
          </w:p>
        </w:tc>
        <w:tc>
          <w:tcPr>
            <w:tcW w:w="6292" w:type="dxa"/>
            <w:tcBorders>
              <w:left w:val="single" w:sz="1" w:space="0" w:color="000000"/>
              <w:bottom w:val="single" w:sz="1" w:space="0" w:color="000000"/>
              <w:right w:val="single" w:sz="1" w:space="0" w:color="000000"/>
            </w:tcBorders>
            <w:vAlign w:val="center"/>
          </w:tcPr>
          <w:p w:rsidR="001348F2" w:rsidRPr="008079E1" w:rsidRDefault="00884D1F" w:rsidP="00670F15">
            <w:pPr>
              <w:rPr>
                <w:rFonts w:ascii="Arial" w:hAnsi="Arial" w:cs="Arial"/>
                <w:lang w:val="es-MX"/>
              </w:rPr>
            </w:pPr>
            <w:r>
              <w:rPr>
                <w:rFonts w:ascii="Arial" w:hAnsi="Arial" w:cs="Arial"/>
                <w:i/>
                <w:sz w:val="20"/>
                <w:lang w:val="es-MX"/>
              </w:rPr>
              <w:t>RF_05</w:t>
            </w:r>
            <w:r w:rsidR="00670F15">
              <w:rPr>
                <w:rFonts w:ascii="Arial" w:hAnsi="Arial" w:cs="Arial"/>
                <w:i/>
                <w:sz w:val="20"/>
                <w:lang w:val="es-MX"/>
              </w:rPr>
              <w:t xml:space="preserve"> – Reportes</w:t>
            </w:r>
          </w:p>
        </w:tc>
      </w:tr>
      <w:tr w:rsidR="001348F2" w:rsidRPr="008079E1" w:rsidTr="00170A66">
        <w:tc>
          <w:tcPr>
            <w:tcW w:w="2610" w:type="dxa"/>
            <w:tcBorders>
              <w:left w:val="single" w:sz="1" w:space="0" w:color="000000"/>
              <w:bottom w:val="single" w:sz="1" w:space="0" w:color="000000"/>
            </w:tcBorders>
            <w:shd w:val="clear" w:color="auto" w:fill="E6E6E6"/>
            <w:vAlign w:val="center"/>
          </w:tcPr>
          <w:p w:rsidR="001348F2" w:rsidRPr="008079E1" w:rsidRDefault="001348F2" w:rsidP="00170A66">
            <w:pPr>
              <w:pStyle w:val="TableContents"/>
              <w:rPr>
                <w:rFonts w:ascii="Arial" w:hAnsi="Arial" w:cs="Arial"/>
                <w:sz w:val="20"/>
                <w:szCs w:val="20"/>
                <w:lang w:val="es-MX"/>
              </w:rPr>
            </w:pPr>
            <w:r w:rsidRPr="008079E1">
              <w:rPr>
                <w:rFonts w:ascii="Arial" w:hAnsi="Arial" w:cs="Arial"/>
                <w:sz w:val="20"/>
                <w:szCs w:val="20"/>
                <w:lang w:val="es-MX"/>
              </w:rPr>
              <w:t>Interfaces Disponibles:</w:t>
            </w:r>
          </w:p>
        </w:tc>
        <w:tc>
          <w:tcPr>
            <w:tcW w:w="6292" w:type="dxa"/>
            <w:tcBorders>
              <w:left w:val="single" w:sz="1" w:space="0" w:color="000000"/>
              <w:bottom w:val="single" w:sz="1" w:space="0" w:color="000000"/>
              <w:right w:val="single" w:sz="1" w:space="0" w:color="000000"/>
            </w:tcBorders>
            <w:vAlign w:val="center"/>
          </w:tcPr>
          <w:p w:rsidR="001348F2" w:rsidRPr="008079E1" w:rsidRDefault="00670F15" w:rsidP="00170A66">
            <w:pPr>
              <w:pStyle w:val="InfoBlue"/>
              <w:rPr>
                <w:rFonts w:cs="Arial"/>
                <w:color w:val="auto"/>
                <w:lang w:val="es-MX"/>
              </w:rPr>
            </w:pPr>
            <w:r>
              <w:rPr>
                <w:rFonts w:cs="Arial"/>
                <w:color w:val="auto"/>
                <w:lang w:val="es-MX"/>
              </w:rPr>
              <w:t>Trabaja con datos de los componentes de las áreas de producción</w:t>
            </w:r>
          </w:p>
        </w:tc>
      </w:tr>
    </w:tbl>
    <w:p w:rsidR="001348F2" w:rsidRDefault="001348F2" w:rsidP="00745D8A">
      <w:pPr>
        <w:pStyle w:val="InfoBlue"/>
        <w:ind w:left="709"/>
        <w:rPr>
          <w:rFonts w:cs="Arial"/>
          <w:i w:val="0"/>
          <w:color w:val="auto"/>
          <w:lang w:val="es-MX"/>
        </w:rPr>
      </w:pPr>
    </w:p>
    <w:p w:rsidR="001348F2" w:rsidRPr="008079E1" w:rsidRDefault="001348F2" w:rsidP="00745D8A">
      <w:pPr>
        <w:pStyle w:val="InfoBlue"/>
        <w:ind w:left="709"/>
        <w:rPr>
          <w:rFonts w:cs="Arial"/>
          <w:i w:val="0"/>
          <w:color w:val="auto"/>
          <w:lang w:val="es-MX"/>
        </w:rPr>
      </w:pPr>
    </w:p>
    <w:tbl>
      <w:tblPr>
        <w:tblW w:w="0" w:type="auto"/>
        <w:tblInd w:w="826" w:type="dxa"/>
        <w:tblLayout w:type="fixed"/>
        <w:tblCellMar>
          <w:top w:w="55" w:type="dxa"/>
          <w:left w:w="55" w:type="dxa"/>
          <w:bottom w:w="55" w:type="dxa"/>
          <w:right w:w="55" w:type="dxa"/>
        </w:tblCellMar>
        <w:tblLook w:val="0000" w:firstRow="0" w:lastRow="0" w:firstColumn="0" w:lastColumn="0" w:noHBand="0" w:noVBand="0"/>
      </w:tblPr>
      <w:tblGrid>
        <w:gridCol w:w="2610"/>
        <w:gridCol w:w="6292"/>
      </w:tblGrid>
      <w:tr w:rsidR="00745D8A" w:rsidRPr="008079E1" w:rsidTr="00031D38">
        <w:trPr>
          <w:tblHeader/>
        </w:trPr>
        <w:tc>
          <w:tcPr>
            <w:tcW w:w="8902" w:type="dxa"/>
            <w:gridSpan w:val="2"/>
            <w:tcBorders>
              <w:top w:val="single" w:sz="1" w:space="0" w:color="000000"/>
              <w:left w:val="single" w:sz="1" w:space="0" w:color="000000"/>
              <w:bottom w:val="single" w:sz="1" w:space="0" w:color="000000"/>
              <w:right w:val="single" w:sz="1" w:space="0" w:color="000000"/>
            </w:tcBorders>
            <w:shd w:val="clear" w:color="auto" w:fill="C0C0C0"/>
            <w:vAlign w:val="center"/>
          </w:tcPr>
          <w:p w:rsidR="00745D8A" w:rsidRPr="008079E1" w:rsidRDefault="00745D8A" w:rsidP="00670F15">
            <w:pPr>
              <w:pStyle w:val="InfoBlue"/>
              <w:jc w:val="center"/>
              <w:rPr>
                <w:rFonts w:cs="Arial"/>
                <w:color w:val="auto"/>
                <w:lang w:val="es-MX"/>
              </w:rPr>
            </w:pPr>
            <w:r w:rsidRPr="008079E1">
              <w:rPr>
                <w:rFonts w:cs="Arial"/>
                <w:color w:val="auto"/>
                <w:lang w:val="es-MX"/>
              </w:rPr>
              <w:t>C-0</w:t>
            </w:r>
            <w:r w:rsidR="00670F15">
              <w:rPr>
                <w:rFonts w:cs="Arial"/>
                <w:color w:val="auto"/>
                <w:lang w:val="es-MX"/>
              </w:rPr>
              <w:t>6</w:t>
            </w:r>
            <w:r w:rsidRPr="008079E1">
              <w:rPr>
                <w:rFonts w:cs="Arial"/>
                <w:color w:val="auto"/>
                <w:lang w:val="es-MX"/>
              </w:rPr>
              <w:t xml:space="preserve">: </w:t>
            </w:r>
            <w:r w:rsidR="00670F15">
              <w:rPr>
                <w:rFonts w:cs="Arial"/>
                <w:color w:val="auto"/>
                <w:lang w:val="es-MX"/>
              </w:rPr>
              <w:t>Exportación de reportes</w:t>
            </w:r>
          </w:p>
        </w:tc>
      </w:tr>
      <w:tr w:rsidR="00745D8A" w:rsidRPr="008079E1" w:rsidTr="00031D38">
        <w:tc>
          <w:tcPr>
            <w:tcW w:w="2610" w:type="dxa"/>
            <w:tcBorders>
              <w:left w:val="single" w:sz="1" w:space="0" w:color="000000"/>
              <w:bottom w:val="single" w:sz="1" w:space="0" w:color="000000"/>
            </w:tcBorders>
            <w:shd w:val="clear" w:color="auto" w:fill="E6E6E6"/>
            <w:vAlign w:val="center"/>
          </w:tcPr>
          <w:p w:rsidR="00745D8A" w:rsidRPr="008079E1" w:rsidRDefault="00745D8A" w:rsidP="00031D38">
            <w:pPr>
              <w:pStyle w:val="TableContents"/>
              <w:rPr>
                <w:rFonts w:ascii="Arial" w:hAnsi="Arial" w:cs="Arial"/>
                <w:sz w:val="20"/>
                <w:szCs w:val="20"/>
                <w:lang w:val="es-MX"/>
              </w:rPr>
            </w:pPr>
            <w:r w:rsidRPr="008079E1">
              <w:rPr>
                <w:rFonts w:ascii="Arial" w:hAnsi="Arial" w:cs="Arial"/>
                <w:sz w:val="20"/>
                <w:szCs w:val="20"/>
                <w:lang w:val="es-MX"/>
              </w:rPr>
              <w:t>Descripción:</w:t>
            </w:r>
          </w:p>
        </w:tc>
        <w:tc>
          <w:tcPr>
            <w:tcW w:w="6292" w:type="dxa"/>
            <w:tcBorders>
              <w:left w:val="single" w:sz="1" w:space="0" w:color="000000"/>
              <w:bottom w:val="single" w:sz="1" w:space="0" w:color="000000"/>
              <w:right w:val="single" w:sz="1" w:space="0" w:color="000000"/>
            </w:tcBorders>
            <w:vAlign w:val="center"/>
          </w:tcPr>
          <w:p w:rsidR="00745D8A" w:rsidRPr="008079E1" w:rsidRDefault="00670F15" w:rsidP="00031D38">
            <w:pPr>
              <w:pStyle w:val="InfoBlue"/>
              <w:rPr>
                <w:rFonts w:cs="Arial"/>
                <w:color w:val="auto"/>
                <w:lang w:val="es-MX"/>
              </w:rPr>
            </w:pPr>
            <w:r>
              <w:rPr>
                <w:rFonts w:cs="Arial"/>
                <w:color w:val="auto"/>
                <w:lang w:val="es-MX"/>
              </w:rPr>
              <w:t>Permite exportar a Excel reportes generados por el componente C-05.</w:t>
            </w:r>
          </w:p>
        </w:tc>
      </w:tr>
      <w:tr w:rsidR="00745D8A" w:rsidRPr="008079E1" w:rsidTr="00031D38">
        <w:tc>
          <w:tcPr>
            <w:tcW w:w="2610" w:type="dxa"/>
            <w:tcBorders>
              <w:left w:val="single" w:sz="1" w:space="0" w:color="000000"/>
              <w:bottom w:val="single" w:sz="1" w:space="0" w:color="000000"/>
            </w:tcBorders>
            <w:shd w:val="clear" w:color="auto" w:fill="E6E6E6"/>
            <w:vAlign w:val="center"/>
          </w:tcPr>
          <w:p w:rsidR="00745D8A" w:rsidRPr="008079E1" w:rsidRDefault="00745D8A" w:rsidP="00031D38">
            <w:pPr>
              <w:pStyle w:val="TableContents"/>
              <w:rPr>
                <w:rFonts w:ascii="Arial" w:hAnsi="Arial" w:cs="Arial"/>
                <w:sz w:val="20"/>
                <w:szCs w:val="20"/>
                <w:lang w:val="es-MX"/>
              </w:rPr>
            </w:pPr>
            <w:r w:rsidRPr="008079E1">
              <w:rPr>
                <w:rFonts w:ascii="Arial" w:hAnsi="Arial" w:cs="Arial"/>
                <w:sz w:val="20"/>
                <w:szCs w:val="20"/>
                <w:lang w:val="es-MX"/>
              </w:rPr>
              <w:t>Requerimientos:</w:t>
            </w:r>
          </w:p>
        </w:tc>
        <w:tc>
          <w:tcPr>
            <w:tcW w:w="6292" w:type="dxa"/>
            <w:tcBorders>
              <w:left w:val="single" w:sz="1" w:space="0" w:color="000000"/>
              <w:bottom w:val="single" w:sz="1" w:space="0" w:color="000000"/>
              <w:right w:val="single" w:sz="1" w:space="0" w:color="000000"/>
            </w:tcBorders>
            <w:vAlign w:val="center"/>
          </w:tcPr>
          <w:p w:rsidR="00745D8A" w:rsidRPr="008079E1" w:rsidRDefault="00884D1F" w:rsidP="00670F15">
            <w:pPr>
              <w:rPr>
                <w:rFonts w:ascii="Arial" w:hAnsi="Arial" w:cs="Arial"/>
                <w:lang w:val="es-MX"/>
              </w:rPr>
            </w:pPr>
            <w:r>
              <w:rPr>
                <w:rFonts w:ascii="Arial" w:hAnsi="Arial" w:cs="Arial"/>
                <w:i/>
                <w:sz w:val="20"/>
                <w:lang w:val="es-MX"/>
              </w:rPr>
              <w:t>RF_06</w:t>
            </w:r>
            <w:r w:rsidR="00670F15">
              <w:rPr>
                <w:rFonts w:ascii="Arial" w:hAnsi="Arial" w:cs="Arial"/>
                <w:i/>
                <w:sz w:val="20"/>
                <w:lang w:val="es-MX"/>
              </w:rPr>
              <w:t xml:space="preserve"> – Exportación de reportes a Excel</w:t>
            </w:r>
          </w:p>
        </w:tc>
      </w:tr>
      <w:tr w:rsidR="00745D8A" w:rsidRPr="008079E1" w:rsidTr="00031D38">
        <w:tc>
          <w:tcPr>
            <w:tcW w:w="2610" w:type="dxa"/>
            <w:tcBorders>
              <w:left w:val="single" w:sz="1" w:space="0" w:color="000000"/>
              <w:bottom w:val="single" w:sz="1" w:space="0" w:color="000000"/>
            </w:tcBorders>
            <w:shd w:val="clear" w:color="auto" w:fill="E6E6E6"/>
            <w:vAlign w:val="center"/>
          </w:tcPr>
          <w:p w:rsidR="00745D8A" w:rsidRPr="008079E1" w:rsidRDefault="00745D8A" w:rsidP="00031D38">
            <w:pPr>
              <w:pStyle w:val="TableContents"/>
              <w:rPr>
                <w:rFonts w:ascii="Arial" w:hAnsi="Arial" w:cs="Arial"/>
                <w:sz w:val="20"/>
                <w:szCs w:val="20"/>
                <w:lang w:val="es-MX"/>
              </w:rPr>
            </w:pPr>
            <w:r w:rsidRPr="008079E1">
              <w:rPr>
                <w:rFonts w:ascii="Arial" w:hAnsi="Arial" w:cs="Arial"/>
                <w:sz w:val="20"/>
                <w:szCs w:val="20"/>
                <w:lang w:val="es-MX"/>
              </w:rPr>
              <w:t>Interfaces Disponibles:</w:t>
            </w:r>
          </w:p>
        </w:tc>
        <w:tc>
          <w:tcPr>
            <w:tcW w:w="6292" w:type="dxa"/>
            <w:tcBorders>
              <w:left w:val="single" w:sz="1" w:space="0" w:color="000000"/>
              <w:bottom w:val="single" w:sz="1" w:space="0" w:color="000000"/>
              <w:right w:val="single" w:sz="1" w:space="0" w:color="000000"/>
            </w:tcBorders>
            <w:vAlign w:val="center"/>
          </w:tcPr>
          <w:p w:rsidR="00745D8A" w:rsidRPr="008079E1" w:rsidRDefault="00670F15" w:rsidP="00031D38">
            <w:pPr>
              <w:pStyle w:val="InfoBlue"/>
              <w:rPr>
                <w:rFonts w:cs="Arial"/>
                <w:color w:val="auto"/>
                <w:lang w:val="es-MX"/>
              </w:rPr>
            </w:pPr>
            <w:r>
              <w:rPr>
                <w:rFonts w:cs="Arial"/>
                <w:color w:val="auto"/>
                <w:lang w:val="es-MX"/>
              </w:rPr>
              <w:t>Trabaja de la mano del componente C-05. Además depende de configuraciones del componente C-02</w:t>
            </w:r>
          </w:p>
        </w:tc>
      </w:tr>
    </w:tbl>
    <w:p w:rsidR="00031D38" w:rsidRPr="008079E1" w:rsidRDefault="00031D38" w:rsidP="00745D8A">
      <w:pPr>
        <w:pStyle w:val="InfoBlue"/>
        <w:ind w:left="709"/>
        <w:rPr>
          <w:rFonts w:cs="Arial"/>
          <w:i w:val="0"/>
          <w:color w:val="auto"/>
          <w:lang w:val="es-MX"/>
        </w:rPr>
      </w:pPr>
    </w:p>
    <w:p w:rsidR="00745D8A" w:rsidRPr="00B508A9" w:rsidRDefault="00670F15" w:rsidP="00745D8A">
      <w:pPr>
        <w:pStyle w:val="InfoBlue"/>
        <w:ind w:left="709"/>
        <w:rPr>
          <w:rFonts w:cs="Arial"/>
          <w:i w:val="0"/>
          <w:color w:val="auto"/>
          <w:sz w:val="24"/>
          <w:lang w:val="es-MX"/>
        </w:rPr>
      </w:pPr>
      <w:r w:rsidRPr="00B508A9">
        <w:rPr>
          <w:rFonts w:cs="Arial"/>
          <w:i w:val="0"/>
          <w:color w:val="auto"/>
          <w:sz w:val="24"/>
          <w:lang w:val="es-MX"/>
        </w:rPr>
        <w:t>Los componentes se organizarán en una estructura de capas:</w:t>
      </w:r>
    </w:p>
    <w:p w:rsidR="00745D8A" w:rsidRPr="008079E1" w:rsidRDefault="00745D8A" w:rsidP="00745D8A">
      <w:pPr>
        <w:pStyle w:val="InfoBlue"/>
        <w:ind w:left="709"/>
        <w:rPr>
          <w:rFonts w:cs="Arial"/>
          <w:i w:val="0"/>
          <w:color w:val="auto"/>
          <w:lang w:val="es-MX"/>
        </w:rPr>
      </w:pPr>
    </w:p>
    <w:p w:rsidR="00745D8A" w:rsidRPr="008079E1" w:rsidRDefault="00745D8A" w:rsidP="00745D8A">
      <w:pPr>
        <w:pStyle w:val="InfoBlue"/>
        <w:ind w:left="709"/>
        <w:jc w:val="center"/>
        <w:rPr>
          <w:rFonts w:cs="Arial"/>
          <w:i w:val="0"/>
          <w:color w:val="auto"/>
          <w:lang w:val="es-MX"/>
        </w:rPr>
      </w:pPr>
      <w:r>
        <w:rPr>
          <w:rFonts w:cs="Arial"/>
          <w:i w:val="0"/>
          <w:noProof/>
          <w:color w:val="auto"/>
          <w:lang w:val="es-MX" w:eastAsia="es-MX" w:bidi="ar-SA"/>
        </w:rPr>
        <w:drawing>
          <wp:inline distT="0" distB="0" distL="0" distR="0">
            <wp:extent cx="5830570" cy="402626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CIComponentes"/>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830570" cy="4026267"/>
                    </a:xfrm>
                    <a:prstGeom prst="rect">
                      <a:avLst/>
                    </a:prstGeom>
                    <a:noFill/>
                    <a:ln w="9525">
                      <a:noFill/>
                      <a:miter lim="800000"/>
                      <a:headEnd/>
                      <a:tailEnd/>
                    </a:ln>
                  </pic:spPr>
                </pic:pic>
              </a:graphicData>
            </a:graphic>
          </wp:inline>
        </w:drawing>
      </w:r>
    </w:p>
    <w:p w:rsidR="00745D8A" w:rsidRPr="00B508A9" w:rsidRDefault="00745D8A" w:rsidP="00745D8A">
      <w:pPr>
        <w:pStyle w:val="InfoBlue"/>
        <w:ind w:left="709"/>
        <w:rPr>
          <w:rFonts w:cs="Arial"/>
          <w:i w:val="0"/>
          <w:color w:val="auto"/>
          <w:sz w:val="24"/>
          <w:lang w:val="es-MX"/>
        </w:rPr>
      </w:pPr>
      <w:r w:rsidRPr="00B508A9">
        <w:rPr>
          <w:rFonts w:cs="Arial"/>
          <w:i w:val="0"/>
          <w:color w:val="auto"/>
          <w:sz w:val="24"/>
          <w:lang w:val="es-MX"/>
        </w:rPr>
        <w:lastRenderedPageBreak/>
        <w:t>A co</w:t>
      </w:r>
      <w:r w:rsidR="00670F15" w:rsidRPr="00B508A9">
        <w:rPr>
          <w:rFonts w:cs="Arial"/>
          <w:i w:val="0"/>
          <w:color w:val="auto"/>
          <w:sz w:val="24"/>
          <w:lang w:val="es-MX"/>
        </w:rPr>
        <w:t>ntinuación se describen cada una</w:t>
      </w:r>
      <w:r w:rsidR="00851C62" w:rsidRPr="00B508A9">
        <w:rPr>
          <w:rFonts w:cs="Arial"/>
          <w:i w:val="0"/>
          <w:color w:val="auto"/>
          <w:sz w:val="24"/>
          <w:lang w:val="es-MX"/>
        </w:rPr>
        <w:t xml:space="preserve"> de ella</w:t>
      </w:r>
      <w:r w:rsidRPr="00B508A9">
        <w:rPr>
          <w:rFonts w:cs="Arial"/>
          <w:i w:val="0"/>
          <w:color w:val="auto"/>
          <w:sz w:val="24"/>
          <w:lang w:val="es-MX"/>
        </w:rPr>
        <w:t>s:</w:t>
      </w:r>
    </w:p>
    <w:p w:rsidR="00745D8A" w:rsidRPr="008079E1" w:rsidRDefault="00745D8A" w:rsidP="00745D8A">
      <w:pPr>
        <w:pStyle w:val="InfoBlue"/>
        <w:rPr>
          <w:rFonts w:cs="Arial"/>
          <w:i w:val="0"/>
          <w:color w:val="auto"/>
          <w:lang w:val="es-MX"/>
        </w:rPr>
      </w:pPr>
    </w:p>
    <w:p w:rsidR="00745D8A" w:rsidRPr="008079E1" w:rsidRDefault="00745D8A" w:rsidP="00745D8A">
      <w:pPr>
        <w:pStyle w:val="Textoindependiente"/>
        <w:rPr>
          <w:rFonts w:cs="Arial"/>
          <w:lang w:val="es-MX"/>
        </w:rPr>
      </w:pPr>
    </w:p>
    <w:p w:rsidR="00745D8A" w:rsidRPr="008079E1" w:rsidRDefault="00677AB2" w:rsidP="00745D8A">
      <w:pPr>
        <w:pStyle w:val="Ttulo2"/>
        <w:numPr>
          <w:ilvl w:val="1"/>
          <w:numId w:val="2"/>
        </w:numPr>
        <w:tabs>
          <w:tab w:val="left" w:pos="726"/>
        </w:tabs>
        <w:rPr>
          <w:rFonts w:cs="Arial"/>
          <w:lang w:val="es-MX"/>
        </w:rPr>
      </w:pPr>
      <w:bookmarkStart w:id="5" w:name="_Toc527678038"/>
      <w:r>
        <w:rPr>
          <w:rFonts w:cs="Arial"/>
          <w:lang w:val="es-MX"/>
        </w:rPr>
        <w:t>V</w:t>
      </w:r>
      <w:r w:rsidR="002D4297">
        <w:rPr>
          <w:rFonts w:cs="Arial"/>
          <w:lang w:val="es-MX"/>
        </w:rPr>
        <w:t>iew</w:t>
      </w:r>
      <w:bookmarkEnd w:id="5"/>
    </w:p>
    <w:tbl>
      <w:tblPr>
        <w:tblW w:w="8902" w:type="dxa"/>
        <w:tblInd w:w="826" w:type="dxa"/>
        <w:tblLayout w:type="fixed"/>
        <w:tblCellMar>
          <w:top w:w="55" w:type="dxa"/>
          <w:left w:w="55" w:type="dxa"/>
          <w:bottom w:w="55" w:type="dxa"/>
          <w:right w:w="55" w:type="dxa"/>
        </w:tblCellMar>
        <w:tblLook w:val="0000" w:firstRow="0" w:lastRow="0" w:firstColumn="0" w:lastColumn="0" w:noHBand="0" w:noVBand="0"/>
      </w:tblPr>
      <w:tblGrid>
        <w:gridCol w:w="2610"/>
        <w:gridCol w:w="6292"/>
      </w:tblGrid>
      <w:tr w:rsidR="00745D8A" w:rsidRPr="008079E1" w:rsidTr="00031D38">
        <w:trPr>
          <w:tblHeader/>
        </w:trPr>
        <w:tc>
          <w:tcPr>
            <w:tcW w:w="8902" w:type="dxa"/>
            <w:gridSpan w:val="2"/>
            <w:tcBorders>
              <w:top w:val="single" w:sz="1" w:space="0" w:color="000000"/>
              <w:left w:val="single" w:sz="1" w:space="0" w:color="000000"/>
              <w:bottom w:val="single" w:sz="1" w:space="0" w:color="000000"/>
              <w:right w:val="single" w:sz="1" w:space="0" w:color="000000"/>
            </w:tcBorders>
            <w:shd w:val="clear" w:color="auto" w:fill="C0C0C0"/>
            <w:vAlign w:val="center"/>
          </w:tcPr>
          <w:p w:rsidR="00745D8A" w:rsidRPr="008079E1" w:rsidRDefault="00677AB2" w:rsidP="00031D38">
            <w:pPr>
              <w:pStyle w:val="InfoBlue"/>
              <w:jc w:val="center"/>
              <w:rPr>
                <w:rFonts w:cs="Arial"/>
                <w:color w:val="auto"/>
                <w:lang w:val="es-MX"/>
              </w:rPr>
            </w:pPr>
            <w:r>
              <w:rPr>
                <w:rFonts w:cs="Arial"/>
                <w:color w:val="auto"/>
                <w:lang w:val="es-MX"/>
              </w:rPr>
              <w:t>C-10: forms</w:t>
            </w:r>
          </w:p>
        </w:tc>
      </w:tr>
      <w:tr w:rsidR="00745D8A" w:rsidRPr="008079E1" w:rsidTr="00031D38">
        <w:tc>
          <w:tcPr>
            <w:tcW w:w="2610" w:type="dxa"/>
            <w:tcBorders>
              <w:left w:val="single" w:sz="1" w:space="0" w:color="000000"/>
              <w:bottom w:val="single" w:sz="1" w:space="0" w:color="000000"/>
            </w:tcBorders>
            <w:shd w:val="clear" w:color="auto" w:fill="E6E6E6"/>
            <w:vAlign w:val="center"/>
          </w:tcPr>
          <w:p w:rsidR="00745D8A" w:rsidRPr="008079E1" w:rsidRDefault="00745D8A" w:rsidP="00031D38">
            <w:pPr>
              <w:pStyle w:val="TableContents"/>
              <w:rPr>
                <w:rFonts w:ascii="Arial" w:hAnsi="Arial" w:cs="Arial"/>
                <w:sz w:val="20"/>
                <w:szCs w:val="20"/>
                <w:lang w:val="es-MX"/>
              </w:rPr>
            </w:pPr>
            <w:r w:rsidRPr="008079E1">
              <w:rPr>
                <w:rFonts w:ascii="Arial" w:hAnsi="Arial" w:cs="Arial"/>
                <w:sz w:val="20"/>
                <w:szCs w:val="20"/>
                <w:lang w:val="es-MX"/>
              </w:rPr>
              <w:t>Descripción:</w:t>
            </w:r>
          </w:p>
        </w:tc>
        <w:tc>
          <w:tcPr>
            <w:tcW w:w="6292" w:type="dxa"/>
            <w:tcBorders>
              <w:left w:val="single" w:sz="1" w:space="0" w:color="000000"/>
              <w:bottom w:val="single" w:sz="1" w:space="0" w:color="000000"/>
              <w:right w:val="single" w:sz="1" w:space="0" w:color="000000"/>
            </w:tcBorders>
            <w:vAlign w:val="center"/>
          </w:tcPr>
          <w:p w:rsidR="00745D8A" w:rsidRPr="008079E1" w:rsidRDefault="00745D8A" w:rsidP="00031D38">
            <w:pPr>
              <w:pStyle w:val="InfoBlue"/>
              <w:rPr>
                <w:rFonts w:cs="Arial"/>
                <w:color w:val="auto"/>
                <w:lang w:val="es-MX"/>
              </w:rPr>
            </w:pPr>
            <w:r w:rsidRPr="008079E1">
              <w:rPr>
                <w:rFonts w:cs="Arial"/>
                <w:color w:val="auto"/>
                <w:lang w:val="es-MX"/>
              </w:rPr>
              <w:t>Se refiere a los componentes de interfaz gráfica de usuario. Éste componente contendrá:</w:t>
            </w:r>
          </w:p>
          <w:p w:rsidR="00745D8A" w:rsidRPr="008079E1" w:rsidRDefault="00745D8A" w:rsidP="00031D38">
            <w:pPr>
              <w:pStyle w:val="InfoBlue"/>
              <w:numPr>
                <w:ilvl w:val="0"/>
                <w:numId w:val="12"/>
              </w:numPr>
              <w:rPr>
                <w:rFonts w:cs="Arial"/>
                <w:color w:val="auto"/>
                <w:lang w:val="es-MX"/>
              </w:rPr>
            </w:pPr>
            <w:r w:rsidRPr="008079E1">
              <w:rPr>
                <w:rFonts w:cs="Arial"/>
                <w:color w:val="auto"/>
                <w:lang w:val="es-MX"/>
              </w:rPr>
              <w:t>Todos los formularios de la interfaz de usuario.</w:t>
            </w:r>
          </w:p>
          <w:p w:rsidR="00745D8A" w:rsidRPr="008079E1" w:rsidRDefault="00745D8A" w:rsidP="00031D38">
            <w:pPr>
              <w:pStyle w:val="InfoBlue"/>
              <w:numPr>
                <w:ilvl w:val="0"/>
                <w:numId w:val="12"/>
              </w:numPr>
              <w:rPr>
                <w:rFonts w:cs="Arial"/>
                <w:color w:val="auto"/>
                <w:lang w:val="es-MX"/>
              </w:rPr>
            </w:pPr>
            <w:r w:rsidRPr="008079E1">
              <w:rPr>
                <w:rFonts w:cs="Arial"/>
                <w:color w:val="auto"/>
                <w:lang w:val="es-MX"/>
              </w:rPr>
              <w:t>Manejo de eventos para las interfaces de usuario y canalización.</w:t>
            </w:r>
          </w:p>
          <w:p w:rsidR="00745D8A" w:rsidRPr="008079E1" w:rsidRDefault="00745D8A" w:rsidP="00031D38">
            <w:pPr>
              <w:pStyle w:val="InfoBlue"/>
              <w:numPr>
                <w:ilvl w:val="0"/>
                <w:numId w:val="12"/>
              </w:numPr>
              <w:rPr>
                <w:rFonts w:cs="Arial"/>
                <w:color w:val="auto"/>
                <w:lang w:val="es-MX"/>
              </w:rPr>
            </w:pPr>
            <w:r w:rsidRPr="008079E1">
              <w:rPr>
                <w:rFonts w:cs="Arial"/>
                <w:color w:val="auto"/>
                <w:lang w:val="es-MX"/>
              </w:rPr>
              <w:t>Carga de datos desde la capa de datos a la presentación en sus componentes.</w:t>
            </w:r>
          </w:p>
        </w:tc>
      </w:tr>
      <w:tr w:rsidR="00745D8A" w:rsidRPr="008079E1" w:rsidTr="00031D38">
        <w:tc>
          <w:tcPr>
            <w:tcW w:w="2610" w:type="dxa"/>
            <w:tcBorders>
              <w:left w:val="single" w:sz="1" w:space="0" w:color="000000"/>
              <w:bottom w:val="single" w:sz="1" w:space="0" w:color="000000"/>
            </w:tcBorders>
            <w:shd w:val="clear" w:color="auto" w:fill="E6E6E6"/>
            <w:vAlign w:val="center"/>
          </w:tcPr>
          <w:p w:rsidR="00745D8A" w:rsidRPr="008079E1" w:rsidRDefault="00745D8A" w:rsidP="00031D38">
            <w:pPr>
              <w:pStyle w:val="TableContents"/>
              <w:rPr>
                <w:rFonts w:ascii="Arial" w:hAnsi="Arial" w:cs="Arial"/>
                <w:sz w:val="20"/>
                <w:szCs w:val="20"/>
                <w:lang w:val="es-MX"/>
              </w:rPr>
            </w:pPr>
            <w:r w:rsidRPr="008079E1">
              <w:rPr>
                <w:rFonts w:ascii="Arial" w:hAnsi="Arial" w:cs="Arial"/>
                <w:sz w:val="20"/>
                <w:szCs w:val="20"/>
                <w:lang w:val="es-MX"/>
              </w:rPr>
              <w:t>Requerimientos:</w:t>
            </w:r>
          </w:p>
        </w:tc>
        <w:tc>
          <w:tcPr>
            <w:tcW w:w="6292" w:type="dxa"/>
            <w:tcBorders>
              <w:left w:val="single" w:sz="1" w:space="0" w:color="000000"/>
              <w:bottom w:val="single" w:sz="1" w:space="0" w:color="000000"/>
              <w:right w:val="single" w:sz="1" w:space="0" w:color="000000"/>
            </w:tcBorders>
            <w:vAlign w:val="center"/>
          </w:tcPr>
          <w:p w:rsidR="00745D8A" w:rsidRPr="008079E1" w:rsidRDefault="00745D8A" w:rsidP="00031D38">
            <w:pPr>
              <w:pStyle w:val="InfoBlue"/>
              <w:rPr>
                <w:rFonts w:cs="Arial"/>
                <w:color w:val="auto"/>
                <w:lang w:val="es-MX"/>
              </w:rPr>
            </w:pPr>
            <w:r w:rsidRPr="008079E1">
              <w:rPr>
                <w:rFonts w:cs="Arial"/>
                <w:color w:val="auto"/>
                <w:lang w:val="es-MX"/>
              </w:rPr>
              <w:t xml:space="preserve">Tecnología: </w:t>
            </w:r>
            <w:r w:rsidR="00677AB2">
              <w:rPr>
                <w:rFonts w:cs="Arial"/>
                <w:color w:val="auto"/>
                <w:lang w:val="es-MX"/>
              </w:rPr>
              <w:t>C#</w:t>
            </w:r>
            <w:r w:rsidRPr="008079E1">
              <w:rPr>
                <w:rFonts w:cs="Arial"/>
                <w:color w:val="auto"/>
                <w:lang w:val="es-MX"/>
              </w:rPr>
              <w:t xml:space="preserve">.Net Windows </w:t>
            </w:r>
            <w:r w:rsidR="00677AB2">
              <w:rPr>
                <w:rFonts w:cs="Arial"/>
                <w:color w:val="auto"/>
                <w:lang w:val="es-MX"/>
              </w:rPr>
              <w:t>Forms, Framework 4.6</w:t>
            </w:r>
          </w:p>
          <w:p w:rsidR="00745D8A" w:rsidRPr="008079E1" w:rsidRDefault="00745D8A" w:rsidP="00677AB2">
            <w:pPr>
              <w:pStyle w:val="InfoBlue"/>
              <w:rPr>
                <w:rFonts w:cs="Arial"/>
                <w:color w:val="auto"/>
                <w:lang w:val="es-MX"/>
              </w:rPr>
            </w:pPr>
            <w:r w:rsidRPr="008079E1">
              <w:rPr>
                <w:rFonts w:cs="Arial"/>
                <w:color w:val="auto"/>
                <w:lang w:val="es-MX"/>
              </w:rPr>
              <w:t>Plataforma: Windows 7</w:t>
            </w:r>
            <w:r w:rsidR="00677AB2">
              <w:rPr>
                <w:rFonts w:cs="Arial"/>
                <w:color w:val="auto"/>
                <w:lang w:val="es-MX"/>
              </w:rPr>
              <w:t>, 8 y 10</w:t>
            </w:r>
            <w:r w:rsidRPr="008079E1">
              <w:rPr>
                <w:rFonts w:cs="Arial"/>
                <w:color w:val="auto"/>
                <w:lang w:val="es-MX"/>
              </w:rPr>
              <w:t>.</w:t>
            </w:r>
          </w:p>
        </w:tc>
      </w:tr>
      <w:tr w:rsidR="00745D8A" w:rsidRPr="008079E1" w:rsidTr="00031D38">
        <w:tc>
          <w:tcPr>
            <w:tcW w:w="2610" w:type="dxa"/>
            <w:tcBorders>
              <w:left w:val="single" w:sz="1" w:space="0" w:color="000000"/>
              <w:bottom w:val="single" w:sz="1" w:space="0" w:color="000000"/>
            </w:tcBorders>
            <w:shd w:val="clear" w:color="auto" w:fill="E6E6E6"/>
            <w:vAlign w:val="center"/>
          </w:tcPr>
          <w:p w:rsidR="00745D8A" w:rsidRPr="008079E1" w:rsidRDefault="00745D8A" w:rsidP="00031D38">
            <w:pPr>
              <w:pStyle w:val="TableContents"/>
              <w:rPr>
                <w:rFonts w:ascii="Arial" w:hAnsi="Arial" w:cs="Arial"/>
                <w:sz w:val="20"/>
                <w:szCs w:val="20"/>
                <w:lang w:val="es-MX"/>
              </w:rPr>
            </w:pPr>
            <w:r w:rsidRPr="008079E1">
              <w:rPr>
                <w:rFonts w:ascii="Arial" w:hAnsi="Arial" w:cs="Arial"/>
                <w:sz w:val="20"/>
                <w:szCs w:val="20"/>
                <w:lang w:val="es-MX"/>
              </w:rPr>
              <w:t>Interfaces Disponibles:</w:t>
            </w:r>
          </w:p>
        </w:tc>
        <w:tc>
          <w:tcPr>
            <w:tcW w:w="6292" w:type="dxa"/>
            <w:tcBorders>
              <w:left w:val="single" w:sz="1" w:space="0" w:color="000000"/>
              <w:bottom w:val="single" w:sz="1" w:space="0" w:color="000000"/>
              <w:right w:val="single" w:sz="1" w:space="0" w:color="000000"/>
            </w:tcBorders>
            <w:vAlign w:val="center"/>
          </w:tcPr>
          <w:p w:rsidR="00745D8A" w:rsidRPr="008079E1" w:rsidRDefault="002D4297" w:rsidP="00031D38">
            <w:pPr>
              <w:pStyle w:val="InfoBlue"/>
              <w:rPr>
                <w:rFonts w:cs="Arial"/>
                <w:color w:val="auto"/>
                <w:lang w:val="es-MX"/>
              </w:rPr>
            </w:pPr>
            <w:r>
              <w:rPr>
                <w:rFonts w:cs="Arial"/>
                <w:color w:val="auto"/>
                <w:lang w:val="es-MX"/>
              </w:rPr>
              <w:t>Se comunican con data</w:t>
            </w:r>
            <w:r w:rsidRPr="008079E1">
              <w:rPr>
                <w:rFonts w:cs="Arial"/>
                <w:color w:val="auto"/>
                <w:lang w:val="es-MX"/>
              </w:rPr>
              <w:t xml:space="preserve">, model y con </w:t>
            </w:r>
            <w:r>
              <w:rPr>
                <w:rFonts w:cs="Arial"/>
                <w:color w:val="auto"/>
                <w:lang w:val="es-MX"/>
              </w:rPr>
              <w:t>common</w:t>
            </w:r>
            <w:r w:rsidRPr="008079E1">
              <w:rPr>
                <w:rFonts w:cs="Arial"/>
                <w:color w:val="auto"/>
                <w:lang w:val="es-MX"/>
              </w:rPr>
              <w:t>.</w:t>
            </w:r>
          </w:p>
        </w:tc>
      </w:tr>
    </w:tbl>
    <w:p w:rsidR="00851C62" w:rsidRDefault="00851C62" w:rsidP="00745D8A">
      <w:pPr>
        <w:pStyle w:val="Textoindependiente"/>
        <w:rPr>
          <w:rFonts w:cs="Arial"/>
          <w:color w:val="FF0000"/>
          <w:lang w:val="es-MX"/>
        </w:rPr>
      </w:pPr>
    </w:p>
    <w:tbl>
      <w:tblPr>
        <w:tblW w:w="8902" w:type="dxa"/>
        <w:tblInd w:w="826" w:type="dxa"/>
        <w:tblLayout w:type="fixed"/>
        <w:tblCellMar>
          <w:top w:w="55" w:type="dxa"/>
          <w:left w:w="55" w:type="dxa"/>
          <w:bottom w:w="55" w:type="dxa"/>
          <w:right w:w="55" w:type="dxa"/>
        </w:tblCellMar>
        <w:tblLook w:val="0000" w:firstRow="0" w:lastRow="0" w:firstColumn="0" w:lastColumn="0" w:noHBand="0" w:noVBand="0"/>
      </w:tblPr>
      <w:tblGrid>
        <w:gridCol w:w="2610"/>
        <w:gridCol w:w="6292"/>
      </w:tblGrid>
      <w:tr w:rsidR="00677AB2" w:rsidRPr="008079E1" w:rsidTr="00170A66">
        <w:trPr>
          <w:tblHeader/>
        </w:trPr>
        <w:tc>
          <w:tcPr>
            <w:tcW w:w="8902" w:type="dxa"/>
            <w:gridSpan w:val="2"/>
            <w:tcBorders>
              <w:top w:val="single" w:sz="1" w:space="0" w:color="000000"/>
              <w:left w:val="single" w:sz="1" w:space="0" w:color="000000"/>
              <w:bottom w:val="single" w:sz="1" w:space="0" w:color="000000"/>
              <w:right w:val="single" w:sz="1" w:space="0" w:color="000000"/>
            </w:tcBorders>
            <w:shd w:val="clear" w:color="auto" w:fill="C0C0C0"/>
            <w:vAlign w:val="center"/>
          </w:tcPr>
          <w:p w:rsidR="00677AB2" w:rsidRPr="008079E1" w:rsidRDefault="00677AB2" w:rsidP="00677AB2">
            <w:pPr>
              <w:pStyle w:val="InfoBlue"/>
              <w:jc w:val="center"/>
              <w:rPr>
                <w:rFonts w:cs="Arial"/>
                <w:color w:val="auto"/>
                <w:lang w:val="es-MX"/>
              </w:rPr>
            </w:pPr>
            <w:r w:rsidRPr="008079E1">
              <w:rPr>
                <w:rFonts w:cs="Arial"/>
                <w:color w:val="auto"/>
                <w:lang w:val="es-MX"/>
              </w:rPr>
              <w:t>C-1</w:t>
            </w:r>
            <w:r>
              <w:rPr>
                <w:rFonts w:cs="Arial"/>
                <w:color w:val="auto"/>
                <w:lang w:val="es-MX"/>
              </w:rPr>
              <w:t>1</w:t>
            </w:r>
            <w:r w:rsidRPr="008079E1">
              <w:rPr>
                <w:rFonts w:cs="Arial"/>
                <w:color w:val="auto"/>
                <w:lang w:val="es-MX"/>
              </w:rPr>
              <w:t xml:space="preserve">: </w:t>
            </w:r>
            <w:r>
              <w:rPr>
                <w:rFonts w:cs="Arial"/>
                <w:color w:val="auto"/>
                <w:lang w:val="es-MX"/>
              </w:rPr>
              <w:t>Reportes</w:t>
            </w:r>
          </w:p>
        </w:tc>
      </w:tr>
      <w:tr w:rsidR="00677AB2" w:rsidRPr="008079E1" w:rsidTr="00170A66">
        <w:tc>
          <w:tcPr>
            <w:tcW w:w="2610" w:type="dxa"/>
            <w:tcBorders>
              <w:left w:val="single" w:sz="1" w:space="0" w:color="000000"/>
              <w:bottom w:val="single" w:sz="1" w:space="0" w:color="000000"/>
            </w:tcBorders>
            <w:shd w:val="clear" w:color="auto" w:fill="E6E6E6"/>
            <w:vAlign w:val="center"/>
          </w:tcPr>
          <w:p w:rsidR="00677AB2" w:rsidRPr="008079E1" w:rsidRDefault="00677AB2" w:rsidP="00170A66">
            <w:pPr>
              <w:pStyle w:val="TableContents"/>
              <w:rPr>
                <w:rFonts w:ascii="Arial" w:hAnsi="Arial" w:cs="Arial"/>
                <w:sz w:val="20"/>
                <w:szCs w:val="20"/>
                <w:lang w:val="es-MX"/>
              </w:rPr>
            </w:pPr>
            <w:r w:rsidRPr="008079E1">
              <w:rPr>
                <w:rFonts w:ascii="Arial" w:hAnsi="Arial" w:cs="Arial"/>
                <w:sz w:val="20"/>
                <w:szCs w:val="20"/>
                <w:lang w:val="es-MX"/>
              </w:rPr>
              <w:t>Descripción:</w:t>
            </w:r>
          </w:p>
        </w:tc>
        <w:tc>
          <w:tcPr>
            <w:tcW w:w="6292" w:type="dxa"/>
            <w:tcBorders>
              <w:left w:val="single" w:sz="1" w:space="0" w:color="000000"/>
              <w:bottom w:val="single" w:sz="1" w:space="0" w:color="000000"/>
              <w:right w:val="single" w:sz="1" w:space="0" w:color="000000"/>
            </w:tcBorders>
            <w:vAlign w:val="center"/>
          </w:tcPr>
          <w:p w:rsidR="00677AB2" w:rsidRPr="008079E1" w:rsidRDefault="00677AB2" w:rsidP="00677AB2">
            <w:pPr>
              <w:pStyle w:val="InfoBlue"/>
              <w:rPr>
                <w:rFonts w:cs="Arial"/>
                <w:color w:val="auto"/>
                <w:lang w:val="es-MX"/>
              </w:rPr>
            </w:pPr>
            <w:r w:rsidRPr="008079E1">
              <w:rPr>
                <w:rFonts w:cs="Arial"/>
                <w:color w:val="auto"/>
                <w:lang w:val="es-MX"/>
              </w:rPr>
              <w:t>Se refiere a los componentes de interfaz gráfica de usuario</w:t>
            </w:r>
            <w:r>
              <w:rPr>
                <w:rFonts w:cs="Arial"/>
                <w:color w:val="auto"/>
                <w:lang w:val="es-MX"/>
              </w:rPr>
              <w:t xml:space="preserve"> que involucran reportes.</w:t>
            </w:r>
          </w:p>
        </w:tc>
      </w:tr>
      <w:tr w:rsidR="00677AB2" w:rsidRPr="008079E1" w:rsidTr="00170A66">
        <w:tc>
          <w:tcPr>
            <w:tcW w:w="2610" w:type="dxa"/>
            <w:tcBorders>
              <w:left w:val="single" w:sz="1" w:space="0" w:color="000000"/>
              <w:bottom w:val="single" w:sz="1" w:space="0" w:color="000000"/>
            </w:tcBorders>
            <w:shd w:val="clear" w:color="auto" w:fill="E6E6E6"/>
            <w:vAlign w:val="center"/>
          </w:tcPr>
          <w:p w:rsidR="00677AB2" w:rsidRPr="008079E1" w:rsidRDefault="00677AB2" w:rsidP="00170A66">
            <w:pPr>
              <w:pStyle w:val="TableContents"/>
              <w:rPr>
                <w:rFonts w:ascii="Arial" w:hAnsi="Arial" w:cs="Arial"/>
                <w:sz w:val="20"/>
                <w:szCs w:val="20"/>
                <w:lang w:val="es-MX"/>
              </w:rPr>
            </w:pPr>
            <w:r w:rsidRPr="008079E1">
              <w:rPr>
                <w:rFonts w:ascii="Arial" w:hAnsi="Arial" w:cs="Arial"/>
                <w:sz w:val="20"/>
                <w:szCs w:val="20"/>
                <w:lang w:val="es-MX"/>
              </w:rPr>
              <w:t>Requerimientos:</w:t>
            </w:r>
          </w:p>
        </w:tc>
        <w:tc>
          <w:tcPr>
            <w:tcW w:w="6292" w:type="dxa"/>
            <w:tcBorders>
              <w:left w:val="single" w:sz="1" w:space="0" w:color="000000"/>
              <w:bottom w:val="single" w:sz="1" w:space="0" w:color="000000"/>
              <w:right w:val="single" w:sz="1" w:space="0" w:color="000000"/>
            </w:tcBorders>
            <w:vAlign w:val="center"/>
          </w:tcPr>
          <w:p w:rsidR="00677AB2" w:rsidRPr="008079E1" w:rsidRDefault="00677AB2" w:rsidP="00677AB2">
            <w:pPr>
              <w:pStyle w:val="InfoBlue"/>
              <w:rPr>
                <w:rFonts w:cs="Arial"/>
                <w:color w:val="auto"/>
                <w:lang w:val="es-MX"/>
              </w:rPr>
            </w:pPr>
            <w:r>
              <w:rPr>
                <w:rFonts w:cs="Arial"/>
                <w:color w:val="auto"/>
                <w:lang w:val="es-MX"/>
              </w:rPr>
              <w:t>T</w:t>
            </w:r>
            <w:r w:rsidRPr="008079E1">
              <w:rPr>
                <w:rFonts w:cs="Arial"/>
                <w:color w:val="auto"/>
                <w:lang w:val="es-MX"/>
              </w:rPr>
              <w:t xml:space="preserve">ecnología: </w:t>
            </w:r>
            <w:r>
              <w:rPr>
                <w:rFonts w:cs="Arial"/>
                <w:color w:val="auto"/>
                <w:lang w:val="es-MX"/>
              </w:rPr>
              <w:t>C#</w:t>
            </w:r>
            <w:r w:rsidRPr="008079E1">
              <w:rPr>
                <w:rFonts w:cs="Arial"/>
                <w:color w:val="auto"/>
                <w:lang w:val="es-MX"/>
              </w:rPr>
              <w:t xml:space="preserve">.Net Windows </w:t>
            </w:r>
            <w:r>
              <w:rPr>
                <w:rFonts w:cs="Arial"/>
                <w:color w:val="auto"/>
                <w:lang w:val="es-MX"/>
              </w:rPr>
              <w:t>Forms, Framework 4.6</w:t>
            </w:r>
          </w:p>
          <w:p w:rsidR="00677AB2" w:rsidRPr="008079E1" w:rsidRDefault="00677AB2" w:rsidP="00677AB2">
            <w:pPr>
              <w:pStyle w:val="InfoBlue"/>
              <w:rPr>
                <w:rFonts w:cs="Arial"/>
                <w:color w:val="auto"/>
                <w:lang w:val="es-MX"/>
              </w:rPr>
            </w:pPr>
            <w:r w:rsidRPr="008079E1">
              <w:rPr>
                <w:rFonts w:cs="Arial"/>
                <w:color w:val="auto"/>
                <w:lang w:val="es-MX"/>
              </w:rPr>
              <w:t>Plataforma: Windows 7</w:t>
            </w:r>
            <w:r>
              <w:rPr>
                <w:rFonts w:cs="Arial"/>
                <w:color w:val="auto"/>
                <w:lang w:val="es-MX"/>
              </w:rPr>
              <w:t>, 8 y 10</w:t>
            </w:r>
            <w:r w:rsidRPr="008079E1">
              <w:rPr>
                <w:rFonts w:cs="Arial"/>
                <w:color w:val="auto"/>
                <w:lang w:val="es-MX"/>
              </w:rPr>
              <w:t>.</w:t>
            </w:r>
          </w:p>
        </w:tc>
      </w:tr>
      <w:tr w:rsidR="00677AB2" w:rsidRPr="008079E1" w:rsidTr="00170A66">
        <w:tc>
          <w:tcPr>
            <w:tcW w:w="2610" w:type="dxa"/>
            <w:tcBorders>
              <w:left w:val="single" w:sz="1" w:space="0" w:color="000000"/>
              <w:bottom w:val="single" w:sz="1" w:space="0" w:color="000000"/>
            </w:tcBorders>
            <w:shd w:val="clear" w:color="auto" w:fill="E6E6E6"/>
            <w:vAlign w:val="center"/>
          </w:tcPr>
          <w:p w:rsidR="00677AB2" w:rsidRPr="008079E1" w:rsidRDefault="00677AB2" w:rsidP="00170A66">
            <w:pPr>
              <w:pStyle w:val="TableContents"/>
              <w:rPr>
                <w:rFonts w:ascii="Arial" w:hAnsi="Arial" w:cs="Arial"/>
                <w:sz w:val="20"/>
                <w:szCs w:val="20"/>
                <w:lang w:val="es-MX"/>
              </w:rPr>
            </w:pPr>
            <w:r w:rsidRPr="008079E1">
              <w:rPr>
                <w:rFonts w:ascii="Arial" w:hAnsi="Arial" w:cs="Arial"/>
                <w:sz w:val="20"/>
                <w:szCs w:val="20"/>
                <w:lang w:val="es-MX"/>
              </w:rPr>
              <w:t>Interfaces Disponibles:</w:t>
            </w:r>
          </w:p>
        </w:tc>
        <w:tc>
          <w:tcPr>
            <w:tcW w:w="6292" w:type="dxa"/>
            <w:tcBorders>
              <w:left w:val="single" w:sz="1" w:space="0" w:color="000000"/>
              <w:bottom w:val="single" w:sz="1" w:space="0" w:color="000000"/>
              <w:right w:val="single" w:sz="1" w:space="0" w:color="000000"/>
            </w:tcBorders>
            <w:vAlign w:val="center"/>
          </w:tcPr>
          <w:p w:rsidR="00677AB2" w:rsidRPr="008079E1" w:rsidRDefault="002D4297" w:rsidP="002D4297">
            <w:pPr>
              <w:pStyle w:val="InfoBlue"/>
              <w:rPr>
                <w:rFonts w:cs="Arial"/>
                <w:color w:val="auto"/>
                <w:lang w:val="es-MX"/>
              </w:rPr>
            </w:pPr>
            <w:r>
              <w:rPr>
                <w:rFonts w:cs="Arial"/>
                <w:color w:val="auto"/>
                <w:lang w:val="es-MX"/>
              </w:rPr>
              <w:t>Se comunican con data</w:t>
            </w:r>
            <w:r w:rsidR="00677AB2" w:rsidRPr="008079E1">
              <w:rPr>
                <w:rFonts w:cs="Arial"/>
                <w:color w:val="auto"/>
                <w:lang w:val="es-MX"/>
              </w:rPr>
              <w:t xml:space="preserve">, model y con </w:t>
            </w:r>
            <w:r>
              <w:rPr>
                <w:rFonts w:cs="Arial"/>
                <w:color w:val="auto"/>
                <w:lang w:val="es-MX"/>
              </w:rPr>
              <w:t>common</w:t>
            </w:r>
            <w:r w:rsidR="00677AB2" w:rsidRPr="008079E1">
              <w:rPr>
                <w:rFonts w:cs="Arial"/>
                <w:color w:val="auto"/>
                <w:lang w:val="es-MX"/>
              </w:rPr>
              <w:t>.</w:t>
            </w:r>
          </w:p>
        </w:tc>
      </w:tr>
    </w:tbl>
    <w:p w:rsidR="00677AB2" w:rsidRDefault="00677AB2" w:rsidP="00745D8A">
      <w:pPr>
        <w:pStyle w:val="Textoindependiente"/>
        <w:rPr>
          <w:rFonts w:cs="Arial"/>
          <w:color w:val="FF0000"/>
          <w:lang w:val="es-MX"/>
        </w:rPr>
      </w:pPr>
    </w:p>
    <w:tbl>
      <w:tblPr>
        <w:tblW w:w="8902" w:type="dxa"/>
        <w:tblInd w:w="826" w:type="dxa"/>
        <w:tblLayout w:type="fixed"/>
        <w:tblCellMar>
          <w:top w:w="55" w:type="dxa"/>
          <w:left w:w="55" w:type="dxa"/>
          <w:bottom w:w="55" w:type="dxa"/>
          <w:right w:w="55" w:type="dxa"/>
        </w:tblCellMar>
        <w:tblLook w:val="0000" w:firstRow="0" w:lastRow="0" w:firstColumn="0" w:lastColumn="0" w:noHBand="0" w:noVBand="0"/>
      </w:tblPr>
      <w:tblGrid>
        <w:gridCol w:w="2610"/>
        <w:gridCol w:w="6292"/>
      </w:tblGrid>
      <w:tr w:rsidR="00677AB2" w:rsidRPr="008079E1" w:rsidTr="00170A66">
        <w:trPr>
          <w:tblHeader/>
        </w:trPr>
        <w:tc>
          <w:tcPr>
            <w:tcW w:w="8902" w:type="dxa"/>
            <w:gridSpan w:val="2"/>
            <w:tcBorders>
              <w:top w:val="single" w:sz="1" w:space="0" w:color="000000"/>
              <w:left w:val="single" w:sz="1" w:space="0" w:color="000000"/>
              <w:bottom w:val="single" w:sz="1" w:space="0" w:color="000000"/>
              <w:right w:val="single" w:sz="1" w:space="0" w:color="000000"/>
            </w:tcBorders>
            <w:shd w:val="clear" w:color="auto" w:fill="C0C0C0"/>
            <w:vAlign w:val="center"/>
          </w:tcPr>
          <w:p w:rsidR="00677AB2" w:rsidRPr="008079E1" w:rsidRDefault="00677AB2" w:rsidP="00170A66">
            <w:pPr>
              <w:pStyle w:val="InfoBlue"/>
              <w:jc w:val="center"/>
              <w:rPr>
                <w:rFonts w:cs="Arial"/>
                <w:color w:val="auto"/>
                <w:lang w:val="es-MX"/>
              </w:rPr>
            </w:pPr>
            <w:r w:rsidRPr="008079E1">
              <w:rPr>
                <w:rFonts w:cs="Arial"/>
                <w:color w:val="auto"/>
                <w:lang w:val="es-MX"/>
              </w:rPr>
              <w:t>C-1</w:t>
            </w:r>
            <w:r>
              <w:rPr>
                <w:rFonts w:cs="Arial"/>
                <w:color w:val="auto"/>
                <w:lang w:val="es-MX"/>
              </w:rPr>
              <w:t>1</w:t>
            </w:r>
            <w:r w:rsidRPr="008079E1">
              <w:rPr>
                <w:rFonts w:cs="Arial"/>
                <w:color w:val="auto"/>
                <w:lang w:val="es-MX"/>
              </w:rPr>
              <w:t xml:space="preserve">: </w:t>
            </w:r>
            <w:r>
              <w:rPr>
                <w:rFonts w:cs="Arial"/>
                <w:color w:val="auto"/>
                <w:lang w:val="es-MX"/>
              </w:rPr>
              <w:t>Reportes</w:t>
            </w:r>
          </w:p>
        </w:tc>
      </w:tr>
      <w:tr w:rsidR="00677AB2" w:rsidRPr="008079E1" w:rsidTr="00170A66">
        <w:tc>
          <w:tcPr>
            <w:tcW w:w="2610" w:type="dxa"/>
            <w:tcBorders>
              <w:left w:val="single" w:sz="1" w:space="0" w:color="000000"/>
              <w:bottom w:val="single" w:sz="1" w:space="0" w:color="000000"/>
            </w:tcBorders>
            <w:shd w:val="clear" w:color="auto" w:fill="E6E6E6"/>
            <w:vAlign w:val="center"/>
          </w:tcPr>
          <w:p w:rsidR="00677AB2" w:rsidRPr="008079E1" w:rsidRDefault="00677AB2" w:rsidP="00170A66">
            <w:pPr>
              <w:pStyle w:val="TableContents"/>
              <w:rPr>
                <w:rFonts w:ascii="Arial" w:hAnsi="Arial" w:cs="Arial"/>
                <w:sz w:val="20"/>
                <w:szCs w:val="20"/>
                <w:lang w:val="es-MX"/>
              </w:rPr>
            </w:pPr>
            <w:r w:rsidRPr="008079E1">
              <w:rPr>
                <w:rFonts w:ascii="Arial" w:hAnsi="Arial" w:cs="Arial"/>
                <w:sz w:val="20"/>
                <w:szCs w:val="20"/>
                <w:lang w:val="es-MX"/>
              </w:rPr>
              <w:t>Descripción:</w:t>
            </w:r>
          </w:p>
        </w:tc>
        <w:tc>
          <w:tcPr>
            <w:tcW w:w="6292" w:type="dxa"/>
            <w:tcBorders>
              <w:left w:val="single" w:sz="1" w:space="0" w:color="000000"/>
              <w:bottom w:val="single" w:sz="1" w:space="0" w:color="000000"/>
              <w:right w:val="single" w:sz="1" w:space="0" w:color="000000"/>
            </w:tcBorders>
            <w:vAlign w:val="center"/>
          </w:tcPr>
          <w:p w:rsidR="00677AB2" w:rsidRPr="008079E1" w:rsidRDefault="00677AB2" w:rsidP="00677AB2">
            <w:pPr>
              <w:pStyle w:val="InfoBlue"/>
              <w:rPr>
                <w:rFonts w:cs="Arial"/>
                <w:color w:val="auto"/>
                <w:lang w:val="es-MX"/>
              </w:rPr>
            </w:pPr>
            <w:r w:rsidRPr="008079E1">
              <w:rPr>
                <w:rFonts w:cs="Arial"/>
                <w:color w:val="auto"/>
                <w:lang w:val="es-MX"/>
              </w:rPr>
              <w:t xml:space="preserve">Se refiere a los </w:t>
            </w:r>
            <w:r>
              <w:rPr>
                <w:rFonts w:cs="Arial"/>
                <w:color w:val="auto"/>
                <w:lang w:val="es-MX"/>
              </w:rPr>
              <w:t>manuales del sistema.</w:t>
            </w:r>
          </w:p>
        </w:tc>
      </w:tr>
      <w:tr w:rsidR="00677AB2" w:rsidRPr="008079E1" w:rsidTr="00170A66">
        <w:tc>
          <w:tcPr>
            <w:tcW w:w="2610" w:type="dxa"/>
            <w:tcBorders>
              <w:left w:val="single" w:sz="1" w:space="0" w:color="000000"/>
              <w:bottom w:val="single" w:sz="1" w:space="0" w:color="000000"/>
            </w:tcBorders>
            <w:shd w:val="clear" w:color="auto" w:fill="E6E6E6"/>
            <w:vAlign w:val="center"/>
          </w:tcPr>
          <w:p w:rsidR="00677AB2" w:rsidRPr="008079E1" w:rsidRDefault="00677AB2" w:rsidP="00170A66">
            <w:pPr>
              <w:pStyle w:val="TableContents"/>
              <w:rPr>
                <w:rFonts w:ascii="Arial" w:hAnsi="Arial" w:cs="Arial"/>
                <w:sz w:val="20"/>
                <w:szCs w:val="20"/>
                <w:lang w:val="es-MX"/>
              </w:rPr>
            </w:pPr>
            <w:r w:rsidRPr="008079E1">
              <w:rPr>
                <w:rFonts w:ascii="Arial" w:hAnsi="Arial" w:cs="Arial"/>
                <w:sz w:val="20"/>
                <w:szCs w:val="20"/>
                <w:lang w:val="es-MX"/>
              </w:rPr>
              <w:t>Requerimientos:</w:t>
            </w:r>
          </w:p>
        </w:tc>
        <w:tc>
          <w:tcPr>
            <w:tcW w:w="6292" w:type="dxa"/>
            <w:tcBorders>
              <w:left w:val="single" w:sz="1" w:space="0" w:color="000000"/>
              <w:bottom w:val="single" w:sz="1" w:space="0" w:color="000000"/>
              <w:right w:val="single" w:sz="1" w:space="0" w:color="000000"/>
            </w:tcBorders>
            <w:vAlign w:val="center"/>
          </w:tcPr>
          <w:p w:rsidR="00677AB2" w:rsidRPr="008079E1" w:rsidRDefault="00677AB2" w:rsidP="00170A66">
            <w:pPr>
              <w:pStyle w:val="InfoBlue"/>
              <w:rPr>
                <w:rFonts w:cs="Arial"/>
                <w:color w:val="auto"/>
                <w:lang w:val="es-MX"/>
              </w:rPr>
            </w:pPr>
            <w:r>
              <w:rPr>
                <w:rFonts w:cs="Arial"/>
                <w:color w:val="auto"/>
                <w:lang w:val="es-MX"/>
              </w:rPr>
              <w:t>T</w:t>
            </w:r>
            <w:r w:rsidRPr="008079E1">
              <w:rPr>
                <w:rFonts w:cs="Arial"/>
                <w:color w:val="auto"/>
                <w:lang w:val="es-MX"/>
              </w:rPr>
              <w:t xml:space="preserve">ecnología: </w:t>
            </w:r>
            <w:r>
              <w:rPr>
                <w:rFonts w:cs="Arial"/>
                <w:color w:val="auto"/>
                <w:lang w:val="es-MX"/>
              </w:rPr>
              <w:t>C#</w:t>
            </w:r>
            <w:r w:rsidRPr="008079E1">
              <w:rPr>
                <w:rFonts w:cs="Arial"/>
                <w:color w:val="auto"/>
                <w:lang w:val="es-MX"/>
              </w:rPr>
              <w:t xml:space="preserve">.Net Windows </w:t>
            </w:r>
            <w:r>
              <w:rPr>
                <w:rFonts w:cs="Arial"/>
                <w:color w:val="auto"/>
                <w:lang w:val="es-MX"/>
              </w:rPr>
              <w:t>Forms, Framework 4.6</w:t>
            </w:r>
          </w:p>
          <w:p w:rsidR="00677AB2" w:rsidRPr="008079E1" w:rsidRDefault="00677AB2" w:rsidP="00170A66">
            <w:pPr>
              <w:pStyle w:val="InfoBlue"/>
              <w:rPr>
                <w:rFonts w:cs="Arial"/>
                <w:color w:val="auto"/>
                <w:lang w:val="es-MX"/>
              </w:rPr>
            </w:pPr>
            <w:r w:rsidRPr="008079E1">
              <w:rPr>
                <w:rFonts w:cs="Arial"/>
                <w:color w:val="auto"/>
                <w:lang w:val="es-MX"/>
              </w:rPr>
              <w:t>Plataforma: Windows 7</w:t>
            </w:r>
            <w:r>
              <w:rPr>
                <w:rFonts w:cs="Arial"/>
                <w:color w:val="auto"/>
                <w:lang w:val="es-MX"/>
              </w:rPr>
              <w:t>, 8 y 10</w:t>
            </w:r>
            <w:r w:rsidRPr="008079E1">
              <w:rPr>
                <w:rFonts w:cs="Arial"/>
                <w:color w:val="auto"/>
                <w:lang w:val="es-MX"/>
              </w:rPr>
              <w:t>.</w:t>
            </w:r>
          </w:p>
        </w:tc>
      </w:tr>
      <w:tr w:rsidR="00677AB2" w:rsidRPr="008079E1" w:rsidTr="00170A66">
        <w:tc>
          <w:tcPr>
            <w:tcW w:w="2610" w:type="dxa"/>
            <w:tcBorders>
              <w:left w:val="single" w:sz="1" w:space="0" w:color="000000"/>
              <w:bottom w:val="single" w:sz="1" w:space="0" w:color="000000"/>
            </w:tcBorders>
            <w:shd w:val="clear" w:color="auto" w:fill="E6E6E6"/>
            <w:vAlign w:val="center"/>
          </w:tcPr>
          <w:p w:rsidR="00677AB2" w:rsidRPr="008079E1" w:rsidRDefault="00677AB2" w:rsidP="00170A66">
            <w:pPr>
              <w:pStyle w:val="TableContents"/>
              <w:rPr>
                <w:rFonts w:ascii="Arial" w:hAnsi="Arial" w:cs="Arial"/>
                <w:sz w:val="20"/>
                <w:szCs w:val="20"/>
                <w:lang w:val="es-MX"/>
              </w:rPr>
            </w:pPr>
            <w:r w:rsidRPr="008079E1">
              <w:rPr>
                <w:rFonts w:ascii="Arial" w:hAnsi="Arial" w:cs="Arial"/>
                <w:sz w:val="20"/>
                <w:szCs w:val="20"/>
                <w:lang w:val="es-MX"/>
              </w:rPr>
              <w:t>Interfaces Disponibles:</w:t>
            </w:r>
          </w:p>
        </w:tc>
        <w:tc>
          <w:tcPr>
            <w:tcW w:w="6292" w:type="dxa"/>
            <w:tcBorders>
              <w:left w:val="single" w:sz="1" w:space="0" w:color="000000"/>
              <w:bottom w:val="single" w:sz="1" w:space="0" w:color="000000"/>
              <w:right w:val="single" w:sz="1" w:space="0" w:color="000000"/>
            </w:tcBorders>
            <w:vAlign w:val="center"/>
          </w:tcPr>
          <w:p w:rsidR="00677AB2" w:rsidRPr="008079E1" w:rsidRDefault="00677AB2" w:rsidP="00170A66">
            <w:pPr>
              <w:pStyle w:val="InfoBlue"/>
              <w:rPr>
                <w:rFonts w:cs="Arial"/>
                <w:color w:val="auto"/>
                <w:lang w:val="es-MX"/>
              </w:rPr>
            </w:pPr>
            <w:r>
              <w:rPr>
                <w:rFonts w:cs="Arial"/>
                <w:color w:val="auto"/>
                <w:lang w:val="es-MX"/>
              </w:rPr>
              <w:t>Este componente es independiente</w:t>
            </w:r>
          </w:p>
        </w:tc>
      </w:tr>
    </w:tbl>
    <w:p w:rsidR="00677AB2" w:rsidRPr="0042251A" w:rsidRDefault="00677AB2" w:rsidP="00745D8A">
      <w:pPr>
        <w:pStyle w:val="Textoindependiente"/>
        <w:rPr>
          <w:rFonts w:cs="Arial"/>
          <w:color w:val="FF0000"/>
          <w:lang w:val="es-MX"/>
        </w:rPr>
      </w:pPr>
    </w:p>
    <w:p w:rsidR="00745D8A" w:rsidRPr="008079E1" w:rsidRDefault="002D4297" w:rsidP="00745D8A">
      <w:pPr>
        <w:pStyle w:val="Ttulo2"/>
        <w:numPr>
          <w:ilvl w:val="1"/>
          <w:numId w:val="2"/>
        </w:numPr>
        <w:tabs>
          <w:tab w:val="left" w:pos="726"/>
        </w:tabs>
        <w:rPr>
          <w:rFonts w:cs="Arial"/>
          <w:lang w:val="es-MX"/>
        </w:rPr>
      </w:pPr>
      <w:bookmarkStart w:id="6" w:name="_Toc527678039"/>
      <w:r>
        <w:rPr>
          <w:rFonts w:cs="Arial"/>
          <w:lang w:val="es-MX"/>
        </w:rPr>
        <w:t>Model</w:t>
      </w:r>
      <w:bookmarkEnd w:id="6"/>
    </w:p>
    <w:tbl>
      <w:tblPr>
        <w:tblW w:w="8902" w:type="dxa"/>
        <w:tblInd w:w="826" w:type="dxa"/>
        <w:tblLayout w:type="fixed"/>
        <w:tblCellMar>
          <w:top w:w="55" w:type="dxa"/>
          <w:left w:w="55" w:type="dxa"/>
          <w:bottom w:w="55" w:type="dxa"/>
          <w:right w:w="55" w:type="dxa"/>
        </w:tblCellMar>
        <w:tblLook w:val="0000" w:firstRow="0" w:lastRow="0" w:firstColumn="0" w:lastColumn="0" w:noHBand="0" w:noVBand="0"/>
      </w:tblPr>
      <w:tblGrid>
        <w:gridCol w:w="2610"/>
        <w:gridCol w:w="6292"/>
      </w:tblGrid>
      <w:tr w:rsidR="002D4297" w:rsidRPr="008079E1" w:rsidTr="00170A66">
        <w:trPr>
          <w:tblHeader/>
        </w:trPr>
        <w:tc>
          <w:tcPr>
            <w:tcW w:w="8902" w:type="dxa"/>
            <w:gridSpan w:val="2"/>
            <w:tcBorders>
              <w:top w:val="single" w:sz="1" w:space="0" w:color="000000"/>
              <w:left w:val="single" w:sz="1" w:space="0" w:color="000000"/>
              <w:bottom w:val="single" w:sz="1" w:space="0" w:color="000000"/>
              <w:right w:val="single" w:sz="1" w:space="0" w:color="000000"/>
            </w:tcBorders>
            <w:shd w:val="clear" w:color="auto" w:fill="C0C0C0"/>
            <w:vAlign w:val="center"/>
          </w:tcPr>
          <w:p w:rsidR="002D4297" w:rsidRPr="008079E1" w:rsidRDefault="002D4297" w:rsidP="002D4297">
            <w:pPr>
              <w:pStyle w:val="InfoBlue"/>
              <w:jc w:val="center"/>
              <w:rPr>
                <w:rFonts w:cs="Arial"/>
                <w:color w:val="auto"/>
                <w:lang w:val="es-MX"/>
              </w:rPr>
            </w:pPr>
            <w:r>
              <w:rPr>
                <w:rFonts w:cs="Arial"/>
                <w:color w:val="auto"/>
                <w:lang w:val="es-MX"/>
              </w:rPr>
              <w:t>C-20</w:t>
            </w:r>
            <w:r w:rsidRPr="008079E1">
              <w:rPr>
                <w:rFonts w:cs="Arial"/>
                <w:color w:val="auto"/>
                <w:lang w:val="es-MX"/>
              </w:rPr>
              <w:t xml:space="preserve">: </w:t>
            </w:r>
            <w:r>
              <w:rPr>
                <w:rFonts w:cs="Arial"/>
                <w:color w:val="auto"/>
                <w:lang w:val="es-MX"/>
              </w:rPr>
              <w:t>Pojos</w:t>
            </w:r>
          </w:p>
        </w:tc>
      </w:tr>
      <w:tr w:rsidR="002D4297" w:rsidRPr="008079E1" w:rsidTr="00170A66">
        <w:tc>
          <w:tcPr>
            <w:tcW w:w="2610" w:type="dxa"/>
            <w:tcBorders>
              <w:left w:val="single" w:sz="1" w:space="0" w:color="000000"/>
              <w:bottom w:val="single" w:sz="1" w:space="0" w:color="000000"/>
            </w:tcBorders>
            <w:shd w:val="clear" w:color="auto" w:fill="E6E6E6"/>
            <w:vAlign w:val="center"/>
          </w:tcPr>
          <w:p w:rsidR="002D4297" w:rsidRPr="008079E1" w:rsidRDefault="002D4297" w:rsidP="00170A66">
            <w:pPr>
              <w:pStyle w:val="TableContents"/>
              <w:rPr>
                <w:rFonts w:ascii="Arial" w:hAnsi="Arial" w:cs="Arial"/>
                <w:sz w:val="20"/>
                <w:szCs w:val="20"/>
                <w:lang w:val="es-MX"/>
              </w:rPr>
            </w:pPr>
            <w:r w:rsidRPr="008079E1">
              <w:rPr>
                <w:rFonts w:ascii="Arial" w:hAnsi="Arial" w:cs="Arial"/>
                <w:sz w:val="20"/>
                <w:szCs w:val="20"/>
                <w:lang w:val="es-MX"/>
              </w:rPr>
              <w:t>Descripción:</w:t>
            </w:r>
          </w:p>
        </w:tc>
        <w:tc>
          <w:tcPr>
            <w:tcW w:w="6292" w:type="dxa"/>
            <w:tcBorders>
              <w:left w:val="single" w:sz="1" w:space="0" w:color="000000"/>
              <w:bottom w:val="single" w:sz="1" w:space="0" w:color="000000"/>
              <w:right w:val="single" w:sz="1" w:space="0" w:color="000000"/>
            </w:tcBorders>
            <w:vAlign w:val="center"/>
          </w:tcPr>
          <w:p w:rsidR="002D4297" w:rsidRPr="008079E1" w:rsidRDefault="002D4297" w:rsidP="00170A66">
            <w:pPr>
              <w:pStyle w:val="InfoBlue"/>
              <w:rPr>
                <w:rFonts w:cs="Arial"/>
                <w:color w:val="auto"/>
                <w:lang w:val="es-MX"/>
              </w:rPr>
            </w:pPr>
            <w:r>
              <w:rPr>
                <w:rFonts w:cs="Arial"/>
                <w:color w:val="auto"/>
                <w:lang w:val="es-MX"/>
              </w:rPr>
              <w:t>Almacena todas las clases tipo pojo que representan los objetos del sistema.</w:t>
            </w:r>
          </w:p>
        </w:tc>
      </w:tr>
      <w:tr w:rsidR="002D4297" w:rsidRPr="008079E1" w:rsidTr="00170A66">
        <w:tc>
          <w:tcPr>
            <w:tcW w:w="2610" w:type="dxa"/>
            <w:tcBorders>
              <w:left w:val="single" w:sz="1" w:space="0" w:color="000000"/>
              <w:bottom w:val="single" w:sz="1" w:space="0" w:color="000000"/>
            </w:tcBorders>
            <w:shd w:val="clear" w:color="auto" w:fill="E6E6E6"/>
            <w:vAlign w:val="center"/>
          </w:tcPr>
          <w:p w:rsidR="002D4297" w:rsidRPr="008079E1" w:rsidRDefault="002D4297" w:rsidP="00170A66">
            <w:pPr>
              <w:pStyle w:val="TableContents"/>
              <w:rPr>
                <w:rFonts w:ascii="Arial" w:hAnsi="Arial" w:cs="Arial"/>
                <w:sz w:val="20"/>
                <w:szCs w:val="20"/>
                <w:lang w:val="es-MX"/>
              </w:rPr>
            </w:pPr>
            <w:r w:rsidRPr="008079E1">
              <w:rPr>
                <w:rFonts w:ascii="Arial" w:hAnsi="Arial" w:cs="Arial"/>
                <w:sz w:val="20"/>
                <w:szCs w:val="20"/>
                <w:lang w:val="es-MX"/>
              </w:rPr>
              <w:t>Requerimientos:</w:t>
            </w:r>
          </w:p>
        </w:tc>
        <w:tc>
          <w:tcPr>
            <w:tcW w:w="6292" w:type="dxa"/>
            <w:tcBorders>
              <w:left w:val="single" w:sz="1" w:space="0" w:color="000000"/>
              <w:bottom w:val="single" w:sz="1" w:space="0" w:color="000000"/>
              <w:right w:val="single" w:sz="1" w:space="0" w:color="000000"/>
            </w:tcBorders>
            <w:vAlign w:val="center"/>
          </w:tcPr>
          <w:p w:rsidR="002D4297" w:rsidRPr="008079E1" w:rsidRDefault="002D4297" w:rsidP="00170A66">
            <w:pPr>
              <w:pStyle w:val="InfoBlue"/>
              <w:rPr>
                <w:rFonts w:cs="Arial"/>
                <w:color w:val="auto"/>
                <w:lang w:val="es-MX"/>
              </w:rPr>
            </w:pPr>
            <w:r>
              <w:rPr>
                <w:rFonts w:cs="Arial"/>
                <w:color w:val="auto"/>
                <w:lang w:val="es-MX"/>
              </w:rPr>
              <w:t>T</w:t>
            </w:r>
            <w:r w:rsidRPr="008079E1">
              <w:rPr>
                <w:rFonts w:cs="Arial"/>
                <w:color w:val="auto"/>
                <w:lang w:val="es-MX"/>
              </w:rPr>
              <w:t xml:space="preserve">ecnología: </w:t>
            </w:r>
            <w:r>
              <w:rPr>
                <w:rFonts w:cs="Arial"/>
                <w:color w:val="auto"/>
                <w:lang w:val="es-MX"/>
              </w:rPr>
              <w:t>C#</w:t>
            </w:r>
            <w:r w:rsidRPr="008079E1">
              <w:rPr>
                <w:rFonts w:cs="Arial"/>
                <w:color w:val="auto"/>
                <w:lang w:val="es-MX"/>
              </w:rPr>
              <w:t xml:space="preserve">.Net Windows </w:t>
            </w:r>
            <w:r>
              <w:rPr>
                <w:rFonts w:cs="Arial"/>
                <w:color w:val="auto"/>
                <w:lang w:val="es-MX"/>
              </w:rPr>
              <w:t>Forms, Framework 4.6</w:t>
            </w:r>
          </w:p>
          <w:p w:rsidR="002D4297" w:rsidRPr="008079E1" w:rsidRDefault="002D4297" w:rsidP="00170A66">
            <w:pPr>
              <w:pStyle w:val="InfoBlue"/>
              <w:rPr>
                <w:rFonts w:cs="Arial"/>
                <w:color w:val="auto"/>
                <w:lang w:val="es-MX"/>
              </w:rPr>
            </w:pPr>
            <w:r w:rsidRPr="008079E1">
              <w:rPr>
                <w:rFonts w:cs="Arial"/>
                <w:color w:val="auto"/>
                <w:lang w:val="es-MX"/>
              </w:rPr>
              <w:t>Plataforma: Windows 7</w:t>
            </w:r>
            <w:r>
              <w:rPr>
                <w:rFonts w:cs="Arial"/>
                <w:color w:val="auto"/>
                <w:lang w:val="es-MX"/>
              </w:rPr>
              <w:t>, 8 y 10</w:t>
            </w:r>
            <w:r w:rsidRPr="008079E1">
              <w:rPr>
                <w:rFonts w:cs="Arial"/>
                <w:color w:val="auto"/>
                <w:lang w:val="es-MX"/>
              </w:rPr>
              <w:t>.</w:t>
            </w:r>
          </w:p>
        </w:tc>
      </w:tr>
      <w:tr w:rsidR="002D4297" w:rsidRPr="008079E1" w:rsidTr="00170A66">
        <w:tc>
          <w:tcPr>
            <w:tcW w:w="2610" w:type="dxa"/>
            <w:tcBorders>
              <w:left w:val="single" w:sz="1" w:space="0" w:color="000000"/>
              <w:bottom w:val="single" w:sz="1" w:space="0" w:color="000000"/>
            </w:tcBorders>
            <w:shd w:val="clear" w:color="auto" w:fill="E6E6E6"/>
            <w:vAlign w:val="center"/>
          </w:tcPr>
          <w:p w:rsidR="002D4297" w:rsidRPr="008079E1" w:rsidRDefault="002D4297" w:rsidP="00170A66">
            <w:pPr>
              <w:pStyle w:val="TableContents"/>
              <w:rPr>
                <w:rFonts w:ascii="Arial" w:hAnsi="Arial" w:cs="Arial"/>
                <w:sz w:val="20"/>
                <w:szCs w:val="20"/>
                <w:lang w:val="es-MX"/>
              </w:rPr>
            </w:pPr>
            <w:r w:rsidRPr="008079E1">
              <w:rPr>
                <w:rFonts w:ascii="Arial" w:hAnsi="Arial" w:cs="Arial"/>
                <w:sz w:val="20"/>
                <w:szCs w:val="20"/>
                <w:lang w:val="es-MX"/>
              </w:rPr>
              <w:t>Interfaces Disponibles:</w:t>
            </w:r>
          </w:p>
        </w:tc>
        <w:tc>
          <w:tcPr>
            <w:tcW w:w="6292" w:type="dxa"/>
            <w:tcBorders>
              <w:left w:val="single" w:sz="1" w:space="0" w:color="000000"/>
              <w:bottom w:val="single" w:sz="1" w:space="0" w:color="000000"/>
              <w:right w:val="single" w:sz="1" w:space="0" w:color="000000"/>
            </w:tcBorders>
            <w:vAlign w:val="center"/>
          </w:tcPr>
          <w:p w:rsidR="002D4297" w:rsidRPr="008079E1" w:rsidRDefault="002D4297" w:rsidP="00170A66">
            <w:pPr>
              <w:pStyle w:val="InfoBlue"/>
              <w:rPr>
                <w:rFonts w:cs="Arial"/>
                <w:color w:val="auto"/>
                <w:lang w:val="es-MX"/>
              </w:rPr>
            </w:pPr>
            <w:r>
              <w:rPr>
                <w:rFonts w:cs="Arial"/>
                <w:color w:val="auto"/>
                <w:lang w:val="es-MX"/>
              </w:rPr>
              <w:t>Este componente es independiente</w:t>
            </w:r>
          </w:p>
        </w:tc>
      </w:tr>
    </w:tbl>
    <w:p w:rsidR="00745D8A" w:rsidRDefault="00745D8A" w:rsidP="00745D8A">
      <w:pPr>
        <w:pStyle w:val="Textoindependiente"/>
        <w:ind w:left="726"/>
        <w:rPr>
          <w:rFonts w:cs="Arial"/>
          <w:lang w:val="es-MX"/>
        </w:rPr>
      </w:pPr>
    </w:p>
    <w:p w:rsidR="002D4297" w:rsidRPr="008079E1" w:rsidRDefault="002D4297" w:rsidP="00745D8A">
      <w:pPr>
        <w:pStyle w:val="Textoindependiente"/>
        <w:ind w:left="726"/>
        <w:rPr>
          <w:rFonts w:cs="Arial"/>
          <w:lang w:val="es-MX"/>
        </w:rPr>
      </w:pPr>
    </w:p>
    <w:p w:rsidR="00745D8A" w:rsidRPr="008079E1" w:rsidRDefault="002D4297" w:rsidP="00745D8A">
      <w:pPr>
        <w:pStyle w:val="Ttulo2"/>
        <w:numPr>
          <w:ilvl w:val="1"/>
          <w:numId w:val="2"/>
        </w:numPr>
        <w:tabs>
          <w:tab w:val="left" w:pos="726"/>
        </w:tabs>
        <w:rPr>
          <w:rFonts w:cs="Arial"/>
          <w:lang w:val="es-MX"/>
        </w:rPr>
      </w:pPr>
      <w:bookmarkStart w:id="7" w:name="_Toc527678040"/>
      <w:r>
        <w:rPr>
          <w:rFonts w:cs="Arial"/>
          <w:lang w:val="es-MX"/>
        </w:rPr>
        <w:lastRenderedPageBreak/>
        <w:t>Data</w:t>
      </w:r>
      <w:bookmarkEnd w:id="7"/>
    </w:p>
    <w:tbl>
      <w:tblPr>
        <w:tblW w:w="8902" w:type="dxa"/>
        <w:tblInd w:w="826" w:type="dxa"/>
        <w:tblLayout w:type="fixed"/>
        <w:tblCellMar>
          <w:top w:w="55" w:type="dxa"/>
          <w:left w:w="55" w:type="dxa"/>
          <w:bottom w:w="55" w:type="dxa"/>
          <w:right w:w="55" w:type="dxa"/>
        </w:tblCellMar>
        <w:tblLook w:val="0000" w:firstRow="0" w:lastRow="0" w:firstColumn="0" w:lastColumn="0" w:noHBand="0" w:noVBand="0"/>
      </w:tblPr>
      <w:tblGrid>
        <w:gridCol w:w="2610"/>
        <w:gridCol w:w="6292"/>
      </w:tblGrid>
      <w:tr w:rsidR="002D4297" w:rsidRPr="008079E1" w:rsidTr="00170A66">
        <w:trPr>
          <w:tblHeader/>
        </w:trPr>
        <w:tc>
          <w:tcPr>
            <w:tcW w:w="8902" w:type="dxa"/>
            <w:gridSpan w:val="2"/>
            <w:tcBorders>
              <w:top w:val="single" w:sz="1" w:space="0" w:color="000000"/>
              <w:left w:val="single" w:sz="1" w:space="0" w:color="000000"/>
              <w:bottom w:val="single" w:sz="1" w:space="0" w:color="000000"/>
              <w:right w:val="single" w:sz="1" w:space="0" w:color="000000"/>
            </w:tcBorders>
            <w:shd w:val="clear" w:color="auto" w:fill="C0C0C0"/>
            <w:vAlign w:val="center"/>
          </w:tcPr>
          <w:p w:rsidR="002D4297" w:rsidRPr="008079E1" w:rsidRDefault="002D4297" w:rsidP="002D4297">
            <w:pPr>
              <w:pStyle w:val="InfoBlue"/>
              <w:jc w:val="center"/>
              <w:rPr>
                <w:rFonts w:cs="Arial"/>
                <w:color w:val="auto"/>
                <w:lang w:val="es-MX"/>
              </w:rPr>
            </w:pPr>
            <w:r>
              <w:rPr>
                <w:rFonts w:cs="Arial"/>
                <w:color w:val="auto"/>
                <w:lang w:val="es-MX"/>
              </w:rPr>
              <w:t>C-30</w:t>
            </w:r>
            <w:r w:rsidRPr="008079E1">
              <w:rPr>
                <w:rFonts w:cs="Arial"/>
                <w:color w:val="auto"/>
                <w:lang w:val="es-MX"/>
              </w:rPr>
              <w:t xml:space="preserve">: </w:t>
            </w:r>
            <w:r>
              <w:rPr>
                <w:rFonts w:cs="Arial"/>
                <w:color w:val="auto"/>
                <w:lang w:val="es-MX"/>
              </w:rPr>
              <w:t>Reportes</w:t>
            </w:r>
          </w:p>
        </w:tc>
      </w:tr>
      <w:tr w:rsidR="002D4297" w:rsidRPr="008079E1" w:rsidTr="00170A66">
        <w:tc>
          <w:tcPr>
            <w:tcW w:w="2610" w:type="dxa"/>
            <w:tcBorders>
              <w:left w:val="single" w:sz="1" w:space="0" w:color="000000"/>
              <w:bottom w:val="single" w:sz="1" w:space="0" w:color="000000"/>
            </w:tcBorders>
            <w:shd w:val="clear" w:color="auto" w:fill="E6E6E6"/>
            <w:vAlign w:val="center"/>
          </w:tcPr>
          <w:p w:rsidR="002D4297" w:rsidRPr="008079E1" w:rsidRDefault="002D4297" w:rsidP="00170A66">
            <w:pPr>
              <w:pStyle w:val="TableContents"/>
              <w:rPr>
                <w:rFonts w:ascii="Arial" w:hAnsi="Arial" w:cs="Arial"/>
                <w:sz w:val="20"/>
                <w:szCs w:val="20"/>
                <w:lang w:val="es-MX"/>
              </w:rPr>
            </w:pPr>
            <w:r w:rsidRPr="008079E1">
              <w:rPr>
                <w:rFonts w:ascii="Arial" w:hAnsi="Arial" w:cs="Arial"/>
                <w:sz w:val="20"/>
                <w:szCs w:val="20"/>
                <w:lang w:val="es-MX"/>
              </w:rPr>
              <w:t>Descripción:</w:t>
            </w:r>
          </w:p>
        </w:tc>
        <w:tc>
          <w:tcPr>
            <w:tcW w:w="6292" w:type="dxa"/>
            <w:tcBorders>
              <w:left w:val="single" w:sz="1" w:space="0" w:color="000000"/>
              <w:bottom w:val="single" w:sz="1" w:space="0" w:color="000000"/>
              <w:right w:val="single" w:sz="1" w:space="0" w:color="000000"/>
            </w:tcBorders>
            <w:vAlign w:val="center"/>
          </w:tcPr>
          <w:p w:rsidR="002D4297" w:rsidRPr="008079E1" w:rsidRDefault="002D4297" w:rsidP="00170A66">
            <w:pPr>
              <w:pStyle w:val="InfoBlue"/>
              <w:rPr>
                <w:rFonts w:cs="Arial"/>
                <w:color w:val="auto"/>
                <w:lang w:val="es-MX"/>
              </w:rPr>
            </w:pPr>
            <w:r>
              <w:rPr>
                <w:rFonts w:cs="Arial"/>
                <w:color w:val="auto"/>
                <w:lang w:val="es-MX"/>
              </w:rPr>
              <w:t>Incluye la clase conexión a la base de datos. Además, incluye todos los DAOs del sistema.</w:t>
            </w:r>
          </w:p>
        </w:tc>
      </w:tr>
      <w:tr w:rsidR="002D4297" w:rsidRPr="008079E1" w:rsidTr="00170A66">
        <w:tc>
          <w:tcPr>
            <w:tcW w:w="2610" w:type="dxa"/>
            <w:tcBorders>
              <w:left w:val="single" w:sz="1" w:space="0" w:color="000000"/>
              <w:bottom w:val="single" w:sz="1" w:space="0" w:color="000000"/>
            </w:tcBorders>
            <w:shd w:val="clear" w:color="auto" w:fill="E6E6E6"/>
            <w:vAlign w:val="center"/>
          </w:tcPr>
          <w:p w:rsidR="002D4297" w:rsidRPr="008079E1" w:rsidRDefault="002D4297" w:rsidP="00170A66">
            <w:pPr>
              <w:pStyle w:val="TableContents"/>
              <w:rPr>
                <w:rFonts w:ascii="Arial" w:hAnsi="Arial" w:cs="Arial"/>
                <w:sz w:val="20"/>
                <w:szCs w:val="20"/>
                <w:lang w:val="es-MX"/>
              </w:rPr>
            </w:pPr>
            <w:r w:rsidRPr="008079E1">
              <w:rPr>
                <w:rFonts w:ascii="Arial" w:hAnsi="Arial" w:cs="Arial"/>
                <w:sz w:val="20"/>
                <w:szCs w:val="20"/>
                <w:lang w:val="es-MX"/>
              </w:rPr>
              <w:t>Requerimientos:</w:t>
            </w:r>
          </w:p>
        </w:tc>
        <w:tc>
          <w:tcPr>
            <w:tcW w:w="6292" w:type="dxa"/>
            <w:tcBorders>
              <w:left w:val="single" w:sz="1" w:space="0" w:color="000000"/>
              <w:bottom w:val="single" w:sz="1" w:space="0" w:color="000000"/>
              <w:right w:val="single" w:sz="1" w:space="0" w:color="000000"/>
            </w:tcBorders>
            <w:vAlign w:val="center"/>
          </w:tcPr>
          <w:p w:rsidR="002D4297" w:rsidRPr="008079E1" w:rsidRDefault="002D4297" w:rsidP="00170A66">
            <w:pPr>
              <w:pStyle w:val="InfoBlue"/>
              <w:rPr>
                <w:rFonts w:cs="Arial"/>
                <w:color w:val="auto"/>
                <w:lang w:val="es-MX"/>
              </w:rPr>
            </w:pPr>
            <w:r>
              <w:rPr>
                <w:rFonts w:cs="Arial"/>
                <w:color w:val="auto"/>
                <w:lang w:val="es-MX"/>
              </w:rPr>
              <w:t>T</w:t>
            </w:r>
            <w:r w:rsidRPr="008079E1">
              <w:rPr>
                <w:rFonts w:cs="Arial"/>
                <w:color w:val="auto"/>
                <w:lang w:val="es-MX"/>
              </w:rPr>
              <w:t xml:space="preserve">ecnología: </w:t>
            </w:r>
            <w:r>
              <w:rPr>
                <w:rFonts w:cs="Arial"/>
                <w:color w:val="auto"/>
                <w:lang w:val="es-MX"/>
              </w:rPr>
              <w:t>C#</w:t>
            </w:r>
            <w:r w:rsidRPr="008079E1">
              <w:rPr>
                <w:rFonts w:cs="Arial"/>
                <w:color w:val="auto"/>
                <w:lang w:val="es-MX"/>
              </w:rPr>
              <w:t xml:space="preserve">.Net Windows </w:t>
            </w:r>
            <w:r>
              <w:rPr>
                <w:rFonts w:cs="Arial"/>
                <w:color w:val="auto"/>
                <w:lang w:val="es-MX"/>
              </w:rPr>
              <w:t>Forms, Framework 4.6</w:t>
            </w:r>
          </w:p>
          <w:p w:rsidR="002D4297" w:rsidRPr="008079E1" w:rsidRDefault="002D4297" w:rsidP="00170A66">
            <w:pPr>
              <w:pStyle w:val="InfoBlue"/>
              <w:rPr>
                <w:rFonts w:cs="Arial"/>
                <w:color w:val="auto"/>
                <w:lang w:val="es-MX"/>
              </w:rPr>
            </w:pPr>
            <w:r w:rsidRPr="008079E1">
              <w:rPr>
                <w:rFonts w:cs="Arial"/>
                <w:color w:val="auto"/>
                <w:lang w:val="es-MX"/>
              </w:rPr>
              <w:t>Plataforma: Windows 7</w:t>
            </w:r>
            <w:r>
              <w:rPr>
                <w:rFonts w:cs="Arial"/>
                <w:color w:val="auto"/>
                <w:lang w:val="es-MX"/>
              </w:rPr>
              <w:t>, 8 y 10</w:t>
            </w:r>
            <w:r w:rsidRPr="008079E1">
              <w:rPr>
                <w:rFonts w:cs="Arial"/>
                <w:color w:val="auto"/>
                <w:lang w:val="es-MX"/>
              </w:rPr>
              <w:t>.</w:t>
            </w:r>
          </w:p>
        </w:tc>
      </w:tr>
      <w:tr w:rsidR="002D4297" w:rsidRPr="008079E1" w:rsidTr="00170A66">
        <w:tc>
          <w:tcPr>
            <w:tcW w:w="2610" w:type="dxa"/>
            <w:tcBorders>
              <w:left w:val="single" w:sz="1" w:space="0" w:color="000000"/>
              <w:bottom w:val="single" w:sz="1" w:space="0" w:color="000000"/>
            </w:tcBorders>
            <w:shd w:val="clear" w:color="auto" w:fill="E6E6E6"/>
            <w:vAlign w:val="center"/>
          </w:tcPr>
          <w:p w:rsidR="002D4297" w:rsidRPr="008079E1" w:rsidRDefault="002D4297" w:rsidP="00170A66">
            <w:pPr>
              <w:pStyle w:val="TableContents"/>
              <w:rPr>
                <w:rFonts w:ascii="Arial" w:hAnsi="Arial" w:cs="Arial"/>
                <w:sz w:val="20"/>
                <w:szCs w:val="20"/>
                <w:lang w:val="es-MX"/>
              </w:rPr>
            </w:pPr>
            <w:r w:rsidRPr="008079E1">
              <w:rPr>
                <w:rFonts w:ascii="Arial" w:hAnsi="Arial" w:cs="Arial"/>
                <w:sz w:val="20"/>
                <w:szCs w:val="20"/>
                <w:lang w:val="es-MX"/>
              </w:rPr>
              <w:t>Interfaces Disponibles:</w:t>
            </w:r>
          </w:p>
        </w:tc>
        <w:tc>
          <w:tcPr>
            <w:tcW w:w="6292" w:type="dxa"/>
            <w:tcBorders>
              <w:left w:val="single" w:sz="1" w:space="0" w:color="000000"/>
              <w:bottom w:val="single" w:sz="1" w:space="0" w:color="000000"/>
              <w:right w:val="single" w:sz="1" w:space="0" w:color="000000"/>
            </w:tcBorders>
            <w:vAlign w:val="center"/>
          </w:tcPr>
          <w:p w:rsidR="002D4297" w:rsidRPr="008079E1" w:rsidRDefault="002D4297" w:rsidP="002D4297">
            <w:pPr>
              <w:pStyle w:val="InfoBlue"/>
              <w:rPr>
                <w:rFonts w:cs="Arial"/>
                <w:color w:val="auto"/>
                <w:lang w:val="es-MX"/>
              </w:rPr>
            </w:pPr>
            <w:r w:rsidRPr="008079E1">
              <w:rPr>
                <w:rFonts w:cs="Arial"/>
                <w:color w:val="auto"/>
                <w:lang w:val="es-MX"/>
              </w:rPr>
              <w:t>Se comunican con model</w:t>
            </w:r>
            <w:r>
              <w:rPr>
                <w:rFonts w:cs="Arial"/>
                <w:color w:val="auto"/>
                <w:lang w:val="es-MX"/>
              </w:rPr>
              <w:t>.</w:t>
            </w:r>
          </w:p>
        </w:tc>
      </w:tr>
    </w:tbl>
    <w:p w:rsidR="0042251A" w:rsidRDefault="0042251A" w:rsidP="0042251A">
      <w:pPr>
        <w:pStyle w:val="Ttulo2"/>
        <w:tabs>
          <w:tab w:val="clear" w:pos="720"/>
          <w:tab w:val="left" w:pos="726"/>
        </w:tabs>
        <w:ind w:left="726"/>
        <w:rPr>
          <w:rFonts w:cs="Arial"/>
          <w:lang w:val="es-MX"/>
        </w:rPr>
      </w:pPr>
    </w:p>
    <w:p w:rsidR="00745D8A" w:rsidRPr="008079E1" w:rsidRDefault="002D4297" w:rsidP="00745D8A">
      <w:pPr>
        <w:pStyle w:val="Ttulo2"/>
        <w:numPr>
          <w:ilvl w:val="1"/>
          <w:numId w:val="2"/>
        </w:numPr>
        <w:tabs>
          <w:tab w:val="left" w:pos="726"/>
        </w:tabs>
        <w:rPr>
          <w:rFonts w:cs="Arial"/>
          <w:lang w:val="es-MX"/>
        </w:rPr>
      </w:pPr>
      <w:bookmarkStart w:id="8" w:name="_Toc527678041"/>
      <w:r>
        <w:rPr>
          <w:rFonts w:cs="Arial"/>
          <w:lang w:val="es-MX"/>
        </w:rPr>
        <w:t>Common</w:t>
      </w:r>
      <w:bookmarkEnd w:id="8"/>
    </w:p>
    <w:tbl>
      <w:tblPr>
        <w:tblW w:w="8902" w:type="dxa"/>
        <w:tblInd w:w="826" w:type="dxa"/>
        <w:tblLayout w:type="fixed"/>
        <w:tblCellMar>
          <w:top w:w="55" w:type="dxa"/>
          <w:left w:w="55" w:type="dxa"/>
          <w:bottom w:w="55" w:type="dxa"/>
          <w:right w:w="55" w:type="dxa"/>
        </w:tblCellMar>
        <w:tblLook w:val="0000" w:firstRow="0" w:lastRow="0" w:firstColumn="0" w:lastColumn="0" w:noHBand="0" w:noVBand="0"/>
      </w:tblPr>
      <w:tblGrid>
        <w:gridCol w:w="2610"/>
        <w:gridCol w:w="6292"/>
      </w:tblGrid>
      <w:tr w:rsidR="002D4297" w:rsidRPr="008079E1" w:rsidTr="00170A66">
        <w:trPr>
          <w:tblHeader/>
        </w:trPr>
        <w:tc>
          <w:tcPr>
            <w:tcW w:w="8902" w:type="dxa"/>
            <w:gridSpan w:val="2"/>
            <w:tcBorders>
              <w:top w:val="single" w:sz="1" w:space="0" w:color="000000"/>
              <w:left w:val="single" w:sz="1" w:space="0" w:color="000000"/>
              <w:bottom w:val="single" w:sz="1" w:space="0" w:color="000000"/>
              <w:right w:val="single" w:sz="1" w:space="0" w:color="000000"/>
            </w:tcBorders>
            <w:shd w:val="clear" w:color="auto" w:fill="C0C0C0"/>
            <w:vAlign w:val="center"/>
          </w:tcPr>
          <w:p w:rsidR="002D4297" w:rsidRPr="008079E1" w:rsidRDefault="002D4297" w:rsidP="002D4297">
            <w:pPr>
              <w:pStyle w:val="InfoBlue"/>
              <w:jc w:val="center"/>
              <w:rPr>
                <w:rFonts w:cs="Arial"/>
                <w:color w:val="auto"/>
                <w:lang w:val="es-MX"/>
              </w:rPr>
            </w:pPr>
            <w:r>
              <w:rPr>
                <w:rFonts w:cs="Arial"/>
                <w:color w:val="auto"/>
                <w:lang w:val="es-MX"/>
              </w:rPr>
              <w:t>C-40</w:t>
            </w:r>
            <w:r w:rsidRPr="008079E1">
              <w:rPr>
                <w:rFonts w:cs="Arial"/>
                <w:color w:val="auto"/>
                <w:lang w:val="es-MX"/>
              </w:rPr>
              <w:t xml:space="preserve">: </w:t>
            </w:r>
            <w:r>
              <w:rPr>
                <w:rFonts w:cs="Arial"/>
                <w:color w:val="auto"/>
                <w:lang w:val="es-MX"/>
              </w:rPr>
              <w:t>Scripts</w:t>
            </w:r>
          </w:p>
        </w:tc>
      </w:tr>
      <w:tr w:rsidR="002D4297" w:rsidRPr="008079E1" w:rsidTr="00170A66">
        <w:tc>
          <w:tcPr>
            <w:tcW w:w="2610" w:type="dxa"/>
            <w:tcBorders>
              <w:left w:val="single" w:sz="1" w:space="0" w:color="000000"/>
              <w:bottom w:val="single" w:sz="1" w:space="0" w:color="000000"/>
            </w:tcBorders>
            <w:shd w:val="clear" w:color="auto" w:fill="E6E6E6"/>
            <w:vAlign w:val="center"/>
          </w:tcPr>
          <w:p w:rsidR="002D4297" w:rsidRPr="008079E1" w:rsidRDefault="002D4297" w:rsidP="00170A66">
            <w:pPr>
              <w:pStyle w:val="TableContents"/>
              <w:rPr>
                <w:rFonts w:ascii="Arial" w:hAnsi="Arial" w:cs="Arial"/>
                <w:sz w:val="20"/>
                <w:szCs w:val="20"/>
                <w:lang w:val="es-MX"/>
              </w:rPr>
            </w:pPr>
            <w:r w:rsidRPr="008079E1">
              <w:rPr>
                <w:rFonts w:ascii="Arial" w:hAnsi="Arial" w:cs="Arial"/>
                <w:sz w:val="20"/>
                <w:szCs w:val="20"/>
                <w:lang w:val="es-MX"/>
              </w:rPr>
              <w:t>Descripción:</w:t>
            </w:r>
          </w:p>
        </w:tc>
        <w:tc>
          <w:tcPr>
            <w:tcW w:w="6292" w:type="dxa"/>
            <w:tcBorders>
              <w:left w:val="single" w:sz="1" w:space="0" w:color="000000"/>
              <w:bottom w:val="single" w:sz="1" w:space="0" w:color="000000"/>
              <w:right w:val="single" w:sz="1" w:space="0" w:color="000000"/>
            </w:tcBorders>
            <w:vAlign w:val="center"/>
          </w:tcPr>
          <w:p w:rsidR="002D4297" w:rsidRPr="008079E1" w:rsidRDefault="002D4297" w:rsidP="00170A66">
            <w:pPr>
              <w:pStyle w:val="InfoBlue"/>
              <w:rPr>
                <w:rFonts w:cs="Arial"/>
                <w:color w:val="auto"/>
                <w:lang w:val="es-MX"/>
              </w:rPr>
            </w:pPr>
            <w:r>
              <w:rPr>
                <w:rFonts w:cs="Arial"/>
                <w:color w:val="auto"/>
                <w:lang w:val="es-MX"/>
              </w:rPr>
              <w:t xml:space="preserve">Almacena scripts de </w:t>
            </w:r>
            <w:r w:rsidR="00B508A9">
              <w:rPr>
                <w:rFonts w:cs="Arial"/>
                <w:color w:val="auto"/>
                <w:lang w:val="es-MX"/>
              </w:rPr>
              <w:t>la base de datos con respaldos y datos de ejemplo.</w:t>
            </w:r>
          </w:p>
        </w:tc>
      </w:tr>
      <w:tr w:rsidR="002D4297" w:rsidRPr="008079E1" w:rsidTr="00170A66">
        <w:tc>
          <w:tcPr>
            <w:tcW w:w="2610" w:type="dxa"/>
            <w:tcBorders>
              <w:left w:val="single" w:sz="1" w:space="0" w:color="000000"/>
              <w:bottom w:val="single" w:sz="1" w:space="0" w:color="000000"/>
            </w:tcBorders>
            <w:shd w:val="clear" w:color="auto" w:fill="E6E6E6"/>
            <w:vAlign w:val="center"/>
          </w:tcPr>
          <w:p w:rsidR="002D4297" w:rsidRPr="008079E1" w:rsidRDefault="002D4297" w:rsidP="00170A66">
            <w:pPr>
              <w:pStyle w:val="TableContents"/>
              <w:rPr>
                <w:rFonts w:ascii="Arial" w:hAnsi="Arial" w:cs="Arial"/>
                <w:sz w:val="20"/>
                <w:szCs w:val="20"/>
                <w:lang w:val="es-MX"/>
              </w:rPr>
            </w:pPr>
            <w:r w:rsidRPr="008079E1">
              <w:rPr>
                <w:rFonts w:ascii="Arial" w:hAnsi="Arial" w:cs="Arial"/>
                <w:sz w:val="20"/>
                <w:szCs w:val="20"/>
                <w:lang w:val="es-MX"/>
              </w:rPr>
              <w:t>Requerimientos:</w:t>
            </w:r>
          </w:p>
        </w:tc>
        <w:tc>
          <w:tcPr>
            <w:tcW w:w="6292" w:type="dxa"/>
            <w:tcBorders>
              <w:left w:val="single" w:sz="1" w:space="0" w:color="000000"/>
              <w:bottom w:val="single" w:sz="1" w:space="0" w:color="000000"/>
              <w:right w:val="single" w:sz="1" w:space="0" w:color="000000"/>
            </w:tcBorders>
            <w:vAlign w:val="center"/>
          </w:tcPr>
          <w:p w:rsidR="002D4297" w:rsidRPr="008079E1" w:rsidRDefault="002D4297" w:rsidP="00170A66">
            <w:pPr>
              <w:pStyle w:val="InfoBlue"/>
              <w:rPr>
                <w:rFonts w:cs="Arial"/>
                <w:color w:val="auto"/>
                <w:lang w:val="es-MX"/>
              </w:rPr>
            </w:pPr>
            <w:r>
              <w:rPr>
                <w:rFonts w:cs="Arial"/>
                <w:color w:val="auto"/>
                <w:lang w:val="es-MX"/>
              </w:rPr>
              <w:t>T</w:t>
            </w:r>
            <w:r w:rsidRPr="008079E1">
              <w:rPr>
                <w:rFonts w:cs="Arial"/>
                <w:color w:val="auto"/>
                <w:lang w:val="es-MX"/>
              </w:rPr>
              <w:t xml:space="preserve">ecnología: </w:t>
            </w:r>
            <w:r w:rsidR="00B508A9">
              <w:rPr>
                <w:rFonts w:cs="Arial"/>
                <w:color w:val="auto"/>
                <w:lang w:val="es-MX"/>
              </w:rPr>
              <w:t>MySQL 8 Community</w:t>
            </w:r>
          </w:p>
          <w:p w:rsidR="002D4297" w:rsidRPr="008079E1" w:rsidRDefault="002D4297" w:rsidP="00170A66">
            <w:pPr>
              <w:pStyle w:val="InfoBlue"/>
              <w:rPr>
                <w:rFonts w:cs="Arial"/>
                <w:color w:val="auto"/>
                <w:lang w:val="es-MX"/>
              </w:rPr>
            </w:pPr>
            <w:r w:rsidRPr="008079E1">
              <w:rPr>
                <w:rFonts w:cs="Arial"/>
                <w:color w:val="auto"/>
                <w:lang w:val="es-MX"/>
              </w:rPr>
              <w:t>Plataforma: Windows 7</w:t>
            </w:r>
            <w:r>
              <w:rPr>
                <w:rFonts w:cs="Arial"/>
                <w:color w:val="auto"/>
                <w:lang w:val="es-MX"/>
              </w:rPr>
              <w:t>, 8 y 10</w:t>
            </w:r>
            <w:r w:rsidRPr="008079E1">
              <w:rPr>
                <w:rFonts w:cs="Arial"/>
                <w:color w:val="auto"/>
                <w:lang w:val="es-MX"/>
              </w:rPr>
              <w:t>.</w:t>
            </w:r>
          </w:p>
        </w:tc>
      </w:tr>
      <w:tr w:rsidR="002D4297" w:rsidRPr="008079E1" w:rsidTr="00170A66">
        <w:tc>
          <w:tcPr>
            <w:tcW w:w="2610" w:type="dxa"/>
            <w:tcBorders>
              <w:left w:val="single" w:sz="1" w:space="0" w:color="000000"/>
              <w:bottom w:val="single" w:sz="1" w:space="0" w:color="000000"/>
            </w:tcBorders>
            <w:shd w:val="clear" w:color="auto" w:fill="E6E6E6"/>
            <w:vAlign w:val="center"/>
          </w:tcPr>
          <w:p w:rsidR="002D4297" w:rsidRPr="008079E1" w:rsidRDefault="002D4297" w:rsidP="00170A66">
            <w:pPr>
              <w:pStyle w:val="TableContents"/>
              <w:rPr>
                <w:rFonts w:ascii="Arial" w:hAnsi="Arial" w:cs="Arial"/>
                <w:sz w:val="20"/>
                <w:szCs w:val="20"/>
                <w:lang w:val="es-MX"/>
              </w:rPr>
            </w:pPr>
            <w:r w:rsidRPr="008079E1">
              <w:rPr>
                <w:rFonts w:ascii="Arial" w:hAnsi="Arial" w:cs="Arial"/>
                <w:sz w:val="20"/>
                <w:szCs w:val="20"/>
                <w:lang w:val="es-MX"/>
              </w:rPr>
              <w:t>Interfaces Disponibles:</w:t>
            </w:r>
          </w:p>
        </w:tc>
        <w:tc>
          <w:tcPr>
            <w:tcW w:w="6292" w:type="dxa"/>
            <w:tcBorders>
              <w:left w:val="single" w:sz="1" w:space="0" w:color="000000"/>
              <w:bottom w:val="single" w:sz="1" w:space="0" w:color="000000"/>
              <w:right w:val="single" w:sz="1" w:space="0" w:color="000000"/>
            </w:tcBorders>
            <w:vAlign w:val="center"/>
          </w:tcPr>
          <w:p w:rsidR="002D4297" w:rsidRPr="008079E1" w:rsidRDefault="00B508A9" w:rsidP="00170A66">
            <w:pPr>
              <w:pStyle w:val="InfoBlue"/>
              <w:rPr>
                <w:rFonts w:cs="Arial"/>
                <w:color w:val="auto"/>
                <w:lang w:val="es-MX"/>
              </w:rPr>
            </w:pPr>
            <w:r>
              <w:rPr>
                <w:rFonts w:cs="Arial"/>
                <w:color w:val="auto"/>
                <w:lang w:val="es-MX"/>
              </w:rPr>
              <w:t>Este componente es independiente</w:t>
            </w:r>
          </w:p>
        </w:tc>
      </w:tr>
    </w:tbl>
    <w:p w:rsidR="00745D8A" w:rsidRDefault="00745D8A" w:rsidP="00745D8A">
      <w:pPr>
        <w:pStyle w:val="Textoindependiente"/>
        <w:rPr>
          <w:rFonts w:cs="Arial"/>
          <w:lang w:val="es-MX"/>
        </w:rPr>
      </w:pPr>
    </w:p>
    <w:p w:rsidR="00677AB2" w:rsidRDefault="00B508A9" w:rsidP="00677AB2">
      <w:pPr>
        <w:pStyle w:val="Ttulo2"/>
        <w:numPr>
          <w:ilvl w:val="1"/>
          <w:numId w:val="2"/>
        </w:numPr>
        <w:tabs>
          <w:tab w:val="left" w:pos="726"/>
        </w:tabs>
        <w:rPr>
          <w:rFonts w:cs="Arial"/>
          <w:lang w:val="es-MX"/>
        </w:rPr>
      </w:pPr>
      <w:bookmarkStart w:id="9" w:name="_Toc527678042"/>
      <w:r>
        <w:rPr>
          <w:rFonts w:cs="Arial"/>
          <w:lang w:val="es-MX"/>
        </w:rPr>
        <w:t>Tests</w:t>
      </w:r>
      <w:bookmarkEnd w:id="9"/>
    </w:p>
    <w:tbl>
      <w:tblPr>
        <w:tblW w:w="8902" w:type="dxa"/>
        <w:tblInd w:w="826" w:type="dxa"/>
        <w:tblLayout w:type="fixed"/>
        <w:tblCellMar>
          <w:top w:w="55" w:type="dxa"/>
          <w:left w:w="55" w:type="dxa"/>
          <w:bottom w:w="55" w:type="dxa"/>
          <w:right w:w="55" w:type="dxa"/>
        </w:tblCellMar>
        <w:tblLook w:val="0000" w:firstRow="0" w:lastRow="0" w:firstColumn="0" w:lastColumn="0" w:noHBand="0" w:noVBand="0"/>
      </w:tblPr>
      <w:tblGrid>
        <w:gridCol w:w="2610"/>
        <w:gridCol w:w="6292"/>
      </w:tblGrid>
      <w:tr w:rsidR="00B508A9" w:rsidRPr="008079E1" w:rsidTr="00170A66">
        <w:trPr>
          <w:tblHeader/>
        </w:trPr>
        <w:tc>
          <w:tcPr>
            <w:tcW w:w="8902" w:type="dxa"/>
            <w:gridSpan w:val="2"/>
            <w:tcBorders>
              <w:top w:val="single" w:sz="1" w:space="0" w:color="000000"/>
              <w:left w:val="single" w:sz="1" w:space="0" w:color="000000"/>
              <w:bottom w:val="single" w:sz="1" w:space="0" w:color="000000"/>
              <w:right w:val="single" w:sz="1" w:space="0" w:color="000000"/>
            </w:tcBorders>
            <w:shd w:val="clear" w:color="auto" w:fill="C0C0C0"/>
            <w:vAlign w:val="center"/>
          </w:tcPr>
          <w:p w:rsidR="00B508A9" w:rsidRPr="008079E1" w:rsidRDefault="00B508A9" w:rsidP="00B508A9">
            <w:pPr>
              <w:pStyle w:val="InfoBlue"/>
              <w:jc w:val="center"/>
              <w:rPr>
                <w:rFonts w:cs="Arial"/>
                <w:color w:val="auto"/>
                <w:lang w:val="es-MX"/>
              </w:rPr>
            </w:pPr>
            <w:r>
              <w:rPr>
                <w:rFonts w:cs="Arial"/>
                <w:color w:val="auto"/>
                <w:lang w:val="es-MX"/>
              </w:rPr>
              <w:t>C-50</w:t>
            </w:r>
            <w:r w:rsidRPr="008079E1">
              <w:rPr>
                <w:rFonts w:cs="Arial"/>
                <w:color w:val="auto"/>
                <w:lang w:val="es-MX"/>
              </w:rPr>
              <w:t xml:space="preserve">: </w:t>
            </w:r>
            <w:r>
              <w:rPr>
                <w:rFonts w:cs="Arial"/>
                <w:color w:val="auto"/>
                <w:lang w:val="es-MX"/>
              </w:rPr>
              <w:t>Tests</w:t>
            </w:r>
          </w:p>
        </w:tc>
      </w:tr>
      <w:tr w:rsidR="00B508A9" w:rsidRPr="008079E1" w:rsidTr="00170A66">
        <w:tc>
          <w:tcPr>
            <w:tcW w:w="2610" w:type="dxa"/>
            <w:tcBorders>
              <w:left w:val="single" w:sz="1" w:space="0" w:color="000000"/>
              <w:bottom w:val="single" w:sz="1" w:space="0" w:color="000000"/>
            </w:tcBorders>
            <w:shd w:val="clear" w:color="auto" w:fill="E6E6E6"/>
            <w:vAlign w:val="center"/>
          </w:tcPr>
          <w:p w:rsidR="00B508A9" w:rsidRPr="008079E1" w:rsidRDefault="00B508A9" w:rsidP="00170A66">
            <w:pPr>
              <w:pStyle w:val="TableContents"/>
              <w:rPr>
                <w:rFonts w:ascii="Arial" w:hAnsi="Arial" w:cs="Arial"/>
                <w:sz w:val="20"/>
                <w:szCs w:val="20"/>
                <w:lang w:val="es-MX"/>
              </w:rPr>
            </w:pPr>
            <w:r w:rsidRPr="008079E1">
              <w:rPr>
                <w:rFonts w:ascii="Arial" w:hAnsi="Arial" w:cs="Arial"/>
                <w:sz w:val="20"/>
                <w:szCs w:val="20"/>
                <w:lang w:val="es-MX"/>
              </w:rPr>
              <w:t>Descripción:</w:t>
            </w:r>
          </w:p>
        </w:tc>
        <w:tc>
          <w:tcPr>
            <w:tcW w:w="6292" w:type="dxa"/>
            <w:tcBorders>
              <w:left w:val="single" w:sz="1" w:space="0" w:color="000000"/>
              <w:bottom w:val="single" w:sz="1" w:space="0" w:color="000000"/>
              <w:right w:val="single" w:sz="1" w:space="0" w:color="000000"/>
            </w:tcBorders>
            <w:vAlign w:val="center"/>
          </w:tcPr>
          <w:p w:rsidR="00B508A9" w:rsidRPr="008079E1" w:rsidRDefault="00B508A9" w:rsidP="00B508A9">
            <w:pPr>
              <w:pStyle w:val="InfoBlue"/>
              <w:rPr>
                <w:rFonts w:cs="Arial"/>
                <w:color w:val="auto"/>
                <w:lang w:val="es-MX"/>
              </w:rPr>
            </w:pPr>
            <w:r>
              <w:rPr>
                <w:rFonts w:cs="Arial"/>
                <w:color w:val="auto"/>
                <w:lang w:val="es-MX"/>
              </w:rPr>
              <w:t>Incluye las pruebas unitarias de los componentes del sistema para asegurar la calidad.</w:t>
            </w:r>
          </w:p>
        </w:tc>
      </w:tr>
      <w:tr w:rsidR="00B508A9" w:rsidRPr="008079E1" w:rsidTr="00170A66">
        <w:tc>
          <w:tcPr>
            <w:tcW w:w="2610" w:type="dxa"/>
            <w:tcBorders>
              <w:left w:val="single" w:sz="1" w:space="0" w:color="000000"/>
              <w:bottom w:val="single" w:sz="1" w:space="0" w:color="000000"/>
            </w:tcBorders>
            <w:shd w:val="clear" w:color="auto" w:fill="E6E6E6"/>
            <w:vAlign w:val="center"/>
          </w:tcPr>
          <w:p w:rsidR="00B508A9" w:rsidRPr="008079E1" w:rsidRDefault="00B508A9" w:rsidP="00170A66">
            <w:pPr>
              <w:pStyle w:val="TableContents"/>
              <w:rPr>
                <w:rFonts w:ascii="Arial" w:hAnsi="Arial" w:cs="Arial"/>
                <w:sz w:val="20"/>
                <w:szCs w:val="20"/>
                <w:lang w:val="es-MX"/>
              </w:rPr>
            </w:pPr>
            <w:r w:rsidRPr="008079E1">
              <w:rPr>
                <w:rFonts w:ascii="Arial" w:hAnsi="Arial" w:cs="Arial"/>
                <w:sz w:val="20"/>
                <w:szCs w:val="20"/>
                <w:lang w:val="es-MX"/>
              </w:rPr>
              <w:t>Requerimientos:</w:t>
            </w:r>
          </w:p>
        </w:tc>
        <w:tc>
          <w:tcPr>
            <w:tcW w:w="6292" w:type="dxa"/>
            <w:tcBorders>
              <w:left w:val="single" w:sz="1" w:space="0" w:color="000000"/>
              <w:bottom w:val="single" w:sz="1" w:space="0" w:color="000000"/>
              <w:right w:val="single" w:sz="1" w:space="0" w:color="000000"/>
            </w:tcBorders>
            <w:vAlign w:val="center"/>
          </w:tcPr>
          <w:p w:rsidR="00B508A9" w:rsidRPr="008079E1" w:rsidRDefault="00B508A9" w:rsidP="00170A66">
            <w:pPr>
              <w:pStyle w:val="InfoBlue"/>
              <w:rPr>
                <w:rFonts w:cs="Arial"/>
                <w:color w:val="auto"/>
                <w:lang w:val="es-MX"/>
              </w:rPr>
            </w:pPr>
            <w:r>
              <w:rPr>
                <w:rFonts w:cs="Arial"/>
                <w:color w:val="auto"/>
                <w:lang w:val="es-MX"/>
              </w:rPr>
              <w:t>T</w:t>
            </w:r>
            <w:r w:rsidRPr="008079E1">
              <w:rPr>
                <w:rFonts w:cs="Arial"/>
                <w:color w:val="auto"/>
                <w:lang w:val="es-MX"/>
              </w:rPr>
              <w:t xml:space="preserve">ecnología: </w:t>
            </w:r>
            <w:r>
              <w:rPr>
                <w:rFonts w:cs="Arial"/>
                <w:color w:val="auto"/>
                <w:lang w:val="es-MX"/>
              </w:rPr>
              <w:t>C#</w:t>
            </w:r>
            <w:r w:rsidRPr="008079E1">
              <w:rPr>
                <w:rFonts w:cs="Arial"/>
                <w:color w:val="auto"/>
                <w:lang w:val="es-MX"/>
              </w:rPr>
              <w:t xml:space="preserve">.Net Windows </w:t>
            </w:r>
            <w:r>
              <w:rPr>
                <w:rFonts w:cs="Arial"/>
                <w:color w:val="auto"/>
                <w:lang w:val="es-MX"/>
              </w:rPr>
              <w:t>Forms, Framework 4.6</w:t>
            </w:r>
          </w:p>
          <w:p w:rsidR="00B508A9" w:rsidRPr="008079E1" w:rsidRDefault="00B508A9" w:rsidP="00170A66">
            <w:pPr>
              <w:pStyle w:val="InfoBlue"/>
              <w:rPr>
                <w:rFonts w:cs="Arial"/>
                <w:color w:val="auto"/>
                <w:lang w:val="es-MX"/>
              </w:rPr>
            </w:pPr>
            <w:r w:rsidRPr="008079E1">
              <w:rPr>
                <w:rFonts w:cs="Arial"/>
                <w:color w:val="auto"/>
                <w:lang w:val="es-MX"/>
              </w:rPr>
              <w:t>Plataforma: Windows 7</w:t>
            </w:r>
            <w:r>
              <w:rPr>
                <w:rFonts w:cs="Arial"/>
                <w:color w:val="auto"/>
                <w:lang w:val="es-MX"/>
              </w:rPr>
              <w:t>, 8 y 10</w:t>
            </w:r>
            <w:r w:rsidRPr="008079E1">
              <w:rPr>
                <w:rFonts w:cs="Arial"/>
                <w:color w:val="auto"/>
                <w:lang w:val="es-MX"/>
              </w:rPr>
              <w:t>.</w:t>
            </w:r>
          </w:p>
        </w:tc>
      </w:tr>
      <w:tr w:rsidR="00B508A9" w:rsidRPr="008079E1" w:rsidTr="00170A66">
        <w:tc>
          <w:tcPr>
            <w:tcW w:w="2610" w:type="dxa"/>
            <w:tcBorders>
              <w:left w:val="single" w:sz="1" w:space="0" w:color="000000"/>
              <w:bottom w:val="single" w:sz="1" w:space="0" w:color="000000"/>
            </w:tcBorders>
            <w:shd w:val="clear" w:color="auto" w:fill="E6E6E6"/>
            <w:vAlign w:val="center"/>
          </w:tcPr>
          <w:p w:rsidR="00B508A9" w:rsidRPr="008079E1" w:rsidRDefault="00B508A9" w:rsidP="00170A66">
            <w:pPr>
              <w:pStyle w:val="TableContents"/>
              <w:rPr>
                <w:rFonts w:ascii="Arial" w:hAnsi="Arial" w:cs="Arial"/>
                <w:sz w:val="20"/>
                <w:szCs w:val="20"/>
                <w:lang w:val="es-MX"/>
              </w:rPr>
            </w:pPr>
            <w:r w:rsidRPr="008079E1">
              <w:rPr>
                <w:rFonts w:ascii="Arial" w:hAnsi="Arial" w:cs="Arial"/>
                <w:sz w:val="20"/>
                <w:szCs w:val="20"/>
                <w:lang w:val="es-MX"/>
              </w:rPr>
              <w:t>Interfaces Disponibles:</w:t>
            </w:r>
          </w:p>
        </w:tc>
        <w:tc>
          <w:tcPr>
            <w:tcW w:w="6292" w:type="dxa"/>
            <w:tcBorders>
              <w:left w:val="single" w:sz="1" w:space="0" w:color="000000"/>
              <w:bottom w:val="single" w:sz="1" w:space="0" w:color="000000"/>
              <w:right w:val="single" w:sz="1" w:space="0" w:color="000000"/>
            </w:tcBorders>
            <w:vAlign w:val="center"/>
          </w:tcPr>
          <w:p w:rsidR="00B508A9" w:rsidRPr="008079E1" w:rsidRDefault="00B508A9" w:rsidP="00B508A9">
            <w:pPr>
              <w:pStyle w:val="InfoBlue"/>
              <w:rPr>
                <w:rFonts w:cs="Arial"/>
                <w:color w:val="auto"/>
                <w:lang w:val="es-MX"/>
              </w:rPr>
            </w:pPr>
            <w:r w:rsidRPr="008079E1">
              <w:rPr>
                <w:rFonts w:cs="Arial"/>
                <w:color w:val="auto"/>
                <w:lang w:val="es-MX"/>
              </w:rPr>
              <w:t xml:space="preserve">Se comunican con </w:t>
            </w:r>
            <w:r>
              <w:rPr>
                <w:rFonts w:cs="Arial"/>
                <w:color w:val="auto"/>
                <w:lang w:val="es-MX"/>
              </w:rPr>
              <w:t>todas las capas.</w:t>
            </w:r>
          </w:p>
        </w:tc>
      </w:tr>
    </w:tbl>
    <w:p w:rsidR="00745D8A" w:rsidRPr="008079E1" w:rsidRDefault="00745D8A" w:rsidP="00745D8A">
      <w:pPr>
        <w:pStyle w:val="Textoindependiente"/>
        <w:rPr>
          <w:rFonts w:cs="Arial"/>
          <w:lang w:val="es-MX"/>
        </w:rPr>
      </w:pPr>
    </w:p>
    <w:p w:rsidR="00745D8A" w:rsidRPr="00B508A9" w:rsidRDefault="00745D8A" w:rsidP="00745D8A">
      <w:pPr>
        <w:pStyle w:val="InfoBlue"/>
        <w:rPr>
          <w:rFonts w:cs="Arial"/>
          <w:i w:val="0"/>
          <w:color w:val="auto"/>
          <w:sz w:val="22"/>
          <w:lang w:val="es-MX"/>
        </w:rPr>
      </w:pPr>
      <w:r w:rsidRPr="00B508A9">
        <w:rPr>
          <w:rFonts w:cs="Arial"/>
          <w:i w:val="0"/>
          <w:color w:val="auto"/>
          <w:sz w:val="22"/>
          <w:lang w:val="es-MX"/>
        </w:rPr>
        <w:t>En resumen, el presente proyecto se desarrollará bajo las siguientes tecnologías:</w:t>
      </w:r>
    </w:p>
    <w:p w:rsidR="00745D8A" w:rsidRPr="00B508A9" w:rsidRDefault="005A3F68" w:rsidP="005A3F68">
      <w:pPr>
        <w:pStyle w:val="InfoBlue"/>
        <w:numPr>
          <w:ilvl w:val="0"/>
          <w:numId w:val="13"/>
        </w:numPr>
        <w:rPr>
          <w:rFonts w:cs="Arial"/>
          <w:i w:val="0"/>
          <w:color w:val="auto"/>
          <w:sz w:val="22"/>
          <w:lang w:val="es-MX"/>
        </w:rPr>
      </w:pPr>
      <w:r w:rsidRPr="00B508A9">
        <w:rPr>
          <w:rFonts w:cs="Arial"/>
          <w:b/>
          <w:i w:val="0"/>
          <w:color w:val="auto"/>
          <w:sz w:val="22"/>
          <w:lang w:val="es-MX"/>
        </w:rPr>
        <w:t>C#</w:t>
      </w:r>
      <w:r w:rsidR="00745D8A" w:rsidRPr="00B508A9">
        <w:rPr>
          <w:rFonts w:cs="Arial"/>
          <w:b/>
          <w:i w:val="0"/>
          <w:color w:val="auto"/>
          <w:sz w:val="22"/>
          <w:lang w:val="es-MX"/>
        </w:rPr>
        <w:t xml:space="preserve"> .net</w:t>
      </w:r>
      <w:r w:rsidR="00745D8A" w:rsidRPr="00B508A9">
        <w:rPr>
          <w:rFonts w:cs="Arial"/>
          <w:i w:val="0"/>
          <w:color w:val="auto"/>
          <w:sz w:val="22"/>
          <w:lang w:val="es-MX"/>
        </w:rPr>
        <w:t>. Para las capas de presentación y servicios, ya que se cuenta con amplia experiencia en este lenguaje.</w:t>
      </w:r>
    </w:p>
    <w:p w:rsidR="00745D8A" w:rsidRPr="00B508A9" w:rsidRDefault="005A3F68" w:rsidP="00745D8A">
      <w:pPr>
        <w:pStyle w:val="InfoBlue"/>
        <w:numPr>
          <w:ilvl w:val="0"/>
          <w:numId w:val="13"/>
        </w:numPr>
        <w:rPr>
          <w:rFonts w:cs="Arial"/>
          <w:i w:val="0"/>
          <w:color w:val="auto"/>
          <w:sz w:val="22"/>
          <w:lang w:val="es-MX"/>
        </w:rPr>
      </w:pPr>
      <w:r w:rsidRPr="00B508A9">
        <w:rPr>
          <w:rFonts w:cs="Arial"/>
          <w:b/>
          <w:i w:val="0"/>
          <w:color w:val="auto"/>
          <w:sz w:val="22"/>
          <w:lang w:val="es-MX"/>
        </w:rPr>
        <w:t>MySQL 8 Community</w:t>
      </w:r>
      <w:r w:rsidR="00745D8A" w:rsidRPr="00B508A9">
        <w:rPr>
          <w:rFonts w:cs="Arial"/>
          <w:i w:val="0"/>
          <w:color w:val="auto"/>
          <w:sz w:val="22"/>
          <w:lang w:val="es-MX"/>
        </w:rPr>
        <w:t>. Para parte de la persistencia se utilizara dicho gestor de base de datos, ya que no tiene costo de licencia por el uso comercial del mismo.</w:t>
      </w:r>
    </w:p>
    <w:p w:rsidR="00745D8A" w:rsidRPr="008079E1" w:rsidRDefault="00745D8A" w:rsidP="00677AB2">
      <w:pPr>
        <w:pStyle w:val="Ttulo1"/>
        <w:numPr>
          <w:ilvl w:val="0"/>
          <w:numId w:val="2"/>
        </w:numPr>
        <w:rPr>
          <w:rFonts w:cs="Arial"/>
          <w:lang w:val="es-MX"/>
        </w:rPr>
      </w:pPr>
      <w:r w:rsidRPr="008079E1">
        <w:rPr>
          <w:rFonts w:cs="Arial"/>
          <w:lang w:val="es-MX"/>
        </w:rPr>
        <w:br w:type="page"/>
      </w:r>
      <w:bookmarkStart w:id="10" w:name="_Toc527678043"/>
      <w:r w:rsidRPr="008079E1">
        <w:rPr>
          <w:rFonts w:cs="Arial"/>
          <w:lang w:val="es-MX"/>
        </w:rPr>
        <w:lastRenderedPageBreak/>
        <w:t>Vista de Casos de Uso</w:t>
      </w:r>
      <w:bookmarkEnd w:id="10"/>
    </w:p>
    <w:p w:rsidR="00745D8A" w:rsidRPr="008079E1" w:rsidRDefault="00884519" w:rsidP="00745D8A">
      <w:pPr>
        <w:pStyle w:val="Textoindependiente"/>
        <w:tabs>
          <w:tab w:val="left" w:pos="816"/>
        </w:tabs>
        <w:spacing w:after="0"/>
        <w:ind w:left="390"/>
        <w:jc w:val="both"/>
        <w:rPr>
          <w:rFonts w:cs="Arial"/>
          <w:i/>
          <w:color w:val="0000FF"/>
          <w:lang w:val="es-MX"/>
        </w:rPr>
      </w:pPr>
      <w:r w:rsidRPr="00884519">
        <w:rPr>
          <w:rFonts w:cs="Arial"/>
          <w:i/>
          <w:noProof/>
          <w:color w:val="0000FF"/>
          <w:lang w:val="es-MX" w:eastAsia="es-MX" w:bidi="ar-SA"/>
        </w:rPr>
        <w:drawing>
          <wp:inline distT="0" distB="0" distL="0" distR="0" wp14:anchorId="4D7BB65B" wp14:editId="00A19FCD">
            <wp:extent cx="3715268" cy="4410691"/>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5268" cy="4410691"/>
                    </a:xfrm>
                    <a:prstGeom prst="rect">
                      <a:avLst/>
                    </a:prstGeom>
                  </pic:spPr>
                </pic:pic>
              </a:graphicData>
            </a:graphic>
          </wp:inline>
        </w:drawing>
      </w:r>
    </w:p>
    <w:p w:rsidR="00745D8A" w:rsidRPr="008079E1" w:rsidRDefault="00745D8A" w:rsidP="00677AB2">
      <w:pPr>
        <w:pStyle w:val="Ttulo1"/>
        <w:numPr>
          <w:ilvl w:val="0"/>
          <w:numId w:val="2"/>
        </w:numPr>
        <w:rPr>
          <w:rFonts w:cs="Arial"/>
          <w:lang w:val="es-MX"/>
        </w:rPr>
      </w:pPr>
      <w:bookmarkStart w:id="11" w:name="_Toc527678044"/>
      <w:r w:rsidRPr="008079E1">
        <w:rPr>
          <w:rFonts w:cs="Arial"/>
          <w:lang w:val="es-MX"/>
        </w:rPr>
        <w:t>Diagrama de despliegue.</w:t>
      </w:r>
      <w:bookmarkEnd w:id="11"/>
    </w:p>
    <w:p w:rsidR="00745D8A" w:rsidRPr="008079E1" w:rsidRDefault="00745D8A" w:rsidP="00745D8A">
      <w:pPr>
        <w:pStyle w:val="InfoBlue"/>
        <w:tabs>
          <w:tab w:val="clear" w:pos="426"/>
          <w:tab w:val="left" w:pos="816"/>
        </w:tabs>
        <w:ind w:left="390"/>
        <w:jc w:val="center"/>
        <w:rPr>
          <w:rFonts w:cs="Arial"/>
          <w:lang w:val="es-MX"/>
        </w:rPr>
      </w:pPr>
    </w:p>
    <w:p w:rsidR="00745D8A" w:rsidRPr="008079E1" w:rsidRDefault="00745D8A" w:rsidP="00677AB2">
      <w:pPr>
        <w:pStyle w:val="Ttulo2"/>
        <w:numPr>
          <w:ilvl w:val="1"/>
          <w:numId w:val="2"/>
        </w:numPr>
        <w:rPr>
          <w:rFonts w:cs="Arial"/>
          <w:lang w:val="es-MX"/>
        </w:rPr>
      </w:pPr>
      <w:bookmarkStart w:id="12" w:name="_Toc527678045"/>
      <w:r w:rsidRPr="008079E1">
        <w:rPr>
          <w:rFonts w:cs="Arial"/>
          <w:lang w:val="es-MX"/>
        </w:rPr>
        <w:t>Visión General</w:t>
      </w:r>
      <w:bookmarkEnd w:id="12"/>
    </w:p>
    <w:p w:rsidR="00745D8A" w:rsidRPr="00B508A9" w:rsidRDefault="00745D8A" w:rsidP="00745D8A">
      <w:pPr>
        <w:pStyle w:val="Textoindependiente"/>
        <w:ind w:left="709"/>
        <w:rPr>
          <w:rFonts w:cs="Arial"/>
          <w:sz w:val="24"/>
          <w:lang w:val="es-MX"/>
        </w:rPr>
      </w:pPr>
      <w:r w:rsidRPr="00B508A9">
        <w:rPr>
          <w:rFonts w:cs="Arial"/>
          <w:sz w:val="24"/>
          <w:lang w:val="es-MX"/>
        </w:rPr>
        <w:t>A continuación se mostrará el diagrama de despliegue de cómo se implantará el sistema:</w:t>
      </w:r>
    </w:p>
    <w:p w:rsidR="00745D8A" w:rsidRPr="008079E1" w:rsidRDefault="00745D8A" w:rsidP="00B508A9">
      <w:pPr>
        <w:pStyle w:val="Textoindependiente"/>
        <w:ind w:left="709"/>
        <w:jc w:val="center"/>
        <w:rPr>
          <w:rFonts w:cs="Arial"/>
          <w:lang w:val="es-MX"/>
        </w:rPr>
      </w:pPr>
      <w:r w:rsidRPr="008079E1">
        <w:rPr>
          <w:rFonts w:cs="Arial"/>
          <w:noProof/>
          <w:lang w:val="es-MX" w:eastAsia="es-MX" w:bidi="ar-SA"/>
        </w:rPr>
        <w:drawing>
          <wp:inline distT="0" distB="0" distL="0" distR="0">
            <wp:extent cx="3886200" cy="1468120"/>
            <wp:effectExtent l="0" t="0" r="0" b="0"/>
            <wp:docPr id="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919378" cy="1480654"/>
                    </a:xfrm>
                    <a:prstGeom prst="rect">
                      <a:avLst/>
                    </a:prstGeom>
                    <a:noFill/>
                    <a:ln w="9525">
                      <a:noFill/>
                      <a:miter lim="800000"/>
                      <a:headEnd/>
                      <a:tailEnd/>
                    </a:ln>
                  </pic:spPr>
                </pic:pic>
              </a:graphicData>
            </a:graphic>
          </wp:inline>
        </w:drawing>
      </w:r>
    </w:p>
    <w:p w:rsidR="00745D8A" w:rsidRPr="008079E1" w:rsidRDefault="00745D8A" w:rsidP="00745D8A">
      <w:pPr>
        <w:pStyle w:val="Textoindependiente"/>
        <w:jc w:val="center"/>
        <w:rPr>
          <w:rFonts w:cs="Arial"/>
          <w:lang w:val="es-MX"/>
        </w:rPr>
      </w:pPr>
    </w:p>
    <w:p w:rsidR="00745D8A" w:rsidRPr="00B508A9" w:rsidRDefault="00745D8A" w:rsidP="00745D8A">
      <w:pPr>
        <w:pStyle w:val="Textoindependiente"/>
        <w:tabs>
          <w:tab w:val="left" w:pos="1191"/>
        </w:tabs>
        <w:ind w:left="765"/>
        <w:jc w:val="both"/>
        <w:rPr>
          <w:rFonts w:cs="Arial"/>
          <w:sz w:val="24"/>
          <w:lang w:val="es-ES"/>
        </w:rPr>
      </w:pPr>
      <w:r w:rsidRPr="00B508A9">
        <w:rPr>
          <w:rFonts w:cs="Arial"/>
          <w:sz w:val="24"/>
          <w:lang w:val="es-ES"/>
        </w:rPr>
        <w:lastRenderedPageBreak/>
        <w:t>En el diagrama se muestra la distribución física requerida para implementar la aplicación y se muestran los componentes requeridos en el lado del cliente y en el lado del servidor.</w:t>
      </w:r>
    </w:p>
    <w:p w:rsidR="00745D8A" w:rsidRPr="00B508A9" w:rsidRDefault="00B508A9" w:rsidP="00745D8A">
      <w:pPr>
        <w:pStyle w:val="Textoindependiente"/>
        <w:tabs>
          <w:tab w:val="left" w:pos="1191"/>
        </w:tabs>
        <w:spacing w:after="0"/>
        <w:ind w:left="765"/>
        <w:jc w:val="both"/>
        <w:rPr>
          <w:rFonts w:cs="Arial"/>
          <w:sz w:val="24"/>
          <w:lang w:val="es-MX"/>
        </w:rPr>
      </w:pPr>
      <w:r w:rsidRPr="00B508A9">
        <w:rPr>
          <w:rFonts w:cs="Arial"/>
          <w:sz w:val="24"/>
          <w:lang w:val="es-MX"/>
        </w:rPr>
        <w:t>El sistema consistirá en un servidor de base de datos que almacene la información del sistema; y en una computadora cliente que tendrá instalada la aplicación. En caso de</w:t>
      </w:r>
      <w:r>
        <w:rPr>
          <w:rFonts w:cs="Arial"/>
          <w:sz w:val="24"/>
          <w:lang w:val="es-MX"/>
        </w:rPr>
        <w:t xml:space="preserve"> requerirse, una única computadora podrá fungir como servidor y como cliente.</w:t>
      </w:r>
    </w:p>
    <w:p w:rsidR="00745D8A" w:rsidRPr="008079E1" w:rsidRDefault="00745D8A" w:rsidP="00745D8A">
      <w:pPr>
        <w:pStyle w:val="InfoBlue"/>
        <w:tabs>
          <w:tab w:val="clear" w:pos="426"/>
          <w:tab w:val="left" w:pos="1206"/>
        </w:tabs>
        <w:rPr>
          <w:rFonts w:cs="Arial"/>
          <w:lang w:val="es-MX"/>
        </w:rPr>
      </w:pPr>
    </w:p>
    <w:p w:rsidR="00745D8A" w:rsidRPr="008079E1" w:rsidRDefault="00745D8A" w:rsidP="00677AB2">
      <w:pPr>
        <w:pStyle w:val="Ttulo1"/>
        <w:numPr>
          <w:ilvl w:val="0"/>
          <w:numId w:val="2"/>
        </w:numPr>
        <w:jc w:val="both"/>
        <w:rPr>
          <w:rFonts w:cs="Arial"/>
          <w:lang w:val="es-MX"/>
        </w:rPr>
      </w:pPr>
      <w:bookmarkStart w:id="13" w:name="_Toc527678046"/>
      <w:r w:rsidRPr="008079E1">
        <w:rPr>
          <w:rFonts w:cs="Arial"/>
          <w:lang w:val="es-MX"/>
        </w:rPr>
        <w:t>Diagrama de Base de Datos</w:t>
      </w:r>
      <w:bookmarkEnd w:id="13"/>
    </w:p>
    <w:p w:rsidR="00745D8A" w:rsidRPr="00B508A9" w:rsidRDefault="00745D8A" w:rsidP="00745D8A">
      <w:pPr>
        <w:pStyle w:val="Textoindependiente"/>
        <w:tabs>
          <w:tab w:val="left" w:pos="816"/>
        </w:tabs>
        <w:spacing w:after="0"/>
        <w:ind w:left="390"/>
        <w:jc w:val="both"/>
        <w:rPr>
          <w:rFonts w:cs="Arial"/>
          <w:sz w:val="24"/>
          <w:lang w:val="es-MX"/>
        </w:rPr>
      </w:pPr>
      <w:r w:rsidRPr="00B508A9">
        <w:rPr>
          <w:rFonts w:cs="Arial"/>
          <w:sz w:val="24"/>
          <w:lang w:val="es-MX"/>
        </w:rPr>
        <w:t xml:space="preserve">A continuación se lista el modelo de datos del sistema de manera parcial, con el motivo de que éste será refinado mediante el desarrollo iterativo del mismo. </w:t>
      </w:r>
    </w:p>
    <w:p w:rsidR="00745D8A" w:rsidRPr="008079E1" w:rsidRDefault="00745D8A" w:rsidP="00745D8A">
      <w:pPr>
        <w:pStyle w:val="Textoindependiente"/>
        <w:tabs>
          <w:tab w:val="left" w:pos="816"/>
        </w:tabs>
        <w:spacing w:after="0"/>
        <w:ind w:left="390"/>
        <w:jc w:val="both"/>
        <w:rPr>
          <w:rFonts w:cs="Arial"/>
          <w:lang w:val="es-MX"/>
        </w:rPr>
      </w:pPr>
    </w:p>
    <w:p w:rsidR="00745D8A" w:rsidRPr="00B508A9" w:rsidRDefault="00745D8A" w:rsidP="00745D8A">
      <w:pPr>
        <w:pStyle w:val="Textoindependiente"/>
        <w:tabs>
          <w:tab w:val="left" w:pos="816"/>
        </w:tabs>
        <w:spacing w:after="0"/>
        <w:ind w:left="390"/>
        <w:jc w:val="both"/>
        <w:rPr>
          <w:rFonts w:cs="Arial"/>
          <w:sz w:val="24"/>
          <w:lang w:val="es-MX"/>
        </w:rPr>
      </w:pPr>
      <w:r w:rsidRPr="00B508A9">
        <w:rPr>
          <w:rFonts w:cs="Arial"/>
          <w:b/>
          <w:sz w:val="24"/>
          <w:lang w:val="es-MX"/>
        </w:rPr>
        <w:t>Nombre de la base de datos</w:t>
      </w:r>
      <w:r w:rsidRPr="00B508A9">
        <w:rPr>
          <w:rFonts w:cs="Arial"/>
          <w:sz w:val="24"/>
          <w:lang w:val="es-MX"/>
        </w:rPr>
        <w:t xml:space="preserve">: </w:t>
      </w:r>
      <w:r w:rsidR="00B508A9" w:rsidRPr="00B508A9">
        <w:rPr>
          <w:rFonts w:cs="Arial"/>
          <w:sz w:val="24"/>
          <w:lang w:val="es-MX"/>
        </w:rPr>
        <w:t>SCIETBD</w:t>
      </w:r>
    </w:p>
    <w:p w:rsidR="00745D8A" w:rsidRPr="00B508A9" w:rsidRDefault="00745D8A" w:rsidP="00745D8A">
      <w:pPr>
        <w:pStyle w:val="Textoindependiente"/>
        <w:tabs>
          <w:tab w:val="left" w:pos="816"/>
        </w:tabs>
        <w:spacing w:after="0"/>
        <w:ind w:left="390"/>
        <w:jc w:val="both"/>
        <w:rPr>
          <w:rFonts w:cs="Arial"/>
          <w:sz w:val="24"/>
          <w:lang w:val="es-MX"/>
        </w:rPr>
      </w:pPr>
      <w:r w:rsidRPr="00B508A9">
        <w:rPr>
          <w:rFonts w:cs="Arial"/>
          <w:b/>
          <w:sz w:val="24"/>
          <w:lang w:val="es-MX"/>
        </w:rPr>
        <w:t>SGBD:</w:t>
      </w:r>
      <w:r w:rsidRPr="00B508A9">
        <w:rPr>
          <w:rFonts w:cs="Arial"/>
          <w:sz w:val="24"/>
          <w:lang w:val="es-MX"/>
        </w:rPr>
        <w:t xml:space="preserve"> </w:t>
      </w:r>
      <w:r w:rsidR="00B508A9">
        <w:rPr>
          <w:rFonts w:cs="Arial"/>
          <w:sz w:val="24"/>
          <w:lang w:val="es-MX"/>
        </w:rPr>
        <w:t>MySQL 8 Community</w:t>
      </w:r>
    </w:p>
    <w:p w:rsidR="00745D8A" w:rsidRDefault="00745D8A" w:rsidP="00745D8A">
      <w:pPr>
        <w:pStyle w:val="Textoindependiente"/>
        <w:tabs>
          <w:tab w:val="left" w:pos="816"/>
        </w:tabs>
        <w:spacing w:after="0"/>
        <w:ind w:left="390"/>
        <w:jc w:val="center"/>
        <w:rPr>
          <w:rFonts w:cs="Arial"/>
          <w:b/>
          <w:sz w:val="22"/>
          <w:lang w:val="es-MX"/>
        </w:rPr>
      </w:pPr>
      <w:r w:rsidRPr="008079E1">
        <w:rPr>
          <w:rFonts w:cs="Arial"/>
          <w:b/>
          <w:sz w:val="22"/>
          <w:lang w:val="es-MX"/>
        </w:rPr>
        <w:t xml:space="preserve">Diagrama </w:t>
      </w:r>
      <w:r w:rsidR="0042251A">
        <w:rPr>
          <w:rFonts w:cs="Arial"/>
          <w:b/>
          <w:sz w:val="22"/>
          <w:lang w:val="es-MX"/>
        </w:rPr>
        <w:t>Relacional</w:t>
      </w:r>
    </w:p>
    <w:p w:rsidR="00884D1F" w:rsidRDefault="00884D1F" w:rsidP="00745D8A">
      <w:pPr>
        <w:pStyle w:val="Textoindependiente"/>
        <w:tabs>
          <w:tab w:val="left" w:pos="816"/>
        </w:tabs>
        <w:spacing w:after="0"/>
        <w:ind w:left="390"/>
        <w:jc w:val="center"/>
        <w:rPr>
          <w:rFonts w:cs="Arial"/>
          <w:b/>
          <w:sz w:val="22"/>
          <w:lang w:val="es-MX"/>
        </w:rPr>
      </w:pPr>
    </w:p>
    <w:p w:rsidR="00884D1F" w:rsidRPr="00884D1F" w:rsidRDefault="004D131C" w:rsidP="00745D8A">
      <w:pPr>
        <w:pStyle w:val="Textoindependiente"/>
        <w:tabs>
          <w:tab w:val="left" w:pos="816"/>
        </w:tabs>
        <w:spacing w:after="0"/>
        <w:ind w:left="390"/>
        <w:jc w:val="center"/>
        <w:rPr>
          <w:rFonts w:cs="Arial"/>
          <w:b/>
          <w:sz w:val="22"/>
          <w:lang w:val="es-MX"/>
        </w:rPr>
      </w:pPr>
      <w:r>
        <w:rPr>
          <w:rFonts w:cs="Arial"/>
          <w:b/>
          <w:noProof/>
          <w:sz w:val="22"/>
          <w:lang w:val="es-MX" w:eastAsia="es-MX" w:bidi="ar-SA"/>
        </w:rPr>
        <w:drawing>
          <wp:inline distT="0" distB="0" distL="0" distR="0">
            <wp:extent cx="6031230" cy="3714115"/>
            <wp:effectExtent l="0" t="0" r="762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Relacional.png"/>
                    <pic:cNvPicPr/>
                  </pic:nvPicPr>
                  <pic:blipFill>
                    <a:blip r:embed="rId14">
                      <a:extLst>
                        <a:ext uri="{28A0092B-C50C-407E-A947-70E740481C1C}">
                          <a14:useLocalDpi xmlns:a14="http://schemas.microsoft.com/office/drawing/2010/main" val="0"/>
                        </a:ext>
                      </a:extLst>
                    </a:blip>
                    <a:stretch>
                      <a:fillRect/>
                    </a:stretch>
                  </pic:blipFill>
                  <pic:spPr>
                    <a:xfrm>
                      <a:off x="0" y="0"/>
                      <a:ext cx="6031230" cy="3714115"/>
                    </a:xfrm>
                    <a:prstGeom prst="rect">
                      <a:avLst/>
                    </a:prstGeom>
                  </pic:spPr>
                </pic:pic>
              </a:graphicData>
            </a:graphic>
          </wp:inline>
        </w:drawing>
      </w:r>
    </w:p>
    <w:p w:rsidR="00745D8A" w:rsidRPr="008079E1" w:rsidRDefault="00745D8A" w:rsidP="00745D8A">
      <w:pPr>
        <w:rPr>
          <w:rFonts w:ascii="Arial" w:hAnsi="Arial" w:cs="Arial"/>
          <w:b/>
          <w:lang w:val="es-MX"/>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32"/>
        <w:gridCol w:w="4756"/>
      </w:tblGrid>
      <w:tr w:rsidR="00745D8A" w:rsidRPr="008079E1" w:rsidTr="00031D38">
        <w:trPr>
          <w:jc w:val="center"/>
        </w:trPr>
        <w:tc>
          <w:tcPr>
            <w:tcW w:w="8188" w:type="dxa"/>
            <w:gridSpan w:val="2"/>
            <w:shd w:val="clear" w:color="auto" w:fill="F2F2F2"/>
          </w:tcPr>
          <w:p w:rsidR="00745D8A" w:rsidRPr="008079E1" w:rsidRDefault="00745D8A" w:rsidP="00031D38">
            <w:pPr>
              <w:jc w:val="center"/>
              <w:rPr>
                <w:rFonts w:ascii="Arial" w:hAnsi="Arial" w:cs="Arial"/>
                <w:b/>
                <w:lang w:val="es-MX"/>
              </w:rPr>
            </w:pPr>
            <w:r w:rsidRPr="008079E1">
              <w:rPr>
                <w:rFonts w:ascii="Arial" w:hAnsi="Arial" w:cs="Arial"/>
                <w:b/>
                <w:lang w:val="es-MX"/>
              </w:rPr>
              <w:t>Rastreabilidad con los Requerimientos</w:t>
            </w:r>
          </w:p>
        </w:tc>
      </w:tr>
      <w:tr w:rsidR="00745D8A" w:rsidRPr="008079E1" w:rsidTr="00031D38">
        <w:trPr>
          <w:jc w:val="center"/>
        </w:trPr>
        <w:tc>
          <w:tcPr>
            <w:tcW w:w="3432" w:type="dxa"/>
            <w:shd w:val="clear" w:color="auto" w:fill="F2F2F2"/>
          </w:tcPr>
          <w:p w:rsidR="00745D8A" w:rsidRPr="008079E1" w:rsidRDefault="00745D8A" w:rsidP="00031D38">
            <w:pPr>
              <w:jc w:val="center"/>
              <w:rPr>
                <w:rFonts w:ascii="Arial" w:hAnsi="Arial" w:cs="Arial"/>
                <w:b/>
                <w:lang w:val="es-MX"/>
              </w:rPr>
            </w:pPr>
            <w:r w:rsidRPr="008079E1">
              <w:rPr>
                <w:rFonts w:ascii="Arial" w:hAnsi="Arial" w:cs="Arial"/>
                <w:b/>
                <w:lang w:val="es-MX"/>
              </w:rPr>
              <w:t>Tabla</w:t>
            </w:r>
          </w:p>
        </w:tc>
        <w:tc>
          <w:tcPr>
            <w:tcW w:w="4756" w:type="dxa"/>
            <w:shd w:val="clear" w:color="auto" w:fill="F2F2F2"/>
          </w:tcPr>
          <w:p w:rsidR="00745D8A" w:rsidRPr="008079E1" w:rsidRDefault="00745D8A" w:rsidP="00031D38">
            <w:pPr>
              <w:jc w:val="center"/>
              <w:rPr>
                <w:rFonts w:ascii="Arial" w:hAnsi="Arial" w:cs="Arial"/>
                <w:b/>
                <w:lang w:val="es-MX"/>
              </w:rPr>
            </w:pPr>
            <w:r w:rsidRPr="008079E1">
              <w:rPr>
                <w:rFonts w:ascii="Arial" w:hAnsi="Arial" w:cs="Arial"/>
                <w:b/>
                <w:lang w:val="es-MX"/>
              </w:rPr>
              <w:t>Requerimiento(s) relacionados.</w:t>
            </w:r>
          </w:p>
        </w:tc>
      </w:tr>
      <w:tr w:rsidR="00745D8A" w:rsidRPr="008079E1" w:rsidTr="00031D38">
        <w:trPr>
          <w:trHeight w:val="160"/>
          <w:jc w:val="center"/>
        </w:trPr>
        <w:tc>
          <w:tcPr>
            <w:tcW w:w="8188" w:type="dxa"/>
            <w:gridSpan w:val="2"/>
            <w:shd w:val="clear" w:color="auto" w:fill="FFFFFF" w:themeFill="background1"/>
          </w:tcPr>
          <w:p w:rsidR="00745D8A" w:rsidRPr="008079E1" w:rsidRDefault="00745D8A" w:rsidP="00031D38">
            <w:pPr>
              <w:rPr>
                <w:rFonts w:ascii="Arial" w:hAnsi="Arial" w:cs="Arial"/>
                <w:b/>
                <w:sz w:val="12"/>
                <w:lang w:val="es-MX"/>
              </w:rPr>
            </w:pPr>
          </w:p>
        </w:tc>
      </w:tr>
      <w:tr w:rsidR="00745D8A" w:rsidRPr="008079E1" w:rsidTr="00031D38">
        <w:trPr>
          <w:jc w:val="center"/>
        </w:trPr>
        <w:tc>
          <w:tcPr>
            <w:tcW w:w="8188" w:type="dxa"/>
            <w:gridSpan w:val="2"/>
            <w:shd w:val="clear" w:color="auto" w:fill="000066"/>
          </w:tcPr>
          <w:p w:rsidR="00745D8A" w:rsidRPr="0042251A" w:rsidRDefault="004D131C" w:rsidP="00031D38">
            <w:pPr>
              <w:jc w:val="center"/>
              <w:rPr>
                <w:rFonts w:ascii="Arial" w:hAnsi="Arial" w:cs="Arial"/>
                <w:b/>
                <w:color w:val="FF0000"/>
                <w:sz w:val="22"/>
                <w:lang w:val="es-MX"/>
              </w:rPr>
            </w:pPr>
            <w:r w:rsidRPr="004D131C">
              <w:rPr>
                <w:rFonts w:ascii="Arial" w:hAnsi="Arial" w:cs="Arial"/>
                <w:b/>
                <w:color w:val="FFFFFF" w:themeColor="background1"/>
                <w:sz w:val="22"/>
                <w:lang w:val="es-MX"/>
              </w:rPr>
              <w:t>SCIET</w:t>
            </w:r>
            <w:r>
              <w:rPr>
                <w:rFonts w:ascii="Arial" w:hAnsi="Arial" w:cs="Arial"/>
                <w:b/>
                <w:color w:val="FFFFFF" w:themeColor="background1"/>
                <w:sz w:val="22"/>
                <w:lang w:val="es-MX"/>
              </w:rPr>
              <w:t>BD</w:t>
            </w:r>
          </w:p>
        </w:tc>
      </w:tr>
      <w:tr w:rsidR="00745D8A" w:rsidRPr="004D131C" w:rsidTr="00031D38">
        <w:trPr>
          <w:jc w:val="center"/>
        </w:trPr>
        <w:tc>
          <w:tcPr>
            <w:tcW w:w="3432" w:type="dxa"/>
          </w:tcPr>
          <w:p w:rsidR="00745D8A" w:rsidRPr="004D131C" w:rsidRDefault="004D131C" w:rsidP="004D131C">
            <w:pPr>
              <w:rPr>
                <w:rFonts w:ascii="Arial" w:hAnsi="Arial" w:cs="Arial"/>
              </w:rPr>
            </w:pPr>
            <w:r w:rsidRPr="004D131C">
              <w:rPr>
                <w:rFonts w:ascii="Arial" w:hAnsi="Arial" w:cs="Arial"/>
              </w:rPr>
              <w:t>users</w:t>
            </w:r>
          </w:p>
        </w:tc>
        <w:tc>
          <w:tcPr>
            <w:tcW w:w="4756" w:type="dxa"/>
          </w:tcPr>
          <w:p w:rsidR="00745D8A" w:rsidRPr="004D131C" w:rsidRDefault="004D131C" w:rsidP="004D131C">
            <w:pPr>
              <w:rPr>
                <w:rFonts w:ascii="Arial" w:hAnsi="Arial" w:cs="Arial"/>
              </w:rPr>
            </w:pPr>
            <w:r w:rsidRPr="004D131C">
              <w:rPr>
                <w:rFonts w:ascii="Arial" w:hAnsi="Arial" w:cs="Arial"/>
              </w:rPr>
              <w:t>RF01</w:t>
            </w:r>
          </w:p>
        </w:tc>
      </w:tr>
      <w:tr w:rsidR="00745D8A" w:rsidRPr="004D131C" w:rsidTr="00031D38">
        <w:trPr>
          <w:jc w:val="center"/>
        </w:trPr>
        <w:tc>
          <w:tcPr>
            <w:tcW w:w="3432" w:type="dxa"/>
          </w:tcPr>
          <w:p w:rsidR="00745D8A" w:rsidRPr="004D131C" w:rsidRDefault="004D131C" w:rsidP="004D131C">
            <w:pPr>
              <w:rPr>
                <w:rFonts w:ascii="Arial" w:hAnsi="Arial" w:cs="Arial"/>
              </w:rPr>
            </w:pPr>
            <w:r w:rsidRPr="004D131C">
              <w:rPr>
                <w:rFonts w:ascii="Arial" w:hAnsi="Arial" w:cs="Arial"/>
              </w:rPr>
              <w:lastRenderedPageBreak/>
              <w:t>articles</w:t>
            </w:r>
          </w:p>
        </w:tc>
        <w:tc>
          <w:tcPr>
            <w:tcW w:w="4756" w:type="dxa"/>
          </w:tcPr>
          <w:p w:rsidR="00745D8A" w:rsidRPr="004D131C" w:rsidRDefault="004D131C" w:rsidP="004D131C">
            <w:pPr>
              <w:rPr>
                <w:rFonts w:ascii="Arial" w:hAnsi="Arial" w:cs="Arial"/>
              </w:rPr>
            </w:pPr>
            <w:r>
              <w:rPr>
                <w:rFonts w:ascii="Arial" w:hAnsi="Arial" w:cs="Arial"/>
              </w:rPr>
              <w:t>RF03</w:t>
            </w:r>
          </w:p>
        </w:tc>
      </w:tr>
      <w:tr w:rsidR="00745D8A" w:rsidRPr="004D131C" w:rsidTr="00031D38">
        <w:trPr>
          <w:jc w:val="center"/>
        </w:trPr>
        <w:tc>
          <w:tcPr>
            <w:tcW w:w="3432" w:type="dxa"/>
          </w:tcPr>
          <w:p w:rsidR="00745D8A" w:rsidRPr="004D131C" w:rsidRDefault="004D131C" w:rsidP="004D131C">
            <w:pPr>
              <w:rPr>
                <w:rFonts w:ascii="Arial" w:hAnsi="Arial" w:cs="Arial"/>
              </w:rPr>
            </w:pPr>
            <w:r w:rsidRPr="004D131C">
              <w:rPr>
                <w:rFonts w:ascii="Arial" w:hAnsi="Arial" w:cs="Arial"/>
              </w:rPr>
              <w:t>batches</w:t>
            </w:r>
          </w:p>
        </w:tc>
        <w:tc>
          <w:tcPr>
            <w:tcW w:w="4756" w:type="dxa"/>
          </w:tcPr>
          <w:p w:rsidR="00745D8A" w:rsidRPr="004D131C" w:rsidRDefault="004D131C" w:rsidP="004D131C">
            <w:pPr>
              <w:rPr>
                <w:rFonts w:ascii="Arial" w:hAnsi="Arial" w:cs="Arial"/>
              </w:rPr>
            </w:pPr>
            <w:r>
              <w:rPr>
                <w:rFonts w:ascii="Arial" w:hAnsi="Arial" w:cs="Arial"/>
              </w:rPr>
              <w:t>RF03</w:t>
            </w:r>
          </w:p>
        </w:tc>
      </w:tr>
      <w:tr w:rsidR="00745D8A" w:rsidRPr="004D131C" w:rsidTr="00031D38">
        <w:trPr>
          <w:jc w:val="center"/>
        </w:trPr>
        <w:tc>
          <w:tcPr>
            <w:tcW w:w="3432" w:type="dxa"/>
          </w:tcPr>
          <w:p w:rsidR="00745D8A" w:rsidRPr="004D131C" w:rsidRDefault="004D131C" w:rsidP="004D131C">
            <w:pPr>
              <w:rPr>
                <w:rFonts w:ascii="Arial" w:hAnsi="Arial" w:cs="Arial"/>
              </w:rPr>
            </w:pPr>
            <w:r w:rsidRPr="004D131C">
              <w:rPr>
                <w:rFonts w:ascii="Arial" w:hAnsi="Arial" w:cs="Arial"/>
              </w:rPr>
              <w:t>detailBatch</w:t>
            </w:r>
          </w:p>
        </w:tc>
        <w:tc>
          <w:tcPr>
            <w:tcW w:w="4756" w:type="dxa"/>
          </w:tcPr>
          <w:p w:rsidR="00745D8A" w:rsidRPr="004D131C" w:rsidRDefault="004D131C" w:rsidP="004D131C">
            <w:pPr>
              <w:rPr>
                <w:rFonts w:ascii="Arial" w:hAnsi="Arial" w:cs="Arial"/>
              </w:rPr>
            </w:pPr>
            <w:r>
              <w:rPr>
                <w:rFonts w:ascii="Arial" w:hAnsi="Arial" w:cs="Arial"/>
              </w:rPr>
              <w:t>RF03</w:t>
            </w:r>
            <w:bookmarkStart w:id="14" w:name="_GoBack"/>
            <w:bookmarkEnd w:id="14"/>
          </w:p>
        </w:tc>
      </w:tr>
      <w:tr w:rsidR="00745D8A" w:rsidRPr="004D131C" w:rsidTr="00031D38">
        <w:trPr>
          <w:jc w:val="center"/>
        </w:trPr>
        <w:tc>
          <w:tcPr>
            <w:tcW w:w="3432" w:type="dxa"/>
          </w:tcPr>
          <w:p w:rsidR="00745D8A" w:rsidRPr="004D131C" w:rsidRDefault="004D131C" w:rsidP="004D131C">
            <w:pPr>
              <w:rPr>
                <w:rFonts w:ascii="Arial" w:hAnsi="Arial" w:cs="Arial"/>
              </w:rPr>
            </w:pPr>
            <w:r w:rsidRPr="004D131C">
              <w:rPr>
                <w:rFonts w:ascii="Arial" w:hAnsi="Arial" w:cs="Arial"/>
              </w:rPr>
              <w:t>sales</w:t>
            </w:r>
          </w:p>
        </w:tc>
        <w:tc>
          <w:tcPr>
            <w:tcW w:w="4756" w:type="dxa"/>
          </w:tcPr>
          <w:p w:rsidR="00745D8A" w:rsidRPr="004D131C" w:rsidRDefault="004D131C" w:rsidP="004D131C">
            <w:pPr>
              <w:rPr>
                <w:rFonts w:ascii="Arial" w:hAnsi="Arial" w:cs="Arial"/>
              </w:rPr>
            </w:pPr>
            <w:r>
              <w:rPr>
                <w:rFonts w:ascii="Arial" w:hAnsi="Arial" w:cs="Arial"/>
              </w:rPr>
              <w:t>RF4, RF5, RF6</w:t>
            </w:r>
          </w:p>
        </w:tc>
      </w:tr>
      <w:tr w:rsidR="00745D8A" w:rsidRPr="004D131C" w:rsidTr="00031D38">
        <w:trPr>
          <w:jc w:val="center"/>
        </w:trPr>
        <w:tc>
          <w:tcPr>
            <w:tcW w:w="3432" w:type="dxa"/>
          </w:tcPr>
          <w:p w:rsidR="00745D8A" w:rsidRPr="004D131C" w:rsidRDefault="004D131C" w:rsidP="004D131C">
            <w:pPr>
              <w:rPr>
                <w:rFonts w:ascii="Arial" w:hAnsi="Arial" w:cs="Arial"/>
              </w:rPr>
            </w:pPr>
            <w:r w:rsidRPr="004D131C">
              <w:rPr>
                <w:rFonts w:ascii="Arial" w:hAnsi="Arial" w:cs="Arial"/>
              </w:rPr>
              <w:t>detailSale</w:t>
            </w:r>
          </w:p>
        </w:tc>
        <w:tc>
          <w:tcPr>
            <w:tcW w:w="4756" w:type="dxa"/>
          </w:tcPr>
          <w:p w:rsidR="00745D8A" w:rsidRPr="004D131C" w:rsidRDefault="004D131C" w:rsidP="004D131C">
            <w:pPr>
              <w:rPr>
                <w:rFonts w:ascii="Arial" w:hAnsi="Arial" w:cs="Arial"/>
              </w:rPr>
            </w:pPr>
            <w:r>
              <w:rPr>
                <w:rFonts w:ascii="Arial" w:hAnsi="Arial" w:cs="Arial"/>
              </w:rPr>
              <w:t>RF4, RF5, RF6</w:t>
            </w:r>
          </w:p>
        </w:tc>
      </w:tr>
      <w:tr w:rsidR="00745D8A" w:rsidRPr="008079E1" w:rsidTr="00031D38">
        <w:trPr>
          <w:jc w:val="center"/>
        </w:trPr>
        <w:tc>
          <w:tcPr>
            <w:tcW w:w="3432" w:type="dxa"/>
          </w:tcPr>
          <w:p w:rsidR="00745D8A" w:rsidRPr="008079E1" w:rsidRDefault="00745D8A" w:rsidP="00031D38">
            <w:pPr>
              <w:rPr>
                <w:rFonts w:ascii="Arial" w:hAnsi="Arial" w:cs="Arial"/>
                <w:b/>
                <w:lang w:val="es-MX"/>
              </w:rPr>
            </w:pPr>
          </w:p>
        </w:tc>
        <w:tc>
          <w:tcPr>
            <w:tcW w:w="4756" w:type="dxa"/>
          </w:tcPr>
          <w:p w:rsidR="00745D8A" w:rsidRPr="008079E1" w:rsidRDefault="00745D8A" w:rsidP="00031D38">
            <w:pPr>
              <w:rPr>
                <w:rFonts w:ascii="Arial" w:hAnsi="Arial" w:cs="Arial"/>
                <w:b/>
                <w:lang w:val="es-MX"/>
              </w:rPr>
            </w:pPr>
          </w:p>
        </w:tc>
      </w:tr>
      <w:tr w:rsidR="00745D8A" w:rsidRPr="008079E1" w:rsidTr="00031D38">
        <w:trPr>
          <w:jc w:val="center"/>
        </w:trPr>
        <w:tc>
          <w:tcPr>
            <w:tcW w:w="3432" w:type="dxa"/>
          </w:tcPr>
          <w:p w:rsidR="00745D8A" w:rsidRPr="008079E1" w:rsidRDefault="00745D8A" w:rsidP="00031D38">
            <w:pPr>
              <w:rPr>
                <w:rFonts w:ascii="Arial" w:hAnsi="Arial" w:cs="Arial"/>
                <w:b/>
                <w:lang w:val="es-MX"/>
              </w:rPr>
            </w:pPr>
          </w:p>
        </w:tc>
        <w:tc>
          <w:tcPr>
            <w:tcW w:w="4756" w:type="dxa"/>
          </w:tcPr>
          <w:p w:rsidR="00745D8A" w:rsidRPr="008079E1" w:rsidRDefault="00745D8A" w:rsidP="00031D38">
            <w:pPr>
              <w:rPr>
                <w:rFonts w:ascii="Arial" w:hAnsi="Arial" w:cs="Arial"/>
                <w:b/>
                <w:lang w:val="es-MX"/>
              </w:rPr>
            </w:pPr>
          </w:p>
        </w:tc>
      </w:tr>
      <w:tr w:rsidR="00745D8A" w:rsidRPr="008079E1" w:rsidTr="00031D38">
        <w:trPr>
          <w:jc w:val="center"/>
        </w:trPr>
        <w:tc>
          <w:tcPr>
            <w:tcW w:w="3432" w:type="dxa"/>
          </w:tcPr>
          <w:p w:rsidR="00745D8A" w:rsidRPr="008079E1" w:rsidRDefault="00745D8A" w:rsidP="00031D38">
            <w:pPr>
              <w:rPr>
                <w:rFonts w:ascii="Arial" w:hAnsi="Arial" w:cs="Arial"/>
                <w:b/>
                <w:lang w:val="es-MX"/>
              </w:rPr>
            </w:pPr>
          </w:p>
        </w:tc>
        <w:tc>
          <w:tcPr>
            <w:tcW w:w="4756" w:type="dxa"/>
          </w:tcPr>
          <w:p w:rsidR="00745D8A" w:rsidRPr="008079E1" w:rsidRDefault="00745D8A" w:rsidP="00031D38">
            <w:pPr>
              <w:rPr>
                <w:rFonts w:ascii="Arial" w:hAnsi="Arial" w:cs="Arial"/>
                <w:b/>
                <w:lang w:val="es-MX"/>
              </w:rPr>
            </w:pPr>
          </w:p>
        </w:tc>
      </w:tr>
      <w:tr w:rsidR="00745D8A" w:rsidRPr="008079E1" w:rsidTr="00031D38">
        <w:trPr>
          <w:jc w:val="center"/>
        </w:trPr>
        <w:tc>
          <w:tcPr>
            <w:tcW w:w="3432" w:type="dxa"/>
          </w:tcPr>
          <w:p w:rsidR="00745D8A" w:rsidRPr="008079E1" w:rsidRDefault="00745D8A" w:rsidP="00031D38">
            <w:pPr>
              <w:rPr>
                <w:rFonts w:ascii="Arial" w:hAnsi="Arial" w:cs="Arial"/>
                <w:b/>
                <w:lang w:val="es-MX"/>
              </w:rPr>
            </w:pPr>
          </w:p>
        </w:tc>
        <w:tc>
          <w:tcPr>
            <w:tcW w:w="4756" w:type="dxa"/>
          </w:tcPr>
          <w:p w:rsidR="00745D8A" w:rsidRPr="008079E1" w:rsidRDefault="00745D8A" w:rsidP="00031D38">
            <w:pPr>
              <w:rPr>
                <w:rFonts w:ascii="Arial" w:hAnsi="Arial" w:cs="Arial"/>
                <w:b/>
                <w:lang w:val="es-MX"/>
              </w:rPr>
            </w:pPr>
          </w:p>
        </w:tc>
      </w:tr>
      <w:tr w:rsidR="00745D8A" w:rsidRPr="008079E1" w:rsidTr="00031D38">
        <w:trPr>
          <w:jc w:val="center"/>
        </w:trPr>
        <w:tc>
          <w:tcPr>
            <w:tcW w:w="3432" w:type="dxa"/>
          </w:tcPr>
          <w:p w:rsidR="00745D8A" w:rsidRPr="008079E1" w:rsidRDefault="00745D8A" w:rsidP="00031D38">
            <w:pPr>
              <w:rPr>
                <w:rFonts w:ascii="Arial" w:hAnsi="Arial" w:cs="Arial"/>
                <w:b/>
                <w:lang w:val="es-MX"/>
              </w:rPr>
            </w:pPr>
          </w:p>
        </w:tc>
        <w:tc>
          <w:tcPr>
            <w:tcW w:w="4756" w:type="dxa"/>
          </w:tcPr>
          <w:p w:rsidR="00745D8A" w:rsidRPr="008079E1" w:rsidRDefault="00745D8A" w:rsidP="00031D38">
            <w:pPr>
              <w:rPr>
                <w:rFonts w:ascii="Arial" w:hAnsi="Arial" w:cs="Arial"/>
                <w:b/>
                <w:lang w:val="es-MX"/>
              </w:rPr>
            </w:pPr>
          </w:p>
        </w:tc>
      </w:tr>
      <w:tr w:rsidR="00745D8A" w:rsidRPr="008079E1" w:rsidTr="00031D38">
        <w:trPr>
          <w:jc w:val="center"/>
        </w:trPr>
        <w:tc>
          <w:tcPr>
            <w:tcW w:w="3432" w:type="dxa"/>
          </w:tcPr>
          <w:p w:rsidR="00745D8A" w:rsidRPr="008079E1" w:rsidRDefault="00745D8A" w:rsidP="00031D38">
            <w:pPr>
              <w:rPr>
                <w:rFonts w:ascii="Arial" w:hAnsi="Arial" w:cs="Arial"/>
                <w:b/>
                <w:lang w:val="es-MX"/>
              </w:rPr>
            </w:pPr>
          </w:p>
        </w:tc>
        <w:tc>
          <w:tcPr>
            <w:tcW w:w="4756" w:type="dxa"/>
          </w:tcPr>
          <w:p w:rsidR="00745D8A" w:rsidRPr="008079E1" w:rsidRDefault="00745D8A" w:rsidP="00031D38">
            <w:pPr>
              <w:rPr>
                <w:rFonts w:ascii="Arial" w:hAnsi="Arial" w:cs="Arial"/>
                <w:b/>
                <w:lang w:val="es-MX"/>
              </w:rPr>
            </w:pPr>
          </w:p>
        </w:tc>
      </w:tr>
      <w:tr w:rsidR="00745D8A" w:rsidRPr="008079E1" w:rsidTr="00031D38">
        <w:trPr>
          <w:jc w:val="center"/>
        </w:trPr>
        <w:tc>
          <w:tcPr>
            <w:tcW w:w="3432" w:type="dxa"/>
          </w:tcPr>
          <w:p w:rsidR="00745D8A" w:rsidRPr="008079E1" w:rsidRDefault="00745D8A" w:rsidP="00031D38">
            <w:pPr>
              <w:rPr>
                <w:rFonts w:ascii="Arial" w:hAnsi="Arial" w:cs="Arial"/>
                <w:b/>
                <w:lang w:val="es-MX"/>
              </w:rPr>
            </w:pPr>
          </w:p>
        </w:tc>
        <w:tc>
          <w:tcPr>
            <w:tcW w:w="4756" w:type="dxa"/>
          </w:tcPr>
          <w:p w:rsidR="00745D8A" w:rsidRPr="008079E1" w:rsidRDefault="00745D8A" w:rsidP="00031D38">
            <w:pPr>
              <w:rPr>
                <w:rFonts w:ascii="Arial" w:hAnsi="Arial" w:cs="Arial"/>
                <w:b/>
                <w:lang w:val="es-MX"/>
              </w:rPr>
            </w:pPr>
          </w:p>
        </w:tc>
      </w:tr>
    </w:tbl>
    <w:p w:rsidR="008079E1" w:rsidRPr="00745D8A" w:rsidRDefault="008079E1" w:rsidP="0042251A"/>
    <w:sectPr w:rsidR="008079E1" w:rsidRPr="00745D8A" w:rsidSect="00951D1A">
      <w:headerReference w:type="default" r:id="rId15"/>
      <w:footnotePr>
        <w:pos w:val="beneathText"/>
      </w:footnotePr>
      <w:pgSz w:w="12240" w:h="15840"/>
      <w:pgMar w:top="1418" w:right="1325" w:bottom="1843"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D71" w:rsidRDefault="00147D71">
      <w:r>
        <w:separator/>
      </w:r>
    </w:p>
  </w:endnote>
  <w:endnote w:type="continuationSeparator" w:id="0">
    <w:p w:rsidR="00147D71" w:rsidRDefault="00147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charset w:val="00"/>
    <w:family w:val="auto"/>
    <w:pitch w:val="variable"/>
  </w:font>
  <w:font w:name="Nimbus Roman No9 L">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 w:name="Nimbus Sans L">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D38" w:rsidRPr="000E2E74" w:rsidRDefault="00031D38" w:rsidP="00812ECA">
    <w:pPr>
      <w:pStyle w:val="Piedepgina"/>
      <w:jc w:val="right"/>
      <w:rPr>
        <w:b/>
      </w:rPr>
    </w:pPr>
    <w:r w:rsidRPr="000E2E74">
      <w:rPr>
        <w:rStyle w:val="Nmerodepgina"/>
        <w:b/>
      </w:rPr>
      <w:fldChar w:fldCharType="begin"/>
    </w:r>
    <w:r w:rsidRPr="000E2E74">
      <w:rPr>
        <w:rStyle w:val="Nmerodepgina"/>
        <w:b/>
      </w:rPr>
      <w:instrText xml:space="preserve"> PAGE </w:instrText>
    </w:r>
    <w:r w:rsidRPr="000E2E74">
      <w:rPr>
        <w:rStyle w:val="Nmerodepgina"/>
        <w:b/>
      </w:rPr>
      <w:fldChar w:fldCharType="separate"/>
    </w:r>
    <w:r w:rsidR="004D131C">
      <w:rPr>
        <w:rStyle w:val="Nmerodepgina"/>
        <w:b/>
        <w:noProof/>
      </w:rPr>
      <w:t>9</w:t>
    </w:r>
    <w:r w:rsidRPr="000E2E74">
      <w:rPr>
        <w:rStyle w:val="Nmerodepgina"/>
        <w:b/>
      </w:rPr>
      <w:fldChar w:fldCharType="end"/>
    </w:r>
  </w:p>
  <w:p w:rsidR="00031D38" w:rsidRDefault="00031D3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D71" w:rsidRDefault="00147D71">
      <w:r>
        <w:separator/>
      </w:r>
    </w:p>
  </w:footnote>
  <w:footnote w:type="continuationSeparator" w:id="0">
    <w:p w:rsidR="00147D71" w:rsidRDefault="00147D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ecuadrcula3-nfasis6"/>
      <w:tblW w:w="0" w:type="auto"/>
      <w:tblLook w:val="04A0" w:firstRow="1" w:lastRow="0" w:firstColumn="1" w:lastColumn="0" w:noHBand="0" w:noVBand="1"/>
    </w:tblPr>
    <w:tblGrid>
      <w:gridCol w:w="1244"/>
      <w:gridCol w:w="8435"/>
    </w:tblGrid>
    <w:tr w:rsidR="00031D38" w:rsidRPr="00031D38" w:rsidTr="00031D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90" w:type="dxa"/>
        </w:tcPr>
        <w:p w:rsidR="00031D38" w:rsidRPr="00031D38" w:rsidRDefault="00031D38">
          <w:pPr>
            <w:pStyle w:val="Encabezado"/>
            <w:rPr>
              <w:rFonts w:ascii="Arial" w:hAnsi="Arial" w:cs="Arial"/>
            </w:rPr>
          </w:pPr>
          <w:r w:rsidRPr="00031D38">
            <w:rPr>
              <w:rFonts w:ascii="Arial" w:hAnsi="Arial" w:cs="Arial"/>
            </w:rPr>
            <w:t>Proyecto</w:t>
          </w:r>
        </w:p>
      </w:tc>
      <w:tc>
        <w:tcPr>
          <w:tcW w:w="8557" w:type="dxa"/>
        </w:tcPr>
        <w:p w:rsidR="00031D38" w:rsidRPr="00031D38" w:rsidRDefault="00C344FD">
          <w:pPr>
            <w:pStyle w:val="Encabezado"/>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SCIET</w:t>
          </w:r>
        </w:p>
      </w:tc>
    </w:tr>
  </w:tbl>
  <w:p w:rsidR="00031D38" w:rsidRDefault="00031D3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ecuadrcula3-nfasis6"/>
      <w:tblW w:w="0" w:type="auto"/>
      <w:tblLook w:val="04A0" w:firstRow="1" w:lastRow="0" w:firstColumn="1" w:lastColumn="0" w:noHBand="0" w:noVBand="1"/>
    </w:tblPr>
    <w:tblGrid>
      <w:gridCol w:w="1244"/>
      <w:gridCol w:w="8254"/>
    </w:tblGrid>
    <w:tr w:rsidR="00535979" w:rsidRPr="00031D38" w:rsidTr="00AD03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90" w:type="dxa"/>
        </w:tcPr>
        <w:p w:rsidR="00535979" w:rsidRPr="00031D38" w:rsidRDefault="00535979" w:rsidP="00535979">
          <w:pPr>
            <w:pStyle w:val="Encabezado"/>
            <w:rPr>
              <w:rFonts w:ascii="Arial" w:hAnsi="Arial" w:cs="Arial"/>
            </w:rPr>
          </w:pPr>
          <w:r w:rsidRPr="00031D38">
            <w:rPr>
              <w:rFonts w:ascii="Arial" w:hAnsi="Arial" w:cs="Arial"/>
            </w:rPr>
            <w:t>Proyecto</w:t>
          </w:r>
        </w:p>
      </w:tc>
      <w:tc>
        <w:tcPr>
          <w:tcW w:w="8557" w:type="dxa"/>
        </w:tcPr>
        <w:p w:rsidR="00535979" w:rsidRPr="00031D38" w:rsidRDefault="00C344FD" w:rsidP="00535979">
          <w:pPr>
            <w:pStyle w:val="Encabezado"/>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SCIET</w:t>
          </w:r>
        </w:p>
      </w:tc>
    </w:tr>
  </w:tbl>
  <w:p w:rsidR="00031D38" w:rsidRDefault="00031D38" w:rsidP="000E2E74">
    <w:pPr>
      <w:rPr>
        <w:rFonts w:ascii="Arial" w:hAnsi="Arial" w:cs="Arial"/>
        <w:b/>
        <w:bCs/>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 %1 "/>
      <w:lvlJc w:val="left"/>
      <w:pPr>
        <w:tabs>
          <w:tab w:val="num" w:pos="1287"/>
        </w:tabs>
        <w:ind w:left="1287" w:hanging="567"/>
      </w:pPr>
      <w:rPr>
        <w:rFonts w:ascii="Arial" w:hAnsi="Arial"/>
        <w:sz w:val="20"/>
        <w:szCs w:val="20"/>
        <w:lang w:val="es-ES_tradnl"/>
      </w:rPr>
    </w:lvl>
    <w:lvl w:ilvl="1">
      <w:start w:val="1"/>
      <w:numFmt w:val="decimal"/>
      <w:lvlText w:val=" %1.%2 "/>
      <w:lvlJc w:val="left"/>
      <w:pPr>
        <w:tabs>
          <w:tab w:val="num" w:pos="720"/>
        </w:tabs>
        <w:ind w:left="720" w:firstLine="0"/>
      </w:pPr>
      <w:rPr>
        <w:rFonts w:ascii="Arial" w:hAnsi="Arial"/>
        <w:sz w:val="20"/>
        <w:szCs w:val="20"/>
        <w:lang w:val="es-ES_tradnl"/>
      </w:rPr>
    </w:lvl>
    <w:lvl w:ilvl="2">
      <w:start w:val="1"/>
      <w:numFmt w:val="decimal"/>
      <w:lvlText w:val=" %1.%2.%3 "/>
      <w:lvlJc w:val="left"/>
      <w:pPr>
        <w:tabs>
          <w:tab w:val="num" w:pos="720"/>
        </w:tabs>
        <w:ind w:left="720" w:firstLine="0"/>
      </w:pPr>
      <w:rPr>
        <w:rFonts w:ascii="Arial" w:hAnsi="Arial"/>
        <w:sz w:val="20"/>
        <w:szCs w:val="20"/>
        <w:lang w:val="es-ES_tradnl"/>
      </w:rPr>
    </w:lvl>
    <w:lvl w:ilvl="3">
      <w:start w:val="1"/>
      <w:numFmt w:val="decimal"/>
      <w:lvlText w:val=" %1.%2.%3.%4 "/>
      <w:lvlJc w:val="left"/>
      <w:pPr>
        <w:tabs>
          <w:tab w:val="num" w:pos="720"/>
        </w:tabs>
        <w:ind w:left="720" w:firstLine="0"/>
      </w:pPr>
      <w:rPr>
        <w:rFonts w:ascii="Arial" w:hAnsi="Arial"/>
        <w:sz w:val="20"/>
        <w:szCs w:val="20"/>
        <w:lang w:val="es-ES_tradnl"/>
      </w:rPr>
    </w:lvl>
    <w:lvl w:ilvl="4">
      <w:start w:val="1"/>
      <w:numFmt w:val="decimal"/>
      <w:lvlText w:val=" %1.%2.%3.%4.%5 "/>
      <w:lvlJc w:val="left"/>
      <w:pPr>
        <w:tabs>
          <w:tab w:val="num" w:pos="720"/>
        </w:tabs>
        <w:ind w:left="720" w:firstLine="0"/>
      </w:pPr>
      <w:rPr>
        <w:rFonts w:ascii="Arial" w:hAnsi="Arial"/>
        <w:sz w:val="20"/>
        <w:szCs w:val="20"/>
        <w:lang w:val="es-ES_tradnl"/>
      </w:rPr>
    </w:lvl>
    <w:lvl w:ilvl="5">
      <w:start w:val="1"/>
      <w:numFmt w:val="decimal"/>
      <w:lvlText w:val=" %1.%2.%3.%4.%5.%6 "/>
      <w:lvlJc w:val="left"/>
      <w:pPr>
        <w:tabs>
          <w:tab w:val="num" w:pos="720"/>
        </w:tabs>
        <w:ind w:left="720" w:firstLine="0"/>
      </w:pPr>
      <w:rPr>
        <w:rFonts w:ascii="Arial" w:hAnsi="Arial"/>
        <w:sz w:val="20"/>
        <w:szCs w:val="20"/>
        <w:lang w:val="es-ES_tradnl"/>
      </w:rPr>
    </w:lvl>
    <w:lvl w:ilvl="6">
      <w:start w:val="1"/>
      <w:numFmt w:val="decimal"/>
      <w:lvlText w:val=" %1.%2.%3.%4.%5.%6.%7 "/>
      <w:lvlJc w:val="left"/>
      <w:pPr>
        <w:tabs>
          <w:tab w:val="num" w:pos="720"/>
        </w:tabs>
        <w:ind w:left="720" w:firstLine="0"/>
      </w:pPr>
      <w:rPr>
        <w:rFonts w:ascii="Arial" w:hAnsi="Arial"/>
        <w:sz w:val="20"/>
        <w:szCs w:val="20"/>
        <w:lang w:val="es-ES_tradnl"/>
      </w:rPr>
    </w:lvl>
    <w:lvl w:ilvl="7">
      <w:start w:val="1"/>
      <w:numFmt w:val="decimal"/>
      <w:lvlText w:val=" %1.%2.%3.%4.%5.%6.%7.%8 "/>
      <w:lvlJc w:val="left"/>
      <w:pPr>
        <w:tabs>
          <w:tab w:val="num" w:pos="720"/>
        </w:tabs>
        <w:ind w:left="720" w:firstLine="0"/>
      </w:pPr>
      <w:rPr>
        <w:rFonts w:ascii="Arial" w:hAnsi="Arial"/>
        <w:sz w:val="20"/>
        <w:szCs w:val="20"/>
        <w:lang w:val="es-ES_tradnl"/>
      </w:rPr>
    </w:lvl>
    <w:lvl w:ilvl="8">
      <w:start w:val="1"/>
      <w:numFmt w:val="decimal"/>
      <w:lvlText w:val=" %1.%2.%3.%4.%5.%6.%7.%8.%9 "/>
      <w:lvlJc w:val="left"/>
      <w:pPr>
        <w:tabs>
          <w:tab w:val="num" w:pos="720"/>
        </w:tabs>
        <w:ind w:left="720" w:firstLine="0"/>
      </w:pPr>
      <w:rPr>
        <w:rFonts w:ascii="Arial" w:hAnsi="Arial"/>
        <w:sz w:val="20"/>
        <w:szCs w:val="20"/>
        <w:lang w:val="es-ES_tradnl"/>
      </w:rPr>
    </w:lvl>
  </w:abstractNum>
  <w:abstractNum w:abstractNumId="1" w15:restartNumberingAfterBreak="0">
    <w:nsid w:val="00000002"/>
    <w:multiLevelType w:val="multilevel"/>
    <w:tmpl w:val="00000002"/>
    <w:lvl w:ilvl="0">
      <w:start w:val="1"/>
      <w:numFmt w:val="decimal"/>
      <w:lvlText w:val=" %1 "/>
      <w:lvlJc w:val="left"/>
      <w:pPr>
        <w:tabs>
          <w:tab w:val="num" w:pos="363"/>
        </w:tabs>
        <w:ind w:left="363" w:hanging="363"/>
      </w:pPr>
      <w:rPr>
        <w:rFonts w:ascii="Arial" w:hAnsi="Arial"/>
        <w:sz w:val="20"/>
        <w:szCs w:val="20"/>
        <w:lang w:val="es-ES_tradnl"/>
      </w:rPr>
    </w:lvl>
    <w:lvl w:ilvl="1">
      <w:start w:val="1"/>
      <w:numFmt w:val="decimal"/>
      <w:lvlText w:val=" %1.%2 "/>
      <w:lvlJc w:val="left"/>
      <w:pPr>
        <w:tabs>
          <w:tab w:val="num" w:pos="726"/>
        </w:tabs>
        <w:ind w:left="726" w:hanging="363"/>
      </w:pPr>
      <w:rPr>
        <w:rFonts w:ascii="Arial" w:hAnsi="Arial"/>
        <w:sz w:val="20"/>
        <w:szCs w:val="20"/>
        <w:lang w:val="es-ES_tradnl"/>
      </w:rPr>
    </w:lvl>
    <w:lvl w:ilvl="2">
      <w:start w:val="1"/>
      <w:numFmt w:val="decimal"/>
      <w:lvlText w:val=" %1.%2.%3 "/>
      <w:lvlJc w:val="left"/>
      <w:pPr>
        <w:tabs>
          <w:tab w:val="num" w:pos="1074"/>
        </w:tabs>
        <w:ind w:left="1074" w:hanging="360"/>
      </w:pPr>
      <w:rPr>
        <w:rFonts w:ascii="Arial" w:hAnsi="Arial"/>
        <w:sz w:val="20"/>
        <w:szCs w:val="20"/>
        <w:lang w:val="es-ES_tradnl"/>
      </w:rPr>
    </w:lvl>
    <w:lvl w:ilvl="3">
      <w:start w:val="1"/>
      <w:numFmt w:val="decimal"/>
      <w:lvlText w:val=" %1.%2.%3.%4 "/>
      <w:lvlJc w:val="left"/>
      <w:pPr>
        <w:tabs>
          <w:tab w:val="num" w:pos="1800"/>
        </w:tabs>
        <w:ind w:left="1800" w:hanging="360"/>
      </w:pPr>
      <w:rPr>
        <w:rFonts w:ascii="Arial" w:hAnsi="Arial"/>
        <w:sz w:val="20"/>
        <w:szCs w:val="20"/>
        <w:lang w:val="es-ES_tradnl"/>
      </w:rPr>
    </w:lvl>
    <w:lvl w:ilvl="4">
      <w:start w:val="1"/>
      <w:numFmt w:val="decimal"/>
      <w:lvlText w:val=" %1.%2.%3.%4.%5 "/>
      <w:lvlJc w:val="left"/>
      <w:pPr>
        <w:tabs>
          <w:tab w:val="num" w:pos="2160"/>
        </w:tabs>
        <w:ind w:left="2160" w:hanging="360"/>
      </w:pPr>
      <w:rPr>
        <w:rFonts w:ascii="Arial" w:hAnsi="Arial"/>
        <w:sz w:val="20"/>
        <w:szCs w:val="20"/>
        <w:lang w:val="es-ES_tradnl"/>
      </w:rPr>
    </w:lvl>
    <w:lvl w:ilvl="5">
      <w:start w:val="1"/>
      <w:numFmt w:val="decimal"/>
      <w:lvlText w:val=" %1.%2.%3.%4.%5.%6 "/>
      <w:lvlJc w:val="left"/>
      <w:pPr>
        <w:tabs>
          <w:tab w:val="num" w:pos="2520"/>
        </w:tabs>
        <w:ind w:left="2520" w:hanging="360"/>
      </w:pPr>
      <w:rPr>
        <w:rFonts w:ascii="Arial" w:hAnsi="Arial"/>
        <w:sz w:val="20"/>
        <w:szCs w:val="20"/>
        <w:lang w:val="es-ES_tradnl"/>
      </w:rPr>
    </w:lvl>
    <w:lvl w:ilvl="6">
      <w:start w:val="1"/>
      <w:numFmt w:val="decimal"/>
      <w:lvlText w:val=" %1.%2.%3.%4.%5.%6.%7 "/>
      <w:lvlJc w:val="left"/>
      <w:pPr>
        <w:tabs>
          <w:tab w:val="num" w:pos="2880"/>
        </w:tabs>
        <w:ind w:left="2880" w:hanging="360"/>
      </w:pPr>
      <w:rPr>
        <w:rFonts w:ascii="Arial" w:hAnsi="Arial"/>
        <w:sz w:val="20"/>
        <w:szCs w:val="20"/>
        <w:lang w:val="es-ES_tradnl"/>
      </w:rPr>
    </w:lvl>
    <w:lvl w:ilvl="7">
      <w:start w:val="1"/>
      <w:numFmt w:val="decimal"/>
      <w:lvlText w:val=" %1.%2.%3.%4.%5.%6.%7.%8 "/>
      <w:lvlJc w:val="left"/>
      <w:pPr>
        <w:tabs>
          <w:tab w:val="num" w:pos="3240"/>
        </w:tabs>
        <w:ind w:left="3240" w:hanging="360"/>
      </w:pPr>
      <w:rPr>
        <w:rFonts w:ascii="Arial" w:hAnsi="Arial"/>
        <w:sz w:val="20"/>
        <w:szCs w:val="20"/>
        <w:lang w:val="es-ES_tradnl"/>
      </w:rPr>
    </w:lvl>
    <w:lvl w:ilvl="8">
      <w:start w:val="1"/>
      <w:numFmt w:val="decimal"/>
      <w:lvlText w:val=" %1.%2.%3.%4.%5.%6.%7.%8.%9 "/>
      <w:lvlJc w:val="left"/>
      <w:pPr>
        <w:tabs>
          <w:tab w:val="num" w:pos="3600"/>
        </w:tabs>
        <w:ind w:left="3600" w:hanging="360"/>
      </w:pPr>
      <w:rPr>
        <w:rFonts w:ascii="Arial" w:hAnsi="Arial"/>
        <w:sz w:val="20"/>
        <w:szCs w:val="20"/>
        <w:lang w:val="es-ES_tradn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15:restartNumberingAfterBreak="0">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15:restartNumberingAfterBreak="0">
    <w:nsid w:val="02105E5F"/>
    <w:multiLevelType w:val="hybridMultilevel"/>
    <w:tmpl w:val="ECE22D3E"/>
    <w:lvl w:ilvl="0" w:tplc="080A0001">
      <w:start w:val="1"/>
      <w:numFmt w:val="bullet"/>
      <w:lvlText w:val=""/>
      <w:lvlJc w:val="left"/>
      <w:pPr>
        <w:ind w:left="772" w:hanging="360"/>
      </w:pPr>
      <w:rPr>
        <w:rFonts w:ascii="Symbol" w:hAnsi="Symbol" w:hint="default"/>
      </w:rPr>
    </w:lvl>
    <w:lvl w:ilvl="1" w:tplc="080A0003" w:tentative="1">
      <w:start w:val="1"/>
      <w:numFmt w:val="bullet"/>
      <w:lvlText w:val="o"/>
      <w:lvlJc w:val="left"/>
      <w:pPr>
        <w:ind w:left="1492" w:hanging="360"/>
      </w:pPr>
      <w:rPr>
        <w:rFonts w:ascii="Courier New" w:hAnsi="Courier New" w:cs="Courier New" w:hint="default"/>
      </w:rPr>
    </w:lvl>
    <w:lvl w:ilvl="2" w:tplc="080A0005" w:tentative="1">
      <w:start w:val="1"/>
      <w:numFmt w:val="bullet"/>
      <w:lvlText w:val=""/>
      <w:lvlJc w:val="left"/>
      <w:pPr>
        <w:ind w:left="2212" w:hanging="360"/>
      </w:pPr>
      <w:rPr>
        <w:rFonts w:ascii="Wingdings" w:hAnsi="Wingdings" w:hint="default"/>
      </w:rPr>
    </w:lvl>
    <w:lvl w:ilvl="3" w:tplc="080A0001" w:tentative="1">
      <w:start w:val="1"/>
      <w:numFmt w:val="bullet"/>
      <w:lvlText w:val=""/>
      <w:lvlJc w:val="left"/>
      <w:pPr>
        <w:ind w:left="2932" w:hanging="360"/>
      </w:pPr>
      <w:rPr>
        <w:rFonts w:ascii="Symbol" w:hAnsi="Symbol" w:hint="default"/>
      </w:rPr>
    </w:lvl>
    <w:lvl w:ilvl="4" w:tplc="080A0003" w:tentative="1">
      <w:start w:val="1"/>
      <w:numFmt w:val="bullet"/>
      <w:lvlText w:val="o"/>
      <w:lvlJc w:val="left"/>
      <w:pPr>
        <w:ind w:left="3652" w:hanging="360"/>
      </w:pPr>
      <w:rPr>
        <w:rFonts w:ascii="Courier New" w:hAnsi="Courier New" w:cs="Courier New" w:hint="default"/>
      </w:rPr>
    </w:lvl>
    <w:lvl w:ilvl="5" w:tplc="080A0005" w:tentative="1">
      <w:start w:val="1"/>
      <w:numFmt w:val="bullet"/>
      <w:lvlText w:val=""/>
      <w:lvlJc w:val="left"/>
      <w:pPr>
        <w:ind w:left="4372" w:hanging="360"/>
      </w:pPr>
      <w:rPr>
        <w:rFonts w:ascii="Wingdings" w:hAnsi="Wingdings" w:hint="default"/>
      </w:rPr>
    </w:lvl>
    <w:lvl w:ilvl="6" w:tplc="080A0001" w:tentative="1">
      <w:start w:val="1"/>
      <w:numFmt w:val="bullet"/>
      <w:lvlText w:val=""/>
      <w:lvlJc w:val="left"/>
      <w:pPr>
        <w:ind w:left="5092" w:hanging="360"/>
      </w:pPr>
      <w:rPr>
        <w:rFonts w:ascii="Symbol" w:hAnsi="Symbol" w:hint="default"/>
      </w:rPr>
    </w:lvl>
    <w:lvl w:ilvl="7" w:tplc="080A0003" w:tentative="1">
      <w:start w:val="1"/>
      <w:numFmt w:val="bullet"/>
      <w:lvlText w:val="o"/>
      <w:lvlJc w:val="left"/>
      <w:pPr>
        <w:ind w:left="5812" w:hanging="360"/>
      </w:pPr>
      <w:rPr>
        <w:rFonts w:ascii="Courier New" w:hAnsi="Courier New" w:cs="Courier New" w:hint="default"/>
      </w:rPr>
    </w:lvl>
    <w:lvl w:ilvl="8" w:tplc="080A0005" w:tentative="1">
      <w:start w:val="1"/>
      <w:numFmt w:val="bullet"/>
      <w:lvlText w:val=""/>
      <w:lvlJc w:val="left"/>
      <w:pPr>
        <w:ind w:left="6532" w:hanging="360"/>
      </w:pPr>
      <w:rPr>
        <w:rFonts w:ascii="Wingdings" w:hAnsi="Wingdings" w:hint="default"/>
      </w:rPr>
    </w:lvl>
  </w:abstractNum>
  <w:abstractNum w:abstractNumId="11" w15:restartNumberingAfterBreak="0">
    <w:nsid w:val="15674F4E"/>
    <w:multiLevelType w:val="hybridMultilevel"/>
    <w:tmpl w:val="6AA6ED90"/>
    <w:lvl w:ilvl="0" w:tplc="080A0001">
      <w:start w:val="1"/>
      <w:numFmt w:val="bullet"/>
      <w:lvlText w:val=""/>
      <w:lvlJc w:val="left"/>
      <w:pPr>
        <w:ind w:left="1485" w:hanging="360"/>
      </w:pPr>
      <w:rPr>
        <w:rFonts w:ascii="Symbol" w:hAnsi="Symbol" w:hint="default"/>
      </w:rPr>
    </w:lvl>
    <w:lvl w:ilvl="1" w:tplc="080A0003" w:tentative="1">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12" w15:restartNumberingAfterBreak="0">
    <w:nsid w:val="1DE62A35"/>
    <w:multiLevelType w:val="hybridMultilevel"/>
    <w:tmpl w:val="EE82B7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C3400DC"/>
    <w:multiLevelType w:val="hybridMultilevel"/>
    <w:tmpl w:val="49161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C22063"/>
    <w:multiLevelType w:val="hybridMultilevel"/>
    <w:tmpl w:val="DA84BB72"/>
    <w:lvl w:ilvl="0" w:tplc="997214F2">
      <w:numFmt w:val="bullet"/>
      <w:lvlText w:val="-"/>
      <w:lvlJc w:val="left"/>
      <w:pPr>
        <w:ind w:left="723" w:hanging="360"/>
      </w:pPr>
      <w:rPr>
        <w:rFonts w:ascii="Arial" w:eastAsia="DejaVu Sans" w:hAnsi="Arial" w:cs="Arial" w:hint="default"/>
      </w:rPr>
    </w:lvl>
    <w:lvl w:ilvl="1" w:tplc="080A0003" w:tentative="1">
      <w:start w:val="1"/>
      <w:numFmt w:val="bullet"/>
      <w:lvlText w:val="o"/>
      <w:lvlJc w:val="left"/>
      <w:pPr>
        <w:ind w:left="1443" w:hanging="360"/>
      </w:pPr>
      <w:rPr>
        <w:rFonts w:ascii="Courier New" w:hAnsi="Courier New" w:cs="Courier New" w:hint="default"/>
      </w:rPr>
    </w:lvl>
    <w:lvl w:ilvl="2" w:tplc="080A0005" w:tentative="1">
      <w:start w:val="1"/>
      <w:numFmt w:val="bullet"/>
      <w:lvlText w:val=""/>
      <w:lvlJc w:val="left"/>
      <w:pPr>
        <w:ind w:left="2163" w:hanging="360"/>
      </w:pPr>
      <w:rPr>
        <w:rFonts w:ascii="Wingdings" w:hAnsi="Wingdings" w:hint="default"/>
      </w:rPr>
    </w:lvl>
    <w:lvl w:ilvl="3" w:tplc="080A0001" w:tentative="1">
      <w:start w:val="1"/>
      <w:numFmt w:val="bullet"/>
      <w:lvlText w:val=""/>
      <w:lvlJc w:val="left"/>
      <w:pPr>
        <w:ind w:left="2883" w:hanging="360"/>
      </w:pPr>
      <w:rPr>
        <w:rFonts w:ascii="Symbol" w:hAnsi="Symbol" w:hint="default"/>
      </w:rPr>
    </w:lvl>
    <w:lvl w:ilvl="4" w:tplc="080A0003" w:tentative="1">
      <w:start w:val="1"/>
      <w:numFmt w:val="bullet"/>
      <w:lvlText w:val="o"/>
      <w:lvlJc w:val="left"/>
      <w:pPr>
        <w:ind w:left="3603" w:hanging="360"/>
      </w:pPr>
      <w:rPr>
        <w:rFonts w:ascii="Courier New" w:hAnsi="Courier New" w:cs="Courier New" w:hint="default"/>
      </w:rPr>
    </w:lvl>
    <w:lvl w:ilvl="5" w:tplc="080A0005" w:tentative="1">
      <w:start w:val="1"/>
      <w:numFmt w:val="bullet"/>
      <w:lvlText w:val=""/>
      <w:lvlJc w:val="left"/>
      <w:pPr>
        <w:ind w:left="4323" w:hanging="360"/>
      </w:pPr>
      <w:rPr>
        <w:rFonts w:ascii="Wingdings" w:hAnsi="Wingdings" w:hint="default"/>
      </w:rPr>
    </w:lvl>
    <w:lvl w:ilvl="6" w:tplc="080A0001" w:tentative="1">
      <w:start w:val="1"/>
      <w:numFmt w:val="bullet"/>
      <w:lvlText w:val=""/>
      <w:lvlJc w:val="left"/>
      <w:pPr>
        <w:ind w:left="5043" w:hanging="360"/>
      </w:pPr>
      <w:rPr>
        <w:rFonts w:ascii="Symbol" w:hAnsi="Symbol" w:hint="default"/>
      </w:rPr>
    </w:lvl>
    <w:lvl w:ilvl="7" w:tplc="080A0003" w:tentative="1">
      <w:start w:val="1"/>
      <w:numFmt w:val="bullet"/>
      <w:lvlText w:val="o"/>
      <w:lvlJc w:val="left"/>
      <w:pPr>
        <w:ind w:left="5763" w:hanging="360"/>
      </w:pPr>
      <w:rPr>
        <w:rFonts w:ascii="Courier New" w:hAnsi="Courier New" w:cs="Courier New" w:hint="default"/>
      </w:rPr>
    </w:lvl>
    <w:lvl w:ilvl="8" w:tplc="080A0005" w:tentative="1">
      <w:start w:val="1"/>
      <w:numFmt w:val="bullet"/>
      <w:lvlText w:val=""/>
      <w:lvlJc w:val="left"/>
      <w:pPr>
        <w:ind w:left="6483" w:hanging="360"/>
      </w:pPr>
      <w:rPr>
        <w:rFonts w:ascii="Wingdings" w:hAnsi="Wingdings" w:hint="default"/>
      </w:rPr>
    </w:lvl>
  </w:abstractNum>
  <w:abstractNum w:abstractNumId="15" w15:restartNumberingAfterBreak="0">
    <w:nsid w:val="4CBB5E5F"/>
    <w:multiLevelType w:val="multilevel"/>
    <w:tmpl w:val="00000002"/>
    <w:lvl w:ilvl="0">
      <w:start w:val="1"/>
      <w:numFmt w:val="decimal"/>
      <w:lvlText w:val=" %1 "/>
      <w:lvlJc w:val="left"/>
      <w:pPr>
        <w:tabs>
          <w:tab w:val="num" w:pos="363"/>
        </w:tabs>
        <w:ind w:left="363" w:hanging="363"/>
      </w:pPr>
      <w:rPr>
        <w:rFonts w:ascii="Arial" w:hAnsi="Arial"/>
        <w:sz w:val="20"/>
        <w:szCs w:val="20"/>
        <w:lang w:val="es-ES_tradnl"/>
      </w:rPr>
    </w:lvl>
    <w:lvl w:ilvl="1">
      <w:start w:val="1"/>
      <w:numFmt w:val="decimal"/>
      <w:lvlText w:val=" %1.%2 "/>
      <w:lvlJc w:val="left"/>
      <w:pPr>
        <w:tabs>
          <w:tab w:val="num" w:pos="726"/>
        </w:tabs>
        <w:ind w:left="726" w:hanging="363"/>
      </w:pPr>
      <w:rPr>
        <w:rFonts w:ascii="Arial" w:hAnsi="Arial"/>
        <w:sz w:val="20"/>
        <w:szCs w:val="20"/>
        <w:lang w:val="es-ES_tradnl"/>
      </w:rPr>
    </w:lvl>
    <w:lvl w:ilvl="2">
      <w:start w:val="1"/>
      <w:numFmt w:val="decimal"/>
      <w:lvlText w:val=" %1.%2.%3 "/>
      <w:lvlJc w:val="left"/>
      <w:pPr>
        <w:tabs>
          <w:tab w:val="num" w:pos="1074"/>
        </w:tabs>
        <w:ind w:left="1074" w:hanging="360"/>
      </w:pPr>
      <w:rPr>
        <w:rFonts w:ascii="Arial" w:hAnsi="Arial"/>
        <w:sz w:val="20"/>
        <w:szCs w:val="20"/>
        <w:lang w:val="es-ES_tradnl"/>
      </w:rPr>
    </w:lvl>
    <w:lvl w:ilvl="3">
      <w:start w:val="1"/>
      <w:numFmt w:val="decimal"/>
      <w:lvlText w:val=" %1.%2.%3.%4 "/>
      <w:lvlJc w:val="left"/>
      <w:pPr>
        <w:tabs>
          <w:tab w:val="num" w:pos="1800"/>
        </w:tabs>
        <w:ind w:left="1800" w:hanging="360"/>
      </w:pPr>
      <w:rPr>
        <w:rFonts w:ascii="Arial" w:hAnsi="Arial"/>
        <w:sz w:val="20"/>
        <w:szCs w:val="20"/>
        <w:lang w:val="es-ES_tradnl"/>
      </w:rPr>
    </w:lvl>
    <w:lvl w:ilvl="4">
      <w:start w:val="1"/>
      <w:numFmt w:val="decimal"/>
      <w:lvlText w:val=" %1.%2.%3.%4.%5 "/>
      <w:lvlJc w:val="left"/>
      <w:pPr>
        <w:tabs>
          <w:tab w:val="num" w:pos="2160"/>
        </w:tabs>
        <w:ind w:left="2160" w:hanging="360"/>
      </w:pPr>
      <w:rPr>
        <w:rFonts w:ascii="Arial" w:hAnsi="Arial"/>
        <w:sz w:val="20"/>
        <w:szCs w:val="20"/>
        <w:lang w:val="es-ES_tradnl"/>
      </w:rPr>
    </w:lvl>
    <w:lvl w:ilvl="5">
      <w:start w:val="1"/>
      <w:numFmt w:val="decimal"/>
      <w:lvlText w:val=" %1.%2.%3.%4.%5.%6 "/>
      <w:lvlJc w:val="left"/>
      <w:pPr>
        <w:tabs>
          <w:tab w:val="num" w:pos="2520"/>
        </w:tabs>
        <w:ind w:left="2520" w:hanging="360"/>
      </w:pPr>
      <w:rPr>
        <w:rFonts w:ascii="Arial" w:hAnsi="Arial"/>
        <w:sz w:val="20"/>
        <w:szCs w:val="20"/>
        <w:lang w:val="es-ES_tradnl"/>
      </w:rPr>
    </w:lvl>
    <w:lvl w:ilvl="6">
      <w:start w:val="1"/>
      <w:numFmt w:val="decimal"/>
      <w:lvlText w:val=" %1.%2.%3.%4.%5.%6.%7 "/>
      <w:lvlJc w:val="left"/>
      <w:pPr>
        <w:tabs>
          <w:tab w:val="num" w:pos="2880"/>
        </w:tabs>
        <w:ind w:left="2880" w:hanging="360"/>
      </w:pPr>
      <w:rPr>
        <w:rFonts w:ascii="Arial" w:hAnsi="Arial"/>
        <w:sz w:val="20"/>
        <w:szCs w:val="20"/>
        <w:lang w:val="es-ES_tradnl"/>
      </w:rPr>
    </w:lvl>
    <w:lvl w:ilvl="7">
      <w:start w:val="1"/>
      <w:numFmt w:val="decimal"/>
      <w:lvlText w:val=" %1.%2.%3.%4.%5.%6.%7.%8 "/>
      <w:lvlJc w:val="left"/>
      <w:pPr>
        <w:tabs>
          <w:tab w:val="num" w:pos="3240"/>
        </w:tabs>
        <w:ind w:left="3240" w:hanging="360"/>
      </w:pPr>
      <w:rPr>
        <w:rFonts w:ascii="Arial" w:hAnsi="Arial"/>
        <w:sz w:val="20"/>
        <w:szCs w:val="20"/>
        <w:lang w:val="es-ES_tradnl"/>
      </w:rPr>
    </w:lvl>
    <w:lvl w:ilvl="8">
      <w:start w:val="1"/>
      <w:numFmt w:val="decimal"/>
      <w:lvlText w:val=" %1.%2.%3.%4.%5.%6.%7.%8.%9 "/>
      <w:lvlJc w:val="left"/>
      <w:pPr>
        <w:tabs>
          <w:tab w:val="num" w:pos="3600"/>
        </w:tabs>
        <w:ind w:left="3600" w:hanging="360"/>
      </w:pPr>
      <w:rPr>
        <w:rFonts w:ascii="Arial" w:hAnsi="Arial"/>
        <w:sz w:val="20"/>
        <w:szCs w:val="20"/>
        <w:lang w:val="es-ES_tradnl"/>
      </w:rPr>
    </w:lvl>
  </w:abstractNum>
  <w:abstractNum w:abstractNumId="16" w15:restartNumberingAfterBreak="0">
    <w:nsid w:val="4D1F6FB6"/>
    <w:multiLevelType w:val="hybridMultilevel"/>
    <w:tmpl w:val="5E1E092E"/>
    <w:lvl w:ilvl="0" w:tplc="080A0001">
      <w:start w:val="1"/>
      <w:numFmt w:val="bullet"/>
      <w:lvlText w:val=""/>
      <w:lvlJc w:val="left"/>
      <w:pPr>
        <w:ind w:left="730" w:hanging="360"/>
      </w:pPr>
      <w:rPr>
        <w:rFonts w:ascii="Symbol" w:hAnsi="Symbol" w:hint="default"/>
      </w:rPr>
    </w:lvl>
    <w:lvl w:ilvl="1" w:tplc="080A0003">
      <w:start w:val="1"/>
      <w:numFmt w:val="bullet"/>
      <w:lvlText w:val="o"/>
      <w:lvlJc w:val="left"/>
      <w:pPr>
        <w:ind w:left="1450" w:hanging="360"/>
      </w:pPr>
      <w:rPr>
        <w:rFonts w:ascii="Courier New" w:hAnsi="Courier New" w:cs="Courier New" w:hint="default"/>
      </w:rPr>
    </w:lvl>
    <w:lvl w:ilvl="2" w:tplc="080A0005" w:tentative="1">
      <w:start w:val="1"/>
      <w:numFmt w:val="bullet"/>
      <w:lvlText w:val=""/>
      <w:lvlJc w:val="left"/>
      <w:pPr>
        <w:ind w:left="2170" w:hanging="360"/>
      </w:pPr>
      <w:rPr>
        <w:rFonts w:ascii="Wingdings" w:hAnsi="Wingdings" w:hint="default"/>
      </w:rPr>
    </w:lvl>
    <w:lvl w:ilvl="3" w:tplc="080A0001" w:tentative="1">
      <w:start w:val="1"/>
      <w:numFmt w:val="bullet"/>
      <w:lvlText w:val=""/>
      <w:lvlJc w:val="left"/>
      <w:pPr>
        <w:ind w:left="2890" w:hanging="360"/>
      </w:pPr>
      <w:rPr>
        <w:rFonts w:ascii="Symbol" w:hAnsi="Symbol" w:hint="default"/>
      </w:rPr>
    </w:lvl>
    <w:lvl w:ilvl="4" w:tplc="080A0003" w:tentative="1">
      <w:start w:val="1"/>
      <w:numFmt w:val="bullet"/>
      <w:lvlText w:val="o"/>
      <w:lvlJc w:val="left"/>
      <w:pPr>
        <w:ind w:left="3610" w:hanging="360"/>
      </w:pPr>
      <w:rPr>
        <w:rFonts w:ascii="Courier New" w:hAnsi="Courier New" w:cs="Courier New" w:hint="default"/>
      </w:rPr>
    </w:lvl>
    <w:lvl w:ilvl="5" w:tplc="080A0005" w:tentative="1">
      <w:start w:val="1"/>
      <w:numFmt w:val="bullet"/>
      <w:lvlText w:val=""/>
      <w:lvlJc w:val="left"/>
      <w:pPr>
        <w:ind w:left="4330" w:hanging="360"/>
      </w:pPr>
      <w:rPr>
        <w:rFonts w:ascii="Wingdings" w:hAnsi="Wingdings" w:hint="default"/>
      </w:rPr>
    </w:lvl>
    <w:lvl w:ilvl="6" w:tplc="080A0001" w:tentative="1">
      <w:start w:val="1"/>
      <w:numFmt w:val="bullet"/>
      <w:lvlText w:val=""/>
      <w:lvlJc w:val="left"/>
      <w:pPr>
        <w:ind w:left="5050" w:hanging="360"/>
      </w:pPr>
      <w:rPr>
        <w:rFonts w:ascii="Symbol" w:hAnsi="Symbol" w:hint="default"/>
      </w:rPr>
    </w:lvl>
    <w:lvl w:ilvl="7" w:tplc="080A0003" w:tentative="1">
      <w:start w:val="1"/>
      <w:numFmt w:val="bullet"/>
      <w:lvlText w:val="o"/>
      <w:lvlJc w:val="left"/>
      <w:pPr>
        <w:ind w:left="5770" w:hanging="360"/>
      </w:pPr>
      <w:rPr>
        <w:rFonts w:ascii="Courier New" w:hAnsi="Courier New" w:cs="Courier New" w:hint="default"/>
      </w:rPr>
    </w:lvl>
    <w:lvl w:ilvl="8" w:tplc="080A0005" w:tentative="1">
      <w:start w:val="1"/>
      <w:numFmt w:val="bullet"/>
      <w:lvlText w:val=""/>
      <w:lvlJc w:val="left"/>
      <w:pPr>
        <w:ind w:left="6490" w:hanging="360"/>
      </w:pPr>
      <w:rPr>
        <w:rFonts w:ascii="Wingdings" w:hAnsi="Wingdings" w:hint="default"/>
      </w:rPr>
    </w:lvl>
  </w:abstractNum>
  <w:abstractNum w:abstractNumId="17" w15:restartNumberingAfterBreak="0">
    <w:nsid w:val="5CC651C3"/>
    <w:multiLevelType w:val="hybridMultilevel"/>
    <w:tmpl w:val="B9A472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F800074"/>
    <w:multiLevelType w:val="hybridMultilevel"/>
    <w:tmpl w:val="36A00E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17469C5"/>
    <w:multiLevelType w:val="hybridMultilevel"/>
    <w:tmpl w:val="F5C423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ADA7E5F"/>
    <w:multiLevelType w:val="hybridMultilevel"/>
    <w:tmpl w:val="BBCC303A"/>
    <w:lvl w:ilvl="0" w:tplc="080A0001">
      <w:start w:val="1"/>
      <w:numFmt w:val="bullet"/>
      <w:lvlText w:val=""/>
      <w:lvlJc w:val="left"/>
      <w:pPr>
        <w:ind w:left="1485" w:hanging="360"/>
      </w:pPr>
      <w:rPr>
        <w:rFonts w:ascii="Symbol" w:hAnsi="Symbol" w:hint="default"/>
      </w:rPr>
    </w:lvl>
    <w:lvl w:ilvl="1" w:tplc="080A0003" w:tentative="1">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21" w15:restartNumberingAfterBreak="0">
    <w:nsid w:val="6CB53177"/>
    <w:multiLevelType w:val="hybridMultilevel"/>
    <w:tmpl w:val="E0E0ABE4"/>
    <w:lvl w:ilvl="0" w:tplc="04090001">
      <w:start w:val="1"/>
      <w:numFmt w:val="bullet"/>
      <w:lvlText w:val=""/>
      <w:lvlJc w:val="left"/>
      <w:pPr>
        <w:ind w:left="984" w:hanging="360"/>
      </w:pPr>
      <w:rPr>
        <w:rFonts w:ascii="Symbol" w:hAnsi="Symbol"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22" w15:restartNumberingAfterBreak="0">
    <w:nsid w:val="6EEA4CD1"/>
    <w:multiLevelType w:val="multilevel"/>
    <w:tmpl w:val="00000002"/>
    <w:lvl w:ilvl="0">
      <w:start w:val="1"/>
      <w:numFmt w:val="decimal"/>
      <w:lvlText w:val=" %1 "/>
      <w:lvlJc w:val="left"/>
      <w:pPr>
        <w:tabs>
          <w:tab w:val="num" w:pos="363"/>
        </w:tabs>
        <w:ind w:left="363" w:hanging="363"/>
      </w:pPr>
      <w:rPr>
        <w:rFonts w:ascii="Arial" w:hAnsi="Arial"/>
        <w:sz w:val="20"/>
        <w:szCs w:val="20"/>
        <w:lang w:val="es-ES_tradnl"/>
      </w:rPr>
    </w:lvl>
    <w:lvl w:ilvl="1">
      <w:start w:val="1"/>
      <w:numFmt w:val="decimal"/>
      <w:lvlText w:val=" %1.%2 "/>
      <w:lvlJc w:val="left"/>
      <w:pPr>
        <w:tabs>
          <w:tab w:val="num" w:pos="726"/>
        </w:tabs>
        <w:ind w:left="726" w:hanging="363"/>
      </w:pPr>
      <w:rPr>
        <w:rFonts w:ascii="Arial" w:hAnsi="Arial"/>
        <w:sz w:val="20"/>
        <w:szCs w:val="20"/>
        <w:lang w:val="es-ES_tradnl"/>
      </w:rPr>
    </w:lvl>
    <w:lvl w:ilvl="2">
      <w:start w:val="1"/>
      <w:numFmt w:val="decimal"/>
      <w:lvlText w:val=" %1.%2.%3 "/>
      <w:lvlJc w:val="left"/>
      <w:pPr>
        <w:tabs>
          <w:tab w:val="num" w:pos="1074"/>
        </w:tabs>
        <w:ind w:left="1074" w:hanging="360"/>
      </w:pPr>
      <w:rPr>
        <w:rFonts w:ascii="Arial" w:hAnsi="Arial"/>
        <w:sz w:val="20"/>
        <w:szCs w:val="20"/>
        <w:lang w:val="es-ES_tradnl"/>
      </w:rPr>
    </w:lvl>
    <w:lvl w:ilvl="3">
      <w:start w:val="1"/>
      <w:numFmt w:val="decimal"/>
      <w:lvlText w:val=" %1.%2.%3.%4 "/>
      <w:lvlJc w:val="left"/>
      <w:pPr>
        <w:tabs>
          <w:tab w:val="num" w:pos="1800"/>
        </w:tabs>
        <w:ind w:left="1800" w:hanging="360"/>
      </w:pPr>
      <w:rPr>
        <w:rFonts w:ascii="Arial" w:hAnsi="Arial"/>
        <w:sz w:val="20"/>
        <w:szCs w:val="20"/>
        <w:lang w:val="es-ES_tradnl"/>
      </w:rPr>
    </w:lvl>
    <w:lvl w:ilvl="4">
      <w:start w:val="1"/>
      <w:numFmt w:val="decimal"/>
      <w:lvlText w:val=" %1.%2.%3.%4.%5 "/>
      <w:lvlJc w:val="left"/>
      <w:pPr>
        <w:tabs>
          <w:tab w:val="num" w:pos="2160"/>
        </w:tabs>
        <w:ind w:left="2160" w:hanging="360"/>
      </w:pPr>
      <w:rPr>
        <w:rFonts w:ascii="Arial" w:hAnsi="Arial"/>
        <w:sz w:val="20"/>
        <w:szCs w:val="20"/>
        <w:lang w:val="es-ES_tradnl"/>
      </w:rPr>
    </w:lvl>
    <w:lvl w:ilvl="5">
      <w:start w:val="1"/>
      <w:numFmt w:val="decimal"/>
      <w:lvlText w:val=" %1.%2.%3.%4.%5.%6 "/>
      <w:lvlJc w:val="left"/>
      <w:pPr>
        <w:tabs>
          <w:tab w:val="num" w:pos="2520"/>
        </w:tabs>
        <w:ind w:left="2520" w:hanging="360"/>
      </w:pPr>
      <w:rPr>
        <w:rFonts w:ascii="Arial" w:hAnsi="Arial"/>
        <w:sz w:val="20"/>
        <w:szCs w:val="20"/>
        <w:lang w:val="es-ES_tradnl"/>
      </w:rPr>
    </w:lvl>
    <w:lvl w:ilvl="6">
      <w:start w:val="1"/>
      <w:numFmt w:val="decimal"/>
      <w:lvlText w:val=" %1.%2.%3.%4.%5.%6.%7 "/>
      <w:lvlJc w:val="left"/>
      <w:pPr>
        <w:tabs>
          <w:tab w:val="num" w:pos="2880"/>
        </w:tabs>
        <w:ind w:left="2880" w:hanging="360"/>
      </w:pPr>
      <w:rPr>
        <w:rFonts w:ascii="Arial" w:hAnsi="Arial"/>
        <w:sz w:val="20"/>
        <w:szCs w:val="20"/>
        <w:lang w:val="es-ES_tradnl"/>
      </w:rPr>
    </w:lvl>
    <w:lvl w:ilvl="7">
      <w:start w:val="1"/>
      <w:numFmt w:val="decimal"/>
      <w:lvlText w:val=" %1.%2.%3.%4.%5.%6.%7.%8 "/>
      <w:lvlJc w:val="left"/>
      <w:pPr>
        <w:tabs>
          <w:tab w:val="num" w:pos="3240"/>
        </w:tabs>
        <w:ind w:left="3240" w:hanging="360"/>
      </w:pPr>
      <w:rPr>
        <w:rFonts w:ascii="Arial" w:hAnsi="Arial"/>
        <w:sz w:val="20"/>
        <w:szCs w:val="20"/>
        <w:lang w:val="es-ES_tradnl"/>
      </w:rPr>
    </w:lvl>
    <w:lvl w:ilvl="8">
      <w:start w:val="1"/>
      <w:numFmt w:val="decimal"/>
      <w:lvlText w:val=" %1.%2.%3.%4.%5.%6.%7.%8.%9 "/>
      <w:lvlJc w:val="left"/>
      <w:pPr>
        <w:tabs>
          <w:tab w:val="num" w:pos="3600"/>
        </w:tabs>
        <w:ind w:left="3600" w:hanging="360"/>
      </w:pPr>
      <w:rPr>
        <w:rFonts w:ascii="Arial" w:hAnsi="Arial"/>
        <w:sz w:val="20"/>
        <w:szCs w:val="20"/>
        <w:lang w:val="es-ES_tradn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22"/>
  </w:num>
  <w:num w:numId="12">
    <w:abstractNumId w:val="12"/>
  </w:num>
  <w:num w:numId="13">
    <w:abstractNumId w:val="21"/>
  </w:num>
  <w:num w:numId="14">
    <w:abstractNumId w:val="19"/>
  </w:num>
  <w:num w:numId="15">
    <w:abstractNumId w:val="10"/>
  </w:num>
  <w:num w:numId="16">
    <w:abstractNumId w:val="17"/>
  </w:num>
  <w:num w:numId="17">
    <w:abstractNumId w:val="20"/>
  </w:num>
  <w:num w:numId="18">
    <w:abstractNumId w:val="16"/>
  </w:num>
  <w:num w:numId="19">
    <w:abstractNumId w:val="18"/>
  </w:num>
  <w:num w:numId="20">
    <w:abstractNumId w:val="13"/>
  </w:num>
  <w:num w:numId="21">
    <w:abstractNumId w:val="11"/>
  </w:num>
  <w:num w:numId="22">
    <w:abstractNumId w:val="14"/>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759"/>
    <w:rsid w:val="00002105"/>
    <w:rsid w:val="00021C63"/>
    <w:rsid w:val="00027D10"/>
    <w:rsid w:val="00031D38"/>
    <w:rsid w:val="00035D7C"/>
    <w:rsid w:val="00050548"/>
    <w:rsid w:val="000528FA"/>
    <w:rsid w:val="00054D42"/>
    <w:rsid w:val="00056581"/>
    <w:rsid w:val="0006364C"/>
    <w:rsid w:val="00073B07"/>
    <w:rsid w:val="00076B84"/>
    <w:rsid w:val="00077100"/>
    <w:rsid w:val="000809EF"/>
    <w:rsid w:val="000824AA"/>
    <w:rsid w:val="00082612"/>
    <w:rsid w:val="00091F7B"/>
    <w:rsid w:val="00094AC7"/>
    <w:rsid w:val="000A119F"/>
    <w:rsid w:val="000A4B24"/>
    <w:rsid w:val="000B19E1"/>
    <w:rsid w:val="000B7BE3"/>
    <w:rsid w:val="000D0A31"/>
    <w:rsid w:val="000E090E"/>
    <w:rsid w:val="000E1F40"/>
    <w:rsid w:val="000E2E74"/>
    <w:rsid w:val="000E394A"/>
    <w:rsid w:val="000E72B0"/>
    <w:rsid w:val="000F2448"/>
    <w:rsid w:val="000F2963"/>
    <w:rsid w:val="000F47ED"/>
    <w:rsid w:val="000F7138"/>
    <w:rsid w:val="00101C02"/>
    <w:rsid w:val="001123E5"/>
    <w:rsid w:val="00112759"/>
    <w:rsid w:val="001210EA"/>
    <w:rsid w:val="001244B4"/>
    <w:rsid w:val="00125ACC"/>
    <w:rsid w:val="00130C83"/>
    <w:rsid w:val="00133F5C"/>
    <w:rsid w:val="001342DC"/>
    <w:rsid w:val="001348F2"/>
    <w:rsid w:val="0014389A"/>
    <w:rsid w:val="00147D71"/>
    <w:rsid w:val="0015346C"/>
    <w:rsid w:val="00156439"/>
    <w:rsid w:val="00156B8F"/>
    <w:rsid w:val="00157BCC"/>
    <w:rsid w:val="001605E9"/>
    <w:rsid w:val="001658AF"/>
    <w:rsid w:val="001710CD"/>
    <w:rsid w:val="0017149A"/>
    <w:rsid w:val="00176DEE"/>
    <w:rsid w:val="0018427A"/>
    <w:rsid w:val="00190C37"/>
    <w:rsid w:val="00195382"/>
    <w:rsid w:val="001A4131"/>
    <w:rsid w:val="001A5B42"/>
    <w:rsid w:val="001B737B"/>
    <w:rsid w:val="001C14AD"/>
    <w:rsid w:val="001C6889"/>
    <w:rsid w:val="001C76C8"/>
    <w:rsid w:val="001E0590"/>
    <w:rsid w:val="001E7572"/>
    <w:rsid w:val="001F7402"/>
    <w:rsid w:val="00205F8D"/>
    <w:rsid w:val="00231218"/>
    <w:rsid w:val="00232336"/>
    <w:rsid w:val="002350F2"/>
    <w:rsid w:val="002401D3"/>
    <w:rsid w:val="002409DA"/>
    <w:rsid w:val="00242452"/>
    <w:rsid w:val="00251447"/>
    <w:rsid w:val="00251BE3"/>
    <w:rsid w:val="00262CEF"/>
    <w:rsid w:val="00266164"/>
    <w:rsid w:val="00270D51"/>
    <w:rsid w:val="002760F0"/>
    <w:rsid w:val="00276FBB"/>
    <w:rsid w:val="0028015D"/>
    <w:rsid w:val="00284EA7"/>
    <w:rsid w:val="002868CA"/>
    <w:rsid w:val="002963C8"/>
    <w:rsid w:val="002A1A06"/>
    <w:rsid w:val="002A230F"/>
    <w:rsid w:val="002A2899"/>
    <w:rsid w:val="002A7572"/>
    <w:rsid w:val="002B2703"/>
    <w:rsid w:val="002B3FF7"/>
    <w:rsid w:val="002B4F8E"/>
    <w:rsid w:val="002B549A"/>
    <w:rsid w:val="002C0E19"/>
    <w:rsid w:val="002D4297"/>
    <w:rsid w:val="002D627F"/>
    <w:rsid w:val="002E61CB"/>
    <w:rsid w:val="00306FC8"/>
    <w:rsid w:val="00310D0E"/>
    <w:rsid w:val="003140A1"/>
    <w:rsid w:val="00316172"/>
    <w:rsid w:val="003216AC"/>
    <w:rsid w:val="00324C21"/>
    <w:rsid w:val="00326012"/>
    <w:rsid w:val="00352F6C"/>
    <w:rsid w:val="003556B4"/>
    <w:rsid w:val="003608B2"/>
    <w:rsid w:val="00361FF8"/>
    <w:rsid w:val="00364B37"/>
    <w:rsid w:val="0037574D"/>
    <w:rsid w:val="00375B95"/>
    <w:rsid w:val="00396135"/>
    <w:rsid w:val="003A01C2"/>
    <w:rsid w:val="003A41A6"/>
    <w:rsid w:val="003C4A31"/>
    <w:rsid w:val="003D1A10"/>
    <w:rsid w:val="003D28E2"/>
    <w:rsid w:val="003D2A88"/>
    <w:rsid w:val="003D7019"/>
    <w:rsid w:val="003F25EE"/>
    <w:rsid w:val="003F470A"/>
    <w:rsid w:val="0040097F"/>
    <w:rsid w:val="00400E71"/>
    <w:rsid w:val="00401462"/>
    <w:rsid w:val="0040164B"/>
    <w:rsid w:val="00401EDA"/>
    <w:rsid w:val="00407AAB"/>
    <w:rsid w:val="00407BB8"/>
    <w:rsid w:val="004107A9"/>
    <w:rsid w:val="00413F02"/>
    <w:rsid w:val="00416677"/>
    <w:rsid w:val="0042251A"/>
    <w:rsid w:val="004235A4"/>
    <w:rsid w:val="00424D76"/>
    <w:rsid w:val="00435643"/>
    <w:rsid w:val="00440558"/>
    <w:rsid w:val="00452619"/>
    <w:rsid w:val="0045541C"/>
    <w:rsid w:val="00460622"/>
    <w:rsid w:val="00462061"/>
    <w:rsid w:val="00463CA1"/>
    <w:rsid w:val="0047423D"/>
    <w:rsid w:val="004823A3"/>
    <w:rsid w:val="00483D4A"/>
    <w:rsid w:val="0048432B"/>
    <w:rsid w:val="00487BDB"/>
    <w:rsid w:val="004930DF"/>
    <w:rsid w:val="004B1C24"/>
    <w:rsid w:val="004C4C50"/>
    <w:rsid w:val="004D131C"/>
    <w:rsid w:val="004D686E"/>
    <w:rsid w:val="004E0141"/>
    <w:rsid w:val="004E0146"/>
    <w:rsid w:val="004F3FB4"/>
    <w:rsid w:val="00502D79"/>
    <w:rsid w:val="00502DA5"/>
    <w:rsid w:val="00503048"/>
    <w:rsid w:val="00523AC2"/>
    <w:rsid w:val="005278C7"/>
    <w:rsid w:val="0053569E"/>
    <w:rsid w:val="00535979"/>
    <w:rsid w:val="005576C9"/>
    <w:rsid w:val="00557E66"/>
    <w:rsid w:val="0056134A"/>
    <w:rsid w:val="005633B1"/>
    <w:rsid w:val="0056692A"/>
    <w:rsid w:val="005733FF"/>
    <w:rsid w:val="00573AC5"/>
    <w:rsid w:val="005767BB"/>
    <w:rsid w:val="00577831"/>
    <w:rsid w:val="00585B1A"/>
    <w:rsid w:val="00587718"/>
    <w:rsid w:val="00590B17"/>
    <w:rsid w:val="00592D14"/>
    <w:rsid w:val="00595705"/>
    <w:rsid w:val="005A1326"/>
    <w:rsid w:val="005A3F68"/>
    <w:rsid w:val="005A5E34"/>
    <w:rsid w:val="005B293F"/>
    <w:rsid w:val="005B3A59"/>
    <w:rsid w:val="005B5615"/>
    <w:rsid w:val="005C2798"/>
    <w:rsid w:val="005C5CBB"/>
    <w:rsid w:val="005C7756"/>
    <w:rsid w:val="005D258D"/>
    <w:rsid w:val="005D3BC1"/>
    <w:rsid w:val="005D696C"/>
    <w:rsid w:val="005E0374"/>
    <w:rsid w:val="005E3526"/>
    <w:rsid w:val="005F01CF"/>
    <w:rsid w:val="005F7074"/>
    <w:rsid w:val="005F7925"/>
    <w:rsid w:val="00600953"/>
    <w:rsid w:val="006013F6"/>
    <w:rsid w:val="00602074"/>
    <w:rsid w:val="006021BA"/>
    <w:rsid w:val="00610630"/>
    <w:rsid w:val="00614FBB"/>
    <w:rsid w:val="00621797"/>
    <w:rsid w:val="00622F07"/>
    <w:rsid w:val="00626B16"/>
    <w:rsid w:val="00626EF6"/>
    <w:rsid w:val="006604D6"/>
    <w:rsid w:val="006640F0"/>
    <w:rsid w:val="00664B7F"/>
    <w:rsid w:val="00670F15"/>
    <w:rsid w:val="006716CF"/>
    <w:rsid w:val="00677AB2"/>
    <w:rsid w:val="0068114E"/>
    <w:rsid w:val="006813E4"/>
    <w:rsid w:val="00683240"/>
    <w:rsid w:val="00690EBC"/>
    <w:rsid w:val="006C7F7F"/>
    <w:rsid w:val="006D1C18"/>
    <w:rsid w:val="006E2423"/>
    <w:rsid w:val="006E307D"/>
    <w:rsid w:val="006E71B5"/>
    <w:rsid w:val="006F1629"/>
    <w:rsid w:val="006F2537"/>
    <w:rsid w:val="006F454C"/>
    <w:rsid w:val="006F4C9E"/>
    <w:rsid w:val="006F68D2"/>
    <w:rsid w:val="00705B3D"/>
    <w:rsid w:val="007120EF"/>
    <w:rsid w:val="00713893"/>
    <w:rsid w:val="007162C4"/>
    <w:rsid w:val="007235FD"/>
    <w:rsid w:val="0072792E"/>
    <w:rsid w:val="00731775"/>
    <w:rsid w:val="00737173"/>
    <w:rsid w:val="00742AB6"/>
    <w:rsid w:val="00745D8A"/>
    <w:rsid w:val="00750E25"/>
    <w:rsid w:val="00755498"/>
    <w:rsid w:val="00763C2F"/>
    <w:rsid w:val="00763F68"/>
    <w:rsid w:val="00770D42"/>
    <w:rsid w:val="00773E65"/>
    <w:rsid w:val="007767FC"/>
    <w:rsid w:val="00780493"/>
    <w:rsid w:val="0078370C"/>
    <w:rsid w:val="00784E4C"/>
    <w:rsid w:val="007879AF"/>
    <w:rsid w:val="00792A6B"/>
    <w:rsid w:val="007936BB"/>
    <w:rsid w:val="007B084D"/>
    <w:rsid w:val="007B2A0F"/>
    <w:rsid w:val="007B328D"/>
    <w:rsid w:val="007C3CEB"/>
    <w:rsid w:val="007C6964"/>
    <w:rsid w:val="007D0411"/>
    <w:rsid w:val="007D7BB1"/>
    <w:rsid w:val="007F0798"/>
    <w:rsid w:val="007F1F64"/>
    <w:rsid w:val="007F7457"/>
    <w:rsid w:val="00800FE1"/>
    <w:rsid w:val="008079E1"/>
    <w:rsid w:val="00812ECA"/>
    <w:rsid w:val="00823964"/>
    <w:rsid w:val="008240B4"/>
    <w:rsid w:val="00833D8E"/>
    <w:rsid w:val="00834E7D"/>
    <w:rsid w:val="008374E0"/>
    <w:rsid w:val="00850282"/>
    <w:rsid w:val="00851236"/>
    <w:rsid w:val="00851511"/>
    <w:rsid w:val="00851C62"/>
    <w:rsid w:val="00860101"/>
    <w:rsid w:val="00860BC1"/>
    <w:rsid w:val="00867F23"/>
    <w:rsid w:val="00884519"/>
    <w:rsid w:val="00884D1F"/>
    <w:rsid w:val="00885BEE"/>
    <w:rsid w:val="00885E3E"/>
    <w:rsid w:val="0089711A"/>
    <w:rsid w:val="008A042B"/>
    <w:rsid w:val="008A4B26"/>
    <w:rsid w:val="008B1E0A"/>
    <w:rsid w:val="008B3487"/>
    <w:rsid w:val="008B6C7E"/>
    <w:rsid w:val="008B7F7F"/>
    <w:rsid w:val="008C37D4"/>
    <w:rsid w:val="008D2B38"/>
    <w:rsid w:val="008D47BD"/>
    <w:rsid w:val="008D77E9"/>
    <w:rsid w:val="008E1054"/>
    <w:rsid w:val="008E1EB8"/>
    <w:rsid w:val="008E3BCB"/>
    <w:rsid w:val="008E5C02"/>
    <w:rsid w:val="008E71DB"/>
    <w:rsid w:val="00911A5B"/>
    <w:rsid w:val="00916C0A"/>
    <w:rsid w:val="00921EC4"/>
    <w:rsid w:val="009319D1"/>
    <w:rsid w:val="009441F7"/>
    <w:rsid w:val="009464F3"/>
    <w:rsid w:val="009466A0"/>
    <w:rsid w:val="00951D1A"/>
    <w:rsid w:val="00963FBD"/>
    <w:rsid w:val="009640E3"/>
    <w:rsid w:val="009756D4"/>
    <w:rsid w:val="009776C1"/>
    <w:rsid w:val="009829D9"/>
    <w:rsid w:val="009840ED"/>
    <w:rsid w:val="00990571"/>
    <w:rsid w:val="00992351"/>
    <w:rsid w:val="00993144"/>
    <w:rsid w:val="00995D97"/>
    <w:rsid w:val="009A5616"/>
    <w:rsid w:val="009B17DC"/>
    <w:rsid w:val="009B5728"/>
    <w:rsid w:val="009B6912"/>
    <w:rsid w:val="009D3E27"/>
    <w:rsid w:val="009D4EEB"/>
    <w:rsid w:val="009E181F"/>
    <w:rsid w:val="009F0F22"/>
    <w:rsid w:val="009F3177"/>
    <w:rsid w:val="00A03FA3"/>
    <w:rsid w:val="00A06248"/>
    <w:rsid w:val="00A15424"/>
    <w:rsid w:val="00A23125"/>
    <w:rsid w:val="00A30C8A"/>
    <w:rsid w:val="00A31741"/>
    <w:rsid w:val="00A457C8"/>
    <w:rsid w:val="00A45A2D"/>
    <w:rsid w:val="00A60B31"/>
    <w:rsid w:val="00A61DCE"/>
    <w:rsid w:val="00A64E77"/>
    <w:rsid w:val="00A73FBF"/>
    <w:rsid w:val="00A77D54"/>
    <w:rsid w:val="00A83B8C"/>
    <w:rsid w:val="00A860DA"/>
    <w:rsid w:val="00AA51E5"/>
    <w:rsid w:val="00AA7799"/>
    <w:rsid w:val="00AB0F22"/>
    <w:rsid w:val="00AC5A79"/>
    <w:rsid w:val="00AC707D"/>
    <w:rsid w:val="00AE200D"/>
    <w:rsid w:val="00AE31DF"/>
    <w:rsid w:val="00AE4201"/>
    <w:rsid w:val="00AE6C10"/>
    <w:rsid w:val="00B005A7"/>
    <w:rsid w:val="00B00DF0"/>
    <w:rsid w:val="00B05B27"/>
    <w:rsid w:val="00B10D30"/>
    <w:rsid w:val="00B12012"/>
    <w:rsid w:val="00B12DED"/>
    <w:rsid w:val="00B15531"/>
    <w:rsid w:val="00B25BC2"/>
    <w:rsid w:val="00B342FB"/>
    <w:rsid w:val="00B37F3F"/>
    <w:rsid w:val="00B44B8C"/>
    <w:rsid w:val="00B46279"/>
    <w:rsid w:val="00B47C55"/>
    <w:rsid w:val="00B508A9"/>
    <w:rsid w:val="00B6107F"/>
    <w:rsid w:val="00B75E14"/>
    <w:rsid w:val="00B82DCF"/>
    <w:rsid w:val="00B95D43"/>
    <w:rsid w:val="00BA15AD"/>
    <w:rsid w:val="00BA15CC"/>
    <w:rsid w:val="00BA2AAD"/>
    <w:rsid w:val="00BA2BDB"/>
    <w:rsid w:val="00BA6D5A"/>
    <w:rsid w:val="00BA797F"/>
    <w:rsid w:val="00BC5286"/>
    <w:rsid w:val="00BE0DE6"/>
    <w:rsid w:val="00BE2EDD"/>
    <w:rsid w:val="00BF2E34"/>
    <w:rsid w:val="00BF3471"/>
    <w:rsid w:val="00BF3B24"/>
    <w:rsid w:val="00BF6F4E"/>
    <w:rsid w:val="00C05D94"/>
    <w:rsid w:val="00C14F56"/>
    <w:rsid w:val="00C14FA6"/>
    <w:rsid w:val="00C156D7"/>
    <w:rsid w:val="00C211BF"/>
    <w:rsid w:val="00C344FD"/>
    <w:rsid w:val="00C40204"/>
    <w:rsid w:val="00C45FC5"/>
    <w:rsid w:val="00C4636A"/>
    <w:rsid w:val="00C63599"/>
    <w:rsid w:val="00C71FFB"/>
    <w:rsid w:val="00C87BC2"/>
    <w:rsid w:val="00C9271D"/>
    <w:rsid w:val="00CA5B50"/>
    <w:rsid w:val="00CA69F5"/>
    <w:rsid w:val="00CB0EF3"/>
    <w:rsid w:val="00CB3661"/>
    <w:rsid w:val="00CB4671"/>
    <w:rsid w:val="00CC017C"/>
    <w:rsid w:val="00CD5426"/>
    <w:rsid w:val="00CE35D3"/>
    <w:rsid w:val="00D05E40"/>
    <w:rsid w:val="00D07C3D"/>
    <w:rsid w:val="00D1095A"/>
    <w:rsid w:val="00D15B67"/>
    <w:rsid w:val="00D25CEF"/>
    <w:rsid w:val="00D25E73"/>
    <w:rsid w:val="00D32209"/>
    <w:rsid w:val="00D40EBD"/>
    <w:rsid w:val="00D45406"/>
    <w:rsid w:val="00D46551"/>
    <w:rsid w:val="00D47118"/>
    <w:rsid w:val="00D61AA8"/>
    <w:rsid w:val="00D62E85"/>
    <w:rsid w:val="00D82C32"/>
    <w:rsid w:val="00D97880"/>
    <w:rsid w:val="00DA36BE"/>
    <w:rsid w:val="00DA65FE"/>
    <w:rsid w:val="00DC0843"/>
    <w:rsid w:val="00DC0EA8"/>
    <w:rsid w:val="00DC5E38"/>
    <w:rsid w:val="00DE2C9D"/>
    <w:rsid w:val="00DE42A3"/>
    <w:rsid w:val="00DE7FB6"/>
    <w:rsid w:val="00DF23CE"/>
    <w:rsid w:val="00DF68BB"/>
    <w:rsid w:val="00DF73F2"/>
    <w:rsid w:val="00E002AC"/>
    <w:rsid w:val="00E2205F"/>
    <w:rsid w:val="00E23D59"/>
    <w:rsid w:val="00E31238"/>
    <w:rsid w:val="00E44FE4"/>
    <w:rsid w:val="00E51DAC"/>
    <w:rsid w:val="00E54DCC"/>
    <w:rsid w:val="00E5635B"/>
    <w:rsid w:val="00E6294A"/>
    <w:rsid w:val="00E63B74"/>
    <w:rsid w:val="00E700E1"/>
    <w:rsid w:val="00E85B3B"/>
    <w:rsid w:val="00EB750D"/>
    <w:rsid w:val="00EB775F"/>
    <w:rsid w:val="00EC6FA8"/>
    <w:rsid w:val="00ED3743"/>
    <w:rsid w:val="00EF1EAD"/>
    <w:rsid w:val="00EF4C12"/>
    <w:rsid w:val="00EF5417"/>
    <w:rsid w:val="00EF6989"/>
    <w:rsid w:val="00EF79FE"/>
    <w:rsid w:val="00F01619"/>
    <w:rsid w:val="00F0600B"/>
    <w:rsid w:val="00F07968"/>
    <w:rsid w:val="00F10400"/>
    <w:rsid w:val="00F11888"/>
    <w:rsid w:val="00F14744"/>
    <w:rsid w:val="00F22FEB"/>
    <w:rsid w:val="00F23092"/>
    <w:rsid w:val="00F23557"/>
    <w:rsid w:val="00F44E8D"/>
    <w:rsid w:val="00F47E86"/>
    <w:rsid w:val="00F50597"/>
    <w:rsid w:val="00F53725"/>
    <w:rsid w:val="00F6619F"/>
    <w:rsid w:val="00F6794D"/>
    <w:rsid w:val="00F70788"/>
    <w:rsid w:val="00F7523F"/>
    <w:rsid w:val="00F77008"/>
    <w:rsid w:val="00F77A9B"/>
    <w:rsid w:val="00F8303D"/>
    <w:rsid w:val="00F84176"/>
    <w:rsid w:val="00F878C0"/>
    <w:rsid w:val="00F97A65"/>
    <w:rsid w:val="00FA1D63"/>
    <w:rsid w:val="00FB1849"/>
    <w:rsid w:val="00FB7DC1"/>
    <w:rsid w:val="00FC56B6"/>
    <w:rsid w:val="00FC7592"/>
    <w:rsid w:val="00FD08DF"/>
    <w:rsid w:val="00FD1CCD"/>
    <w:rsid w:val="00FD648E"/>
    <w:rsid w:val="00FD6BE5"/>
    <w:rsid w:val="00FD71CC"/>
    <w:rsid w:val="00FE7EFF"/>
    <w:rsid w:val="00FF0DC2"/>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8F2A06-17C9-4A4E-B6F7-6220F4B16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AAD"/>
    <w:pPr>
      <w:widowControl w:val="0"/>
      <w:suppressAutoHyphens/>
    </w:pPr>
    <w:rPr>
      <w:rFonts w:ascii="Nimbus Roman No9 L" w:eastAsia="DejaVu Sans" w:hAnsi="Nimbus Roman No9 L" w:cs="DejaVu Sans"/>
      <w:sz w:val="24"/>
      <w:szCs w:val="24"/>
      <w:lang w:val="es-VE" w:eastAsia="es-ES_tradnl" w:bidi="es-ES_tradnl"/>
    </w:rPr>
  </w:style>
  <w:style w:type="paragraph" w:styleId="Ttulo1">
    <w:name w:val="heading 1"/>
    <w:basedOn w:val="Heading"/>
    <w:next w:val="Textoindependiente"/>
    <w:qFormat/>
    <w:rsid w:val="00BA2AAD"/>
    <w:pPr>
      <w:tabs>
        <w:tab w:val="num" w:pos="1287"/>
      </w:tabs>
      <w:spacing w:before="238" w:after="238"/>
      <w:ind w:left="1287" w:hanging="567"/>
      <w:outlineLvl w:val="0"/>
    </w:pPr>
    <w:rPr>
      <w:rFonts w:ascii="Arial" w:hAnsi="Arial"/>
      <w:b/>
      <w:bCs/>
      <w:sz w:val="24"/>
      <w:szCs w:val="32"/>
    </w:rPr>
  </w:style>
  <w:style w:type="paragraph" w:styleId="Ttulo2">
    <w:name w:val="heading 2"/>
    <w:basedOn w:val="Heading"/>
    <w:next w:val="Textoindependiente"/>
    <w:link w:val="Ttulo2Car"/>
    <w:qFormat/>
    <w:rsid w:val="00BA2AAD"/>
    <w:pPr>
      <w:tabs>
        <w:tab w:val="num" w:pos="720"/>
      </w:tabs>
      <w:spacing w:before="0" w:after="170"/>
      <w:ind w:left="720"/>
      <w:outlineLvl w:val="1"/>
    </w:pPr>
    <w:rPr>
      <w:rFonts w:ascii="Arial" w:hAnsi="Arial"/>
      <w:b/>
      <w:bCs/>
      <w:sz w:val="20"/>
      <w:szCs w:val="36"/>
    </w:rPr>
  </w:style>
  <w:style w:type="paragraph" w:styleId="Ttulo3">
    <w:name w:val="heading 3"/>
    <w:basedOn w:val="Heading"/>
    <w:next w:val="Textoindependiente"/>
    <w:qFormat/>
    <w:rsid w:val="00BA2AAD"/>
    <w:pPr>
      <w:tabs>
        <w:tab w:val="num" w:pos="720"/>
      </w:tabs>
      <w:spacing w:before="0" w:after="119"/>
      <w:ind w:left="720"/>
      <w:outlineLvl w:val="2"/>
    </w:pPr>
    <w:rPr>
      <w:rFonts w:ascii="Arial" w:hAnsi="Arial"/>
      <w:b/>
      <w:bCs/>
      <w:sz w:val="20"/>
    </w:rPr>
  </w:style>
  <w:style w:type="paragraph" w:styleId="Ttulo4">
    <w:name w:val="heading 4"/>
    <w:basedOn w:val="Normal"/>
    <w:next w:val="Normal"/>
    <w:link w:val="Ttulo4Car"/>
    <w:uiPriority w:val="9"/>
    <w:semiHidden/>
    <w:unhideWhenUsed/>
    <w:qFormat/>
    <w:rsid w:val="00614FBB"/>
    <w:pPr>
      <w:keepNext/>
      <w:spacing w:before="240" w:after="60"/>
      <w:outlineLvl w:val="3"/>
    </w:pPr>
    <w:rPr>
      <w:rFonts w:ascii="Calibri" w:eastAsia="Times New Roman" w:hAnsi="Calibri" w:cs="Times New Roman"/>
      <w:b/>
      <w:bCs/>
      <w:sz w:val="28"/>
      <w:szCs w:val="28"/>
    </w:rPr>
  </w:style>
  <w:style w:type="paragraph" w:styleId="Ttulo8">
    <w:name w:val="heading 8"/>
    <w:basedOn w:val="Heading"/>
    <w:next w:val="Textoindependiente"/>
    <w:qFormat/>
    <w:rsid w:val="00BA2AAD"/>
    <w:pPr>
      <w:tabs>
        <w:tab w:val="num" w:pos="720"/>
      </w:tabs>
      <w:ind w:left="720"/>
      <w:outlineLvl w:val="7"/>
    </w:pPr>
    <w:rPr>
      <w:b/>
      <w:bCs/>
      <w:sz w:val="21"/>
      <w:szCs w:val="21"/>
    </w:rPr>
  </w:style>
  <w:style w:type="paragraph" w:styleId="Ttulo9">
    <w:name w:val="heading 9"/>
    <w:basedOn w:val="Heading"/>
    <w:next w:val="Textoindependiente"/>
    <w:qFormat/>
    <w:rsid w:val="00BA2AAD"/>
    <w:pPr>
      <w:tabs>
        <w:tab w:val="num" w:pos="720"/>
      </w:tabs>
      <w:ind w:left="720"/>
      <w:outlineLvl w:val="8"/>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rsid w:val="00BA2AAD"/>
    <w:pPr>
      <w:keepNext/>
      <w:spacing w:before="240" w:after="120"/>
    </w:pPr>
    <w:rPr>
      <w:rFonts w:ascii="Nimbus Sans L" w:hAnsi="Nimbus Sans L"/>
      <w:sz w:val="28"/>
      <w:szCs w:val="28"/>
    </w:rPr>
  </w:style>
  <w:style w:type="paragraph" w:styleId="Textoindependiente">
    <w:name w:val="Body Text"/>
    <w:basedOn w:val="Normal"/>
    <w:link w:val="TextoindependienteCar"/>
    <w:rsid w:val="00BA2AAD"/>
    <w:pPr>
      <w:spacing w:after="120"/>
    </w:pPr>
    <w:rPr>
      <w:rFonts w:ascii="Arial" w:hAnsi="Arial"/>
      <w:sz w:val="20"/>
    </w:rPr>
  </w:style>
  <w:style w:type="character" w:customStyle="1" w:styleId="TextoindependienteCar">
    <w:name w:val="Texto independiente Car"/>
    <w:link w:val="Textoindependiente"/>
    <w:uiPriority w:val="99"/>
    <w:rsid w:val="00156B8F"/>
    <w:rPr>
      <w:rFonts w:ascii="Arial" w:eastAsia="DejaVu Sans" w:hAnsi="Arial" w:cs="DejaVu Sans"/>
      <w:szCs w:val="24"/>
      <w:lang w:val="es-VE" w:eastAsia="es-ES_tradnl" w:bidi="es-ES_tradnl"/>
    </w:rPr>
  </w:style>
  <w:style w:type="character" w:customStyle="1" w:styleId="FootnoteCharacters">
    <w:name w:val="Footnote Characters"/>
    <w:rsid w:val="00BA2AAD"/>
  </w:style>
  <w:style w:type="character" w:customStyle="1" w:styleId="NumberingSymbols">
    <w:name w:val="Numbering Symbols"/>
    <w:rsid w:val="00BA2AAD"/>
    <w:rPr>
      <w:rFonts w:ascii="Arial" w:hAnsi="Arial"/>
      <w:sz w:val="20"/>
      <w:szCs w:val="20"/>
      <w:lang w:val="es-ES_tradnl"/>
    </w:rPr>
  </w:style>
  <w:style w:type="character" w:customStyle="1" w:styleId="Bullets">
    <w:name w:val="Bullets"/>
    <w:rsid w:val="00BA2AAD"/>
    <w:rPr>
      <w:rFonts w:ascii="StarSymbol" w:eastAsia="StarSymbol" w:hAnsi="StarSymbol" w:cs="StarSymbol"/>
      <w:sz w:val="18"/>
      <w:szCs w:val="18"/>
    </w:rPr>
  </w:style>
  <w:style w:type="character" w:styleId="Hipervnculo">
    <w:name w:val="Hyperlink"/>
    <w:uiPriority w:val="99"/>
    <w:rsid w:val="00BA2AAD"/>
    <w:rPr>
      <w:color w:val="000080"/>
      <w:u w:val="single"/>
    </w:rPr>
  </w:style>
  <w:style w:type="character" w:styleId="Hipervnculovisitado">
    <w:name w:val="FollowedHyperlink"/>
    <w:semiHidden/>
    <w:rsid w:val="00BA2AAD"/>
    <w:rPr>
      <w:color w:val="800000"/>
      <w:u w:val="single"/>
    </w:rPr>
  </w:style>
  <w:style w:type="character" w:styleId="Refdenotaalpie">
    <w:name w:val="footnote reference"/>
    <w:semiHidden/>
    <w:rsid w:val="00BA2AAD"/>
    <w:rPr>
      <w:vertAlign w:val="superscript"/>
    </w:rPr>
  </w:style>
  <w:style w:type="character" w:styleId="Textoennegrita">
    <w:name w:val="Strong"/>
    <w:uiPriority w:val="99"/>
    <w:qFormat/>
    <w:rsid w:val="00BA2AAD"/>
    <w:rPr>
      <w:b/>
      <w:bCs/>
    </w:rPr>
  </w:style>
  <w:style w:type="character" w:customStyle="1" w:styleId="RTFNum21">
    <w:name w:val="RTF_Num 2 1"/>
    <w:rsid w:val="00BA2AAD"/>
  </w:style>
  <w:style w:type="character" w:customStyle="1" w:styleId="RTFNum22">
    <w:name w:val="RTF_Num 2 2"/>
    <w:rsid w:val="00BA2AAD"/>
  </w:style>
  <w:style w:type="character" w:customStyle="1" w:styleId="RTFNum23">
    <w:name w:val="RTF_Num 2 3"/>
    <w:rsid w:val="00BA2AAD"/>
  </w:style>
  <w:style w:type="character" w:customStyle="1" w:styleId="RTFNum24">
    <w:name w:val="RTF_Num 2 4"/>
    <w:rsid w:val="00BA2AAD"/>
  </w:style>
  <w:style w:type="character" w:customStyle="1" w:styleId="RTFNum25">
    <w:name w:val="RTF_Num 2 5"/>
    <w:rsid w:val="00BA2AAD"/>
  </w:style>
  <w:style w:type="character" w:customStyle="1" w:styleId="RTFNum26">
    <w:name w:val="RTF_Num 2 6"/>
    <w:rsid w:val="00BA2AAD"/>
  </w:style>
  <w:style w:type="character" w:customStyle="1" w:styleId="RTFNum27">
    <w:name w:val="RTF_Num 2 7"/>
    <w:rsid w:val="00BA2AAD"/>
  </w:style>
  <w:style w:type="character" w:customStyle="1" w:styleId="RTFNum28">
    <w:name w:val="RTF_Num 2 8"/>
    <w:rsid w:val="00BA2AAD"/>
  </w:style>
  <w:style w:type="character" w:customStyle="1" w:styleId="RTFNum29">
    <w:name w:val="RTF_Num 2 9"/>
    <w:rsid w:val="00BA2AAD"/>
  </w:style>
  <w:style w:type="character" w:customStyle="1" w:styleId="RTFNum210">
    <w:name w:val="RTF_Num 2 10"/>
    <w:rsid w:val="00BA2AAD"/>
  </w:style>
  <w:style w:type="character" w:customStyle="1" w:styleId="RTFNum31">
    <w:name w:val="RTF_Num 3 1"/>
    <w:rsid w:val="00BA2AAD"/>
    <w:rPr>
      <w:rFonts w:ascii="StarSymbol" w:eastAsia="StarSymbol" w:hAnsi="StarSymbol" w:cs="StarSymbol"/>
      <w:sz w:val="18"/>
      <w:szCs w:val="18"/>
    </w:rPr>
  </w:style>
  <w:style w:type="character" w:customStyle="1" w:styleId="RTFNum32">
    <w:name w:val="RTF_Num 3 2"/>
    <w:rsid w:val="00BA2AAD"/>
    <w:rPr>
      <w:rFonts w:ascii="StarSymbol" w:eastAsia="StarSymbol" w:hAnsi="StarSymbol" w:cs="StarSymbol"/>
      <w:sz w:val="18"/>
      <w:szCs w:val="18"/>
    </w:rPr>
  </w:style>
  <w:style w:type="character" w:customStyle="1" w:styleId="RTFNum33">
    <w:name w:val="RTF_Num 3 3"/>
    <w:rsid w:val="00BA2AAD"/>
    <w:rPr>
      <w:rFonts w:ascii="StarSymbol" w:eastAsia="StarSymbol" w:hAnsi="StarSymbol" w:cs="StarSymbol"/>
      <w:sz w:val="18"/>
      <w:szCs w:val="18"/>
    </w:rPr>
  </w:style>
  <w:style w:type="character" w:customStyle="1" w:styleId="RTFNum34">
    <w:name w:val="RTF_Num 3 4"/>
    <w:rsid w:val="00BA2AAD"/>
    <w:rPr>
      <w:rFonts w:ascii="StarSymbol" w:eastAsia="StarSymbol" w:hAnsi="StarSymbol" w:cs="StarSymbol"/>
      <w:sz w:val="18"/>
      <w:szCs w:val="18"/>
    </w:rPr>
  </w:style>
  <w:style w:type="character" w:customStyle="1" w:styleId="RTFNum35">
    <w:name w:val="RTF_Num 3 5"/>
    <w:rsid w:val="00BA2AAD"/>
    <w:rPr>
      <w:rFonts w:ascii="StarSymbol" w:eastAsia="StarSymbol" w:hAnsi="StarSymbol" w:cs="StarSymbol"/>
      <w:sz w:val="18"/>
      <w:szCs w:val="18"/>
    </w:rPr>
  </w:style>
  <w:style w:type="character" w:customStyle="1" w:styleId="RTFNum36">
    <w:name w:val="RTF_Num 3 6"/>
    <w:rsid w:val="00BA2AAD"/>
    <w:rPr>
      <w:rFonts w:ascii="StarSymbol" w:eastAsia="StarSymbol" w:hAnsi="StarSymbol" w:cs="StarSymbol"/>
      <w:sz w:val="18"/>
      <w:szCs w:val="18"/>
    </w:rPr>
  </w:style>
  <w:style w:type="character" w:customStyle="1" w:styleId="RTFNum37">
    <w:name w:val="RTF_Num 3 7"/>
    <w:rsid w:val="00BA2AAD"/>
    <w:rPr>
      <w:rFonts w:ascii="StarSymbol" w:eastAsia="StarSymbol" w:hAnsi="StarSymbol" w:cs="StarSymbol"/>
      <w:sz w:val="18"/>
      <w:szCs w:val="18"/>
    </w:rPr>
  </w:style>
  <w:style w:type="character" w:customStyle="1" w:styleId="RTFNum38">
    <w:name w:val="RTF_Num 3 8"/>
    <w:rsid w:val="00BA2AAD"/>
    <w:rPr>
      <w:rFonts w:ascii="StarSymbol" w:eastAsia="StarSymbol" w:hAnsi="StarSymbol" w:cs="StarSymbol"/>
      <w:sz w:val="18"/>
      <w:szCs w:val="18"/>
    </w:rPr>
  </w:style>
  <w:style w:type="character" w:customStyle="1" w:styleId="RTFNum39">
    <w:name w:val="RTF_Num 3 9"/>
    <w:rsid w:val="00BA2AAD"/>
    <w:rPr>
      <w:rFonts w:ascii="StarSymbol" w:eastAsia="StarSymbol" w:hAnsi="StarSymbol" w:cs="StarSymbol"/>
      <w:sz w:val="18"/>
      <w:szCs w:val="18"/>
    </w:rPr>
  </w:style>
  <w:style w:type="character" w:customStyle="1" w:styleId="RTFNum310">
    <w:name w:val="RTF_Num 3 10"/>
    <w:rsid w:val="00BA2AAD"/>
    <w:rPr>
      <w:rFonts w:ascii="StarSymbol" w:eastAsia="StarSymbol" w:hAnsi="StarSymbol" w:cs="StarSymbol"/>
      <w:sz w:val="18"/>
      <w:szCs w:val="18"/>
    </w:rPr>
  </w:style>
  <w:style w:type="character" w:customStyle="1" w:styleId="BulletSymbols">
    <w:name w:val="Bullet Symbols"/>
    <w:rsid w:val="00BA2AAD"/>
    <w:rPr>
      <w:rFonts w:ascii="StarSymbol" w:eastAsia="StarSymbol" w:hAnsi="StarSymbol" w:cs="StarSymbol"/>
      <w:sz w:val="18"/>
      <w:szCs w:val="18"/>
      <w:lang w:val="es-ES_tradnl"/>
    </w:rPr>
  </w:style>
  <w:style w:type="paragraph" w:styleId="Sangradetextonormal">
    <w:name w:val="Body Text Indent"/>
    <w:basedOn w:val="Textoindependiente"/>
    <w:semiHidden/>
    <w:rsid w:val="00BA2AAD"/>
    <w:pPr>
      <w:ind w:left="283"/>
    </w:pPr>
  </w:style>
  <w:style w:type="paragraph" w:customStyle="1" w:styleId="Heading10">
    <w:name w:val="Heading 10"/>
    <w:basedOn w:val="Heading"/>
    <w:next w:val="Textoindependiente"/>
    <w:rsid w:val="00BA2AAD"/>
    <w:pPr>
      <w:tabs>
        <w:tab w:val="num" w:pos="720"/>
      </w:tabs>
      <w:ind w:left="720"/>
      <w:outlineLvl w:val="8"/>
    </w:pPr>
    <w:rPr>
      <w:b/>
      <w:bCs/>
      <w:sz w:val="21"/>
      <w:szCs w:val="21"/>
    </w:rPr>
  </w:style>
  <w:style w:type="paragraph" w:styleId="Lista">
    <w:name w:val="List"/>
    <w:basedOn w:val="Textoindependiente"/>
    <w:semiHidden/>
    <w:rsid w:val="00BA2AAD"/>
  </w:style>
  <w:style w:type="paragraph" w:styleId="Encabezado">
    <w:name w:val="header"/>
    <w:basedOn w:val="Normal"/>
    <w:semiHidden/>
    <w:rsid w:val="00BA2AAD"/>
    <w:pPr>
      <w:suppressLineNumbers/>
      <w:tabs>
        <w:tab w:val="center" w:pos="4818"/>
        <w:tab w:val="right" w:pos="9637"/>
      </w:tabs>
    </w:pPr>
  </w:style>
  <w:style w:type="paragraph" w:styleId="Piedepgina">
    <w:name w:val="footer"/>
    <w:basedOn w:val="Normal"/>
    <w:link w:val="PiedepginaCar"/>
    <w:rsid w:val="00BA2AAD"/>
    <w:pPr>
      <w:suppressLineNumbers/>
      <w:tabs>
        <w:tab w:val="center" w:pos="4818"/>
        <w:tab w:val="right" w:pos="9637"/>
      </w:tabs>
    </w:pPr>
  </w:style>
  <w:style w:type="character" w:customStyle="1" w:styleId="PiedepginaCar">
    <w:name w:val="Pie de página Car"/>
    <w:link w:val="Piedepgina"/>
    <w:uiPriority w:val="99"/>
    <w:rsid w:val="00812ECA"/>
    <w:rPr>
      <w:rFonts w:ascii="Nimbus Roman No9 L" w:eastAsia="DejaVu Sans" w:hAnsi="Nimbus Roman No9 L" w:cs="DejaVu Sans"/>
      <w:sz w:val="24"/>
      <w:szCs w:val="24"/>
      <w:lang w:val="es-VE" w:eastAsia="es-ES_tradnl" w:bidi="es-ES_tradnl"/>
    </w:rPr>
  </w:style>
  <w:style w:type="paragraph" w:customStyle="1" w:styleId="TableContents">
    <w:name w:val="Table Contents"/>
    <w:basedOn w:val="Normal"/>
    <w:rsid w:val="00BA2AAD"/>
    <w:pPr>
      <w:suppressLineNumbers/>
    </w:pPr>
  </w:style>
  <w:style w:type="paragraph" w:customStyle="1" w:styleId="TableHeading">
    <w:name w:val="Table Heading"/>
    <w:basedOn w:val="TableContents"/>
    <w:rsid w:val="00BA2AAD"/>
    <w:pPr>
      <w:jc w:val="center"/>
    </w:pPr>
    <w:rPr>
      <w:b/>
      <w:bCs/>
      <w:i/>
      <w:iCs/>
    </w:rPr>
  </w:style>
  <w:style w:type="paragraph" w:customStyle="1" w:styleId="Epgrafe1">
    <w:name w:val="Epígrafe1"/>
    <w:basedOn w:val="Normal"/>
    <w:rsid w:val="00BA2AAD"/>
    <w:pPr>
      <w:suppressLineNumbers/>
      <w:spacing w:before="120" w:after="120"/>
    </w:pPr>
    <w:rPr>
      <w:i/>
      <w:iCs/>
    </w:rPr>
  </w:style>
  <w:style w:type="paragraph" w:customStyle="1" w:styleId="Table">
    <w:name w:val="Table"/>
    <w:basedOn w:val="Epgrafe1"/>
    <w:rsid w:val="00BA2AAD"/>
  </w:style>
  <w:style w:type="paragraph" w:customStyle="1" w:styleId="Text">
    <w:name w:val="Text"/>
    <w:basedOn w:val="Epgrafe1"/>
    <w:rsid w:val="00BA2AAD"/>
  </w:style>
  <w:style w:type="paragraph" w:styleId="Textonotapie">
    <w:name w:val="footnote text"/>
    <w:basedOn w:val="Normal"/>
    <w:semiHidden/>
    <w:rsid w:val="00BA2AAD"/>
    <w:pPr>
      <w:suppressLineNumbers/>
      <w:ind w:left="283" w:hanging="283"/>
    </w:pPr>
    <w:rPr>
      <w:sz w:val="20"/>
      <w:szCs w:val="20"/>
    </w:rPr>
  </w:style>
  <w:style w:type="paragraph" w:customStyle="1" w:styleId="Index">
    <w:name w:val="Index"/>
    <w:basedOn w:val="Normal"/>
    <w:rsid w:val="00BA2AAD"/>
    <w:pPr>
      <w:suppressLineNumbers/>
    </w:pPr>
  </w:style>
  <w:style w:type="paragraph" w:customStyle="1" w:styleId="ContentsHeading">
    <w:name w:val="Contents Heading"/>
    <w:basedOn w:val="Heading"/>
    <w:rsid w:val="00BA2AAD"/>
    <w:pPr>
      <w:suppressLineNumbers/>
    </w:pPr>
    <w:rPr>
      <w:b/>
      <w:bCs/>
      <w:sz w:val="32"/>
      <w:szCs w:val="32"/>
    </w:rPr>
  </w:style>
  <w:style w:type="paragraph" w:styleId="TDC1">
    <w:name w:val="toc 1"/>
    <w:basedOn w:val="Index"/>
    <w:uiPriority w:val="39"/>
    <w:rsid w:val="00BA2AAD"/>
    <w:pPr>
      <w:tabs>
        <w:tab w:val="right" w:leader="dot" w:pos="9637"/>
      </w:tabs>
      <w:spacing w:before="238" w:after="62"/>
    </w:pPr>
    <w:rPr>
      <w:rFonts w:ascii="Arial" w:hAnsi="Arial"/>
      <w:sz w:val="20"/>
    </w:rPr>
  </w:style>
  <w:style w:type="paragraph" w:styleId="TDC2">
    <w:name w:val="toc 2"/>
    <w:basedOn w:val="Index"/>
    <w:uiPriority w:val="39"/>
    <w:rsid w:val="00BA2AAD"/>
    <w:pPr>
      <w:tabs>
        <w:tab w:val="right" w:leader="dot" w:pos="9637"/>
      </w:tabs>
      <w:ind w:left="283"/>
    </w:pPr>
    <w:rPr>
      <w:rFonts w:ascii="Arial" w:hAnsi="Arial"/>
      <w:sz w:val="20"/>
    </w:rPr>
  </w:style>
  <w:style w:type="paragraph" w:styleId="TDC3">
    <w:name w:val="toc 3"/>
    <w:basedOn w:val="Index"/>
    <w:uiPriority w:val="39"/>
    <w:rsid w:val="00BA2AAD"/>
    <w:pPr>
      <w:tabs>
        <w:tab w:val="right" w:leader="dot" w:pos="9637"/>
      </w:tabs>
      <w:ind w:left="566"/>
    </w:pPr>
    <w:rPr>
      <w:rFonts w:ascii="Arial" w:hAnsi="Arial"/>
      <w:sz w:val="20"/>
    </w:rPr>
  </w:style>
  <w:style w:type="paragraph" w:styleId="TDC4">
    <w:name w:val="toc 4"/>
    <w:basedOn w:val="Index"/>
    <w:semiHidden/>
    <w:rsid w:val="00BA2AAD"/>
    <w:pPr>
      <w:tabs>
        <w:tab w:val="right" w:leader="dot" w:pos="9637"/>
      </w:tabs>
      <w:ind w:left="849"/>
    </w:pPr>
  </w:style>
  <w:style w:type="paragraph" w:styleId="TDC5">
    <w:name w:val="toc 5"/>
    <w:basedOn w:val="Index"/>
    <w:semiHidden/>
    <w:rsid w:val="00BA2AAD"/>
    <w:pPr>
      <w:tabs>
        <w:tab w:val="right" w:leader="dot" w:pos="9637"/>
      </w:tabs>
      <w:ind w:left="1132"/>
    </w:pPr>
  </w:style>
  <w:style w:type="paragraph" w:styleId="TDC6">
    <w:name w:val="toc 6"/>
    <w:basedOn w:val="Index"/>
    <w:semiHidden/>
    <w:rsid w:val="00BA2AAD"/>
    <w:pPr>
      <w:tabs>
        <w:tab w:val="right" w:leader="dot" w:pos="9637"/>
      </w:tabs>
      <w:ind w:left="1415"/>
    </w:pPr>
  </w:style>
  <w:style w:type="paragraph" w:styleId="TDC7">
    <w:name w:val="toc 7"/>
    <w:basedOn w:val="Index"/>
    <w:semiHidden/>
    <w:rsid w:val="00BA2AAD"/>
    <w:pPr>
      <w:tabs>
        <w:tab w:val="right" w:leader="dot" w:pos="9637"/>
      </w:tabs>
      <w:ind w:left="1698"/>
    </w:pPr>
  </w:style>
  <w:style w:type="paragraph" w:styleId="TDC8">
    <w:name w:val="toc 8"/>
    <w:basedOn w:val="Index"/>
    <w:semiHidden/>
    <w:rsid w:val="00BA2AAD"/>
    <w:pPr>
      <w:tabs>
        <w:tab w:val="right" w:leader="dot" w:pos="9637"/>
      </w:tabs>
      <w:ind w:left="1981"/>
    </w:pPr>
  </w:style>
  <w:style w:type="paragraph" w:styleId="TDC9">
    <w:name w:val="toc 9"/>
    <w:basedOn w:val="Index"/>
    <w:semiHidden/>
    <w:rsid w:val="00BA2AAD"/>
    <w:pPr>
      <w:tabs>
        <w:tab w:val="right" w:leader="dot" w:pos="9637"/>
      </w:tabs>
      <w:ind w:left="2264"/>
    </w:pPr>
  </w:style>
  <w:style w:type="paragraph" w:customStyle="1" w:styleId="Contents10">
    <w:name w:val="Contents 10"/>
    <w:basedOn w:val="Index"/>
    <w:rsid w:val="00BA2AAD"/>
    <w:pPr>
      <w:tabs>
        <w:tab w:val="right" w:leader="dot" w:pos="9637"/>
      </w:tabs>
      <w:ind w:left="2547"/>
    </w:pPr>
  </w:style>
  <w:style w:type="paragraph" w:styleId="Puesto">
    <w:name w:val="Title"/>
    <w:basedOn w:val="Normal"/>
    <w:next w:val="Normal"/>
    <w:link w:val="PuestoCar"/>
    <w:uiPriority w:val="99"/>
    <w:qFormat/>
    <w:rsid w:val="00BA2AAD"/>
    <w:pPr>
      <w:spacing w:line="100" w:lineRule="atLeast"/>
      <w:jc w:val="center"/>
    </w:pPr>
    <w:rPr>
      <w:rFonts w:ascii="Arial" w:hAnsi="Arial"/>
      <w:b/>
      <w:sz w:val="36"/>
    </w:rPr>
  </w:style>
  <w:style w:type="character" w:customStyle="1" w:styleId="PuestoCar">
    <w:name w:val="Puesto Car"/>
    <w:link w:val="Puesto"/>
    <w:uiPriority w:val="99"/>
    <w:rsid w:val="00156B8F"/>
    <w:rPr>
      <w:rFonts w:ascii="Arial" w:eastAsia="DejaVu Sans" w:hAnsi="Arial" w:cs="DejaVu Sans"/>
      <w:b/>
      <w:sz w:val="36"/>
      <w:szCs w:val="24"/>
      <w:lang w:val="es-VE" w:eastAsia="es-ES_tradnl" w:bidi="es-ES_tradnl"/>
    </w:rPr>
  </w:style>
  <w:style w:type="paragraph" w:styleId="Subttulo">
    <w:name w:val="Subtitle"/>
    <w:basedOn w:val="Heading"/>
    <w:next w:val="Textoindependiente"/>
    <w:qFormat/>
    <w:rsid w:val="00BA2AAD"/>
    <w:pPr>
      <w:jc w:val="center"/>
    </w:pPr>
    <w:rPr>
      <w:i/>
      <w:iCs/>
    </w:rPr>
  </w:style>
  <w:style w:type="paragraph" w:customStyle="1" w:styleId="ListContents">
    <w:name w:val="List Contents"/>
    <w:basedOn w:val="Normal"/>
    <w:rsid w:val="00BA2AAD"/>
    <w:pPr>
      <w:ind w:left="567"/>
    </w:pPr>
  </w:style>
  <w:style w:type="paragraph" w:customStyle="1" w:styleId="ListHeading">
    <w:name w:val="List Heading"/>
    <w:basedOn w:val="Normal"/>
    <w:next w:val="ListContents"/>
    <w:rsid w:val="00BA2AAD"/>
  </w:style>
  <w:style w:type="paragraph" w:customStyle="1" w:styleId="NfoAzul">
    <w:name w:val="NfoAzul"/>
    <w:basedOn w:val="InfoBlue"/>
    <w:rsid w:val="00BA2AAD"/>
    <w:rPr>
      <w:color w:val="0047FF"/>
      <w:sz w:val="14"/>
    </w:rPr>
  </w:style>
  <w:style w:type="paragraph" w:customStyle="1" w:styleId="InfoBlue">
    <w:name w:val="InfoBlue"/>
    <w:rsid w:val="00BA2AAD"/>
    <w:pPr>
      <w:widowControl w:val="0"/>
      <w:tabs>
        <w:tab w:val="left" w:pos="426"/>
      </w:tabs>
      <w:suppressAutoHyphens/>
      <w:jc w:val="both"/>
    </w:pPr>
    <w:rPr>
      <w:rFonts w:ascii="Arial" w:eastAsia="DejaVu Sans" w:hAnsi="Arial" w:cs="DejaVu Sans"/>
      <w:i/>
      <w:color w:val="0000FF"/>
      <w:szCs w:val="24"/>
      <w:lang w:val="es-VE" w:eastAsia="es-ES_tradnl" w:bidi="es-ES_tradnl"/>
    </w:rPr>
  </w:style>
  <w:style w:type="paragraph" w:customStyle="1" w:styleId="Textoindependiente1">
    <w:name w:val="Texto independiente1"/>
    <w:basedOn w:val="Normal"/>
    <w:rsid w:val="00BA2AAD"/>
  </w:style>
  <w:style w:type="paragraph" w:customStyle="1" w:styleId="Ttulo21">
    <w:name w:val="Título 21"/>
    <w:basedOn w:val="Heading"/>
    <w:next w:val="Textoindependiente"/>
    <w:rsid w:val="00BA2AAD"/>
    <w:pPr>
      <w:spacing w:before="0" w:after="170"/>
    </w:pPr>
    <w:rPr>
      <w:rFonts w:ascii="Arial" w:hAnsi="Arial"/>
      <w:b/>
      <w:bCs/>
      <w:sz w:val="20"/>
      <w:szCs w:val="36"/>
    </w:rPr>
  </w:style>
  <w:style w:type="character" w:styleId="Nmerodepgina">
    <w:name w:val="page number"/>
    <w:basedOn w:val="Fuentedeprrafopredeter"/>
    <w:rsid w:val="00812ECA"/>
  </w:style>
  <w:style w:type="character" w:styleId="Refdecomentario">
    <w:name w:val="annotation reference"/>
    <w:uiPriority w:val="99"/>
    <w:semiHidden/>
    <w:unhideWhenUsed/>
    <w:rsid w:val="002868CA"/>
    <w:rPr>
      <w:sz w:val="16"/>
      <w:szCs w:val="16"/>
    </w:rPr>
  </w:style>
  <w:style w:type="paragraph" w:styleId="Textocomentario">
    <w:name w:val="annotation text"/>
    <w:basedOn w:val="Normal"/>
    <w:link w:val="TextocomentarioCar"/>
    <w:uiPriority w:val="99"/>
    <w:semiHidden/>
    <w:unhideWhenUsed/>
    <w:rsid w:val="00DC0EA8"/>
    <w:rPr>
      <w:sz w:val="20"/>
      <w:szCs w:val="20"/>
    </w:rPr>
  </w:style>
  <w:style w:type="character" w:customStyle="1" w:styleId="TextocomentarioCar">
    <w:name w:val="Texto comentario Car"/>
    <w:link w:val="Textocomentario"/>
    <w:uiPriority w:val="99"/>
    <w:semiHidden/>
    <w:rsid w:val="00DC0EA8"/>
    <w:rPr>
      <w:rFonts w:ascii="Nimbus Roman No9 L" w:eastAsia="DejaVu Sans" w:hAnsi="Nimbus Roman No9 L" w:cs="DejaVu Sans"/>
      <w:lang w:val="es-VE" w:eastAsia="es-ES_tradnl" w:bidi="es-ES_tradnl"/>
    </w:rPr>
  </w:style>
  <w:style w:type="paragraph" w:styleId="Asuntodelcomentario">
    <w:name w:val="annotation subject"/>
    <w:basedOn w:val="Textocomentario"/>
    <w:next w:val="Textocomentario"/>
    <w:link w:val="AsuntodelcomentarioCar"/>
    <w:uiPriority w:val="99"/>
    <w:semiHidden/>
    <w:unhideWhenUsed/>
    <w:rsid w:val="00DC0EA8"/>
    <w:rPr>
      <w:b/>
      <w:bCs/>
    </w:rPr>
  </w:style>
  <w:style w:type="character" w:customStyle="1" w:styleId="AsuntodelcomentarioCar">
    <w:name w:val="Asunto del comentario Car"/>
    <w:link w:val="Asuntodelcomentario"/>
    <w:uiPriority w:val="99"/>
    <w:semiHidden/>
    <w:rsid w:val="00DC0EA8"/>
    <w:rPr>
      <w:rFonts w:ascii="Nimbus Roman No9 L" w:eastAsia="DejaVu Sans" w:hAnsi="Nimbus Roman No9 L" w:cs="DejaVu Sans"/>
      <w:b/>
      <w:bCs/>
      <w:lang w:val="es-VE" w:eastAsia="es-ES_tradnl" w:bidi="es-ES_tradnl"/>
    </w:rPr>
  </w:style>
  <w:style w:type="paragraph" w:styleId="Textodeglobo">
    <w:name w:val="Balloon Text"/>
    <w:basedOn w:val="Normal"/>
    <w:link w:val="TextodegloboCar"/>
    <w:uiPriority w:val="99"/>
    <w:semiHidden/>
    <w:unhideWhenUsed/>
    <w:rsid w:val="00DC0EA8"/>
    <w:rPr>
      <w:rFonts w:ascii="Tahoma" w:hAnsi="Tahoma" w:cs="Tahoma"/>
      <w:sz w:val="16"/>
      <w:szCs w:val="16"/>
    </w:rPr>
  </w:style>
  <w:style w:type="character" w:customStyle="1" w:styleId="TextodegloboCar">
    <w:name w:val="Texto de globo Car"/>
    <w:link w:val="Textodeglobo"/>
    <w:uiPriority w:val="99"/>
    <w:semiHidden/>
    <w:rsid w:val="00DC0EA8"/>
    <w:rPr>
      <w:rFonts w:ascii="Tahoma" w:eastAsia="DejaVu Sans" w:hAnsi="Tahoma" w:cs="Tahoma"/>
      <w:sz w:val="16"/>
      <w:szCs w:val="16"/>
      <w:lang w:val="es-VE" w:eastAsia="es-ES_tradnl" w:bidi="es-ES_tradnl"/>
    </w:rPr>
  </w:style>
  <w:style w:type="table" w:styleId="Tablaconcuadrcula">
    <w:name w:val="Table Grid"/>
    <w:basedOn w:val="Tablanormal"/>
    <w:uiPriority w:val="59"/>
    <w:rsid w:val="00F0796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DC11">
    <w:name w:val="TDC 11"/>
    <w:uiPriority w:val="99"/>
    <w:rsid w:val="00156B8F"/>
    <w:pPr>
      <w:widowControl w:val="0"/>
      <w:autoSpaceDE w:val="0"/>
      <w:autoSpaceDN w:val="0"/>
      <w:adjustRightInd w:val="0"/>
    </w:pPr>
    <w:rPr>
      <w:sz w:val="24"/>
      <w:szCs w:val="24"/>
      <w:u w:color="000000"/>
      <w:lang w:val="en-US"/>
    </w:rPr>
  </w:style>
  <w:style w:type="paragraph" w:customStyle="1" w:styleId="TDC21">
    <w:name w:val="TDC 21"/>
    <w:uiPriority w:val="99"/>
    <w:rsid w:val="00156B8F"/>
    <w:pPr>
      <w:widowControl w:val="0"/>
      <w:autoSpaceDE w:val="0"/>
      <w:autoSpaceDN w:val="0"/>
      <w:adjustRightInd w:val="0"/>
      <w:ind w:left="180"/>
    </w:pPr>
    <w:rPr>
      <w:sz w:val="24"/>
      <w:szCs w:val="24"/>
      <w:u w:color="000000"/>
      <w:lang w:val="en-US"/>
    </w:rPr>
  </w:style>
  <w:style w:type="paragraph" w:customStyle="1" w:styleId="TDC31">
    <w:name w:val="TDC 31"/>
    <w:uiPriority w:val="99"/>
    <w:rsid w:val="00156B8F"/>
    <w:pPr>
      <w:widowControl w:val="0"/>
      <w:autoSpaceDE w:val="0"/>
      <w:autoSpaceDN w:val="0"/>
      <w:adjustRightInd w:val="0"/>
      <w:ind w:left="360"/>
    </w:pPr>
    <w:rPr>
      <w:sz w:val="24"/>
      <w:szCs w:val="24"/>
      <w:u w:color="000000"/>
      <w:lang w:val="en-US"/>
    </w:rPr>
  </w:style>
  <w:style w:type="paragraph" w:customStyle="1" w:styleId="TDC41">
    <w:name w:val="TDC 41"/>
    <w:uiPriority w:val="99"/>
    <w:rsid w:val="00156B8F"/>
    <w:pPr>
      <w:widowControl w:val="0"/>
      <w:autoSpaceDE w:val="0"/>
      <w:autoSpaceDN w:val="0"/>
      <w:adjustRightInd w:val="0"/>
      <w:ind w:left="540"/>
    </w:pPr>
    <w:rPr>
      <w:sz w:val="24"/>
      <w:szCs w:val="24"/>
      <w:u w:color="000000"/>
      <w:lang w:val="en-US"/>
    </w:rPr>
  </w:style>
  <w:style w:type="paragraph" w:customStyle="1" w:styleId="TDC51">
    <w:name w:val="TDC 51"/>
    <w:uiPriority w:val="99"/>
    <w:rsid w:val="00156B8F"/>
    <w:pPr>
      <w:widowControl w:val="0"/>
      <w:autoSpaceDE w:val="0"/>
      <w:autoSpaceDN w:val="0"/>
      <w:adjustRightInd w:val="0"/>
      <w:ind w:left="720"/>
    </w:pPr>
    <w:rPr>
      <w:sz w:val="24"/>
      <w:szCs w:val="24"/>
      <w:u w:color="000000"/>
      <w:lang w:val="en-US"/>
    </w:rPr>
  </w:style>
  <w:style w:type="paragraph" w:customStyle="1" w:styleId="TDC61">
    <w:name w:val="TDC 61"/>
    <w:uiPriority w:val="99"/>
    <w:rsid w:val="00156B8F"/>
    <w:pPr>
      <w:widowControl w:val="0"/>
      <w:autoSpaceDE w:val="0"/>
      <w:autoSpaceDN w:val="0"/>
      <w:adjustRightInd w:val="0"/>
      <w:ind w:left="900"/>
    </w:pPr>
    <w:rPr>
      <w:sz w:val="24"/>
      <w:szCs w:val="24"/>
      <w:u w:color="000000"/>
      <w:lang w:val="en-US"/>
    </w:rPr>
  </w:style>
  <w:style w:type="paragraph" w:customStyle="1" w:styleId="TDC71">
    <w:name w:val="TDC 71"/>
    <w:uiPriority w:val="99"/>
    <w:rsid w:val="00156B8F"/>
    <w:pPr>
      <w:widowControl w:val="0"/>
      <w:autoSpaceDE w:val="0"/>
      <w:autoSpaceDN w:val="0"/>
      <w:adjustRightInd w:val="0"/>
      <w:ind w:left="1080"/>
    </w:pPr>
    <w:rPr>
      <w:sz w:val="24"/>
      <w:szCs w:val="24"/>
      <w:u w:color="000000"/>
      <w:lang w:val="en-US"/>
    </w:rPr>
  </w:style>
  <w:style w:type="paragraph" w:customStyle="1" w:styleId="TDC81">
    <w:name w:val="TDC 81"/>
    <w:uiPriority w:val="99"/>
    <w:rsid w:val="00156B8F"/>
    <w:pPr>
      <w:widowControl w:val="0"/>
      <w:autoSpaceDE w:val="0"/>
      <w:autoSpaceDN w:val="0"/>
      <w:adjustRightInd w:val="0"/>
      <w:ind w:left="1260"/>
    </w:pPr>
    <w:rPr>
      <w:sz w:val="24"/>
      <w:szCs w:val="24"/>
      <w:u w:color="000000"/>
      <w:lang w:val="en-US"/>
    </w:rPr>
  </w:style>
  <w:style w:type="paragraph" w:customStyle="1" w:styleId="TDC91">
    <w:name w:val="TDC 91"/>
    <w:uiPriority w:val="99"/>
    <w:rsid w:val="00156B8F"/>
    <w:pPr>
      <w:widowControl w:val="0"/>
      <w:autoSpaceDE w:val="0"/>
      <w:autoSpaceDN w:val="0"/>
      <w:adjustRightInd w:val="0"/>
      <w:ind w:left="1440"/>
    </w:pPr>
    <w:rPr>
      <w:sz w:val="24"/>
      <w:szCs w:val="24"/>
      <w:u w:color="000000"/>
      <w:lang w:val="en-US"/>
    </w:rPr>
  </w:style>
  <w:style w:type="paragraph" w:customStyle="1" w:styleId="Ttulo11">
    <w:name w:val="Título 11"/>
    <w:uiPriority w:val="99"/>
    <w:rsid w:val="00156B8F"/>
    <w:pPr>
      <w:widowControl w:val="0"/>
      <w:autoSpaceDE w:val="0"/>
      <w:autoSpaceDN w:val="0"/>
      <w:adjustRightInd w:val="0"/>
      <w:spacing w:before="240" w:after="60"/>
    </w:pPr>
    <w:rPr>
      <w:rFonts w:ascii="Arial" w:hAnsi="Arial" w:cs="Arial"/>
      <w:b/>
      <w:bCs/>
      <w:color w:val="004080"/>
      <w:sz w:val="32"/>
      <w:szCs w:val="32"/>
      <w:lang w:val="en-US"/>
    </w:rPr>
  </w:style>
  <w:style w:type="paragraph" w:customStyle="1" w:styleId="Ttulo22">
    <w:name w:val="Título 22"/>
    <w:uiPriority w:val="99"/>
    <w:rsid w:val="00156B8F"/>
    <w:pPr>
      <w:widowControl w:val="0"/>
      <w:autoSpaceDE w:val="0"/>
      <w:autoSpaceDN w:val="0"/>
      <w:adjustRightInd w:val="0"/>
      <w:spacing w:before="240" w:after="60"/>
      <w:outlineLvl w:val="1"/>
    </w:pPr>
    <w:rPr>
      <w:rFonts w:ascii="Arial" w:hAnsi="Arial" w:cs="Arial"/>
      <w:b/>
      <w:bCs/>
      <w:color w:val="004080"/>
      <w:sz w:val="28"/>
      <w:szCs w:val="28"/>
      <w:lang w:val="en-US"/>
    </w:rPr>
  </w:style>
  <w:style w:type="paragraph" w:customStyle="1" w:styleId="Ttulo31">
    <w:name w:val="Título 31"/>
    <w:uiPriority w:val="99"/>
    <w:rsid w:val="00156B8F"/>
    <w:pPr>
      <w:widowControl w:val="0"/>
      <w:autoSpaceDE w:val="0"/>
      <w:autoSpaceDN w:val="0"/>
      <w:adjustRightInd w:val="0"/>
      <w:spacing w:before="240" w:after="60"/>
      <w:outlineLvl w:val="2"/>
    </w:pPr>
    <w:rPr>
      <w:rFonts w:ascii="Arial" w:hAnsi="Arial" w:cs="Arial"/>
      <w:b/>
      <w:bCs/>
      <w:color w:val="004080"/>
      <w:sz w:val="26"/>
      <w:szCs w:val="26"/>
      <w:lang w:val="en-US"/>
    </w:rPr>
  </w:style>
  <w:style w:type="paragraph" w:customStyle="1" w:styleId="Ttulo41">
    <w:name w:val="Título 41"/>
    <w:uiPriority w:val="99"/>
    <w:rsid w:val="00156B8F"/>
    <w:pPr>
      <w:widowControl w:val="0"/>
      <w:autoSpaceDE w:val="0"/>
      <w:autoSpaceDN w:val="0"/>
      <w:adjustRightInd w:val="0"/>
      <w:spacing w:before="240" w:after="60"/>
      <w:outlineLvl w:val="3"/>
    </w:pPr>
    <w:rPr>
      <w:b/>
      <w:bCs/>
      <w:color w:val="004080"/>
      <w:sz w:val="28"/>
      <w:szCs w:val="28"/>
      <w:lang w:val="en-US"/>
    </w:rPr>
  </w:style>
  <w:style w:type="paragraph" w:customStyle="1" w:styleId="Ttulo51">
    <w:name w:val="Título 51"/>
    <w:uiPriority w:val="99"/>
    <w:rsid w:val="00156B8F"/>
    <w:pPr>
      <w:widowControl w:val="0"/>
      <w:autoSpaceDE w:val="0"/>
      <w:autoSpaceDN w:val="0"/>
      <w:adjustRightInd w:val="0"/>
      <w:spacing w:before="240" w:after="60"/>
      <w:outlineLvl w:val="4"/>
    </w:pPr>
    <w:rPr>
      <w:b/>
      <w:bCs/>
      <w:i/>
      <w:iCs/>
      <w:color w:val="004080"/>
      <w:sz w:val="26"/>
      <w:szCs w:val="26"/>
      <w:lang w:val="en-US"/>
    </w:rPr>
  </w:style>
  <w:style w:type="paragraph" w:customStyle="1" w:styleId="Ttulo61">
    <w:name w:val="Título 61"/>
    <w:uiPriority w:val="99"/>
    <w:rsid w:val="00156B8F"/>
    <w:pPr>
      <w:widowControl w:val="0"/>
      <w:autoSpaceDE w:val="0"/>
      <w:autoSpaceDN w:val="0"/>
      <w:adjustRightInd w:val="0"/>
      <w:spacing w:before="240" w:after="60"/>
      <w:outlineLvl w:val="5"/>
    </w:pPr>
    <w:rPr>
      <w:b/>
      <w:bCs/>
      <w:color w:val="004080"/>
      <w:sz w:val="22"/>
      <w:szCs w:val="22"/>
      <w:lang w:val="en-US"/>
    </w:rPr>
  </w:style>
  <w:style w:type="paragraph" w:customStyle="1" w:styleId="Ttulo71">
    <w:name w:val="Título 71"/>
    <w:uiPriority w:val="99"/>
    <w:rsid w:val="00156B8F"/>
    <w:pPr>
      <w:widowControl w:val="0"/>
      <w:autoSpaceDE w:val="0"/>
      <w:autoSpaceDN w:val="0"/>
      <w:adjustRightInd w:val="0"/>
      <w:spacing w:before="240" w:after="60"/>
      <w:outlineLvl w:val="6"/>
    </w:pPr>
    <w:rPr>
      <w:color w:val="004080"/>
      <w:sz w:val="24"/>
      <w:szCs w:val="24"/>
      <w:lang w:val="en-US"/>
    </w:rPr>
  </w:style>
  <w:style w:type="paragraph" w:customStyle="1" w:styleId="Ttulo81">
    <w:name w:val="Título 81"/>
    <w:uiPriority w:val="99"/>
    <w:rsid w:val="00156B8F"/>
    <w:pPr>
      <w:widowControl w:val="0"/>
      <w:autoSpaceDE w:val="0"/>
      <w:autoSpaceDN w:val="0"/>
      <w:adjustRightInd w:val="0"/>
      <w:spacing w:before="240" w:after="60"/>
      <w:outlineLvl w:val="7"/>
    </w:pPr>
    <w:rPr>
      <w:i/>
      <w:iCs/>
      <w:sz w:val="24"/>
      <w:szCs w:val="24"/>
      <w:lang w:val="en-US"/>
    </w:rPr>
  </w:style>
  <w:style w:type="paragraph" w:customStyle="1" w:styleId="Ttulo91">
    <w:name w:val="Título 91"/>
    <w:uiPriority w:val="99"/>
    <w:rsid w:val="00156B8F"/>
    <w:pPr>
      <w:widowControl w:val="0"/>
      <w:autoSpaceDE w:val="0"/>
      <w:autoSpaceDN w:val="0"/>
      <w:adjustRightInd w:val="0"/>
      <w:spacing w:before="240" w:after="60"/>
      <w:outlineLvl w:val="8"/>
    </w:pPr>
    <w:rPr>
      <w:rFonts w:ascii="Arial" w:hAnsi="Arial" w:cs="Arial"/>
      <w:color w:val="004080"/>
      <w:sz w:val="22"/>
      <w:szCs w:val="22"/>
      <w:lang w:val="en-US"/>
    </w:rPr>
  </w:style>
  <w:style w:type="paragraph" w:customStyle="1" w:styleId="NumberedList">
    <w:name w:val="Numbered List"/>
    <w:uiPriority w:val="99"/>
    <w:rsid w:val="00156B8F"/>
    <w:pPr>
      <w:widowControl w:val="0"/>
      <w:autoSpaceDE w:val="0"/>
      <w:autoSpaceDN w:val="0"/>
      <w:adjustRightInd w:val="0"/>
      <w:ind w:left="360" w:hanging="360"/>
    </w:pPr>
    <w:rPr>
      <w:lang w:val="en-US"/>
    </w:rPr>
  </w:style>
  <w:style w:type="paragraph" w:customStyle="1" w:styleId="BulletedList">
    <w:name w:val="Bulleted List"/>
    <w:uiPriority w:val="99"/>
    <w:rsid w:val="00156B8F"/>
    <w:pPr>
      <w:widowControl w:val="0"/>
      <w:autoSpaceDE w:val="0"/>
      <w:autoSpaceDN w:val="0"/>
      <w:adjustRightInd w:val="0"/>
      <w:ind w:left="360" w:hanging="360"/>
    </w:pPr>
    <w:rPr>
      <w:lang w:val="en-US"/>
    </w:rPr>
  </w:style>
  <w:style w:type="character" w:customStyle="1" w:styleId="Textoindependiente2Car">
    <w:name w:val="Texto independiente 2 Car"/>
    <w:link w:val="Textoindependiente2"/>
    <w:uiPriority w:val="99"/>
    <w:rsid w:val="00156B8F"/>
    <w:rPr>
      <w:rFonts w:eastAsia="Times New Roman"/>
      <w:sz w:val="18"/>
      <w:szCs w:val="18"/>
      <w:lang w:val="en-US"/>
    </w:rPr>
  </w:style>
  <w:style w:type="paragraph" w:styleId="Textoindependiente2">
    <w:name w:val="Body Text 2"/>
    <w:basedOn w:val="Normal"/>
    <w:link w:val="Textoindependiente2Car"/>
    <w:uiPriority w:val="99"/>
    <w:rsid w:val="00156B8F"/>
    <w:pPr>
      <w:suppressAutoHyphens w:val="0"/>
      <w:autoSpaceDE w:val="0"/>
      <w:autoSpaceDN w:val="0"/>
      <w:adjustRightInd w:val="0"/>
      <w:spacing w:after="120" w:line="480" w:lineRule="auto"/>
    </w:pPr>
    <w:rPr>
      <w:rFonts w:ascii="Times New Roman" w:eastAsia="Times New Roman" w:hAnsi="Times New Roman" w:cs="Times New Roman"/>
      <w:sz w:val="18"/>
      <w:szCs w:val="18"/>
      <w:lang w:val="en-US" w:eastAsia="es-MX" w:bidi="ar-SA"/>
    </w:rPr>
  </w:style>
  <w:style w:type="character" w:customStyle="1" w:styleId="Textoindependiente3Car">
    <w:name w:val="Texto independiente 3 Car"/>
    <w:link w:val="Textoindependiente3"/>
    <w:uiPriority w:val="99"/>
    <w:rsid w:val="00156B8F"/>
    <w:rPr>
      <w:rFonts w:eastAsia="Times New Roman"/>
      <w:sz w:val="16"/>
      <w:szCs w:val="16"/>
      <w:lang w:val="en-US"/>
    </w:rPr>
  </w:style>
  <w:style w:type="paragraph" w:styleId="Textoindependiente3">
    <w:name w:val="Body Text 3"/>
    <w:basedOn w:val="Normal"/>
    <w:link w:val="Textoindependiente3Car"/>
    <w:uiPriority w:val="99"/>
    <w:rsid w:val="00156B8F"/>
    <w:pPr>
      <w:suppressAutoHyphens w:val="0"/>
      <w:autoSpaceDE w:val="0"/>
      <w:autoSpaceDN w:val="0"/>
      <w:adjustRightInd w:val="0"/>
      <w:spacing w:after="120"/>
    </w:pPr>
    <w:rPr>
      <w:rFonts w:ascii="Times New Roman" w:eastAsia="Times New Roman" w:hAnsi="Times New Roman" w:cs="Times New Roman"/>
      <w:sz w:val="16"/>
      <w:szCs w:val="16"/>
      <w:lang w:val="en-US" w:eastAsia="es-MX" w:bidi="ar-SA"/>
    </w:rPr>
  </w:style>
  <w:style w:type="character" w:customStyle="1" w:styleId="EncabezadodenotaCar">
    <w:name w:val="Encabezado de nota Car"/>
    <w:link w:val="Encabezadodenota"/>
    <w:uiPriority w:val="99"/>
    <w:rsid w:val="00156B8F"/>
    <w:rPr>
      <w:rFonts w:eastAsia="Times New Roman"/>
      <w:lang w:val="en-US"/>
    </w:rPr>
  </w:style>
  <w:style w:type="paragraph" w:styleId="Encabezadodenota">
    <w:name w:val="Note Heading"/>
    <w:basedOn w:val="Normal"/>
    <w:next w:val="Normal"/>
    <w:link w:val="EncabezadodenotaCar"/>
    <w:uiPriority w:val="99"/>
    <w:rsid w:val="00156B8F"/>
    <w:pPr>
      <w:suppressAutoHyphens w:val="0"/>
      <w:autoSpaceDE w:val="0"/>
      <w:autoSpaceDN w:val="0"/>
      <w:adjustRightInd w:val="0"/>
    </w:pPr>
    <w:rPr>
      <w:rFonts w:ascii="Times New Roman" w:eastAsia="Times New Roman" w:hAnsi="Times New Roman" w:cs="Times New Roman"/>
      <w:sz w:val="20"/>
      <w:szCs w:val="20"/>
      <w:lang w:val="en-US" w:eastAsia="es-MX" w:bidi="ar-SA"/>
    </w:rPr>
  </w:style>
  <w:style w:type="character" w:customStyle="1" w:styleId="TextosinformatoCar">
    <w:name w:val="Texto sin formato Car"/>
    <w:link w:val="Textosinformato"/>
    <w:uiPriority w:val="99"/>
    <w:rsid w:val="00156B8F"/>
    <w:rPr>
      <w:rFonts w:ascii="Courier New" w:eastAsia="Times New Roman" w:hAnsi="Courier New" w:cs="Courier New"/>
      <w:lang w:val="en-US"/>
    </w:rPr>
  </w:style>
  <w:style w:type="paragraph" w:styleId="Textosinformato">
    <w:name w:val="Plain Text"/>
    <w:basedOn w:val="Normal"/>
    <w:link w:val="TextosinformatoCar"/>
    <w:uiPriority w:val="99"/>
    <w:rsid w:val="00156B8F"/>
    <w:pPr>
      <w:suppressAutoHyphens w:val="0"/>
      <w:autoSpaceDE w:val="0"/>
      <w:autoSpaceDN w:val="0"/>
      <w:adjustRightInd w:val="0"/>
    </w:pPr>
    <w:rPr>
      <w:rFonts w:ascii="Courier New" w:eastAsia="Times New Roman" w:hAnsi="Courier New" w:cs="Courier New"/>
      <w:sz w:val="20"/>
      <w:szCs w:val="20"/>
      <w:lang w:val="en-US" w:eastAsia="es-MX" w:bidi="ar-SA"/>
    </w:rPr>
  </w:style>
  <w:style w:type="paragraph" w:customStyle="1" w:styleId="Piedepgina1">
    <w:name w:val="Pie de página1"/>
    <w:uiPriority w:val="99"/>
    <w:rsid w:val="00156B8F"/>
    <w:pPr>
      <w:widowControl w:val="0"/>
      <w:tabs>
        <w:tab w:val="left" w:pos="4320"/>
      </w:tabs>
      <w:autoSpaceDE w:val="0"/>
      <w:autoSpaceDN w:val="0"/>
      <w:adjustRightInd w:val="0"/>
    </w:pPr>
    <w:rPr>
      <w:lang w:val="en-US"/>
    </w:rPr>
  </w:style>
  <w:style w:type="paragraph" w:customStyle="1" w:styleId="Encabezado1">
    <w:name w:val="Encabezado1"/>
    <w:uiPriority w:val="99"/>
    <w:rsid w:val="00156B8F"/>
    <w:pPr>
      <w:widowControl w:val="0"/>
      <w:tabs>
        <w:tab w:val="left" w:pos="4320"/>
      </w:tabs>
      <w:autoSpaceDE w:val="0"/>
      <w:autoSpaceDN w:val="0"/>
      <w:adjustRightInd w:val="0"/>
    </w:pPr>
    <w:rPr>
      <w:lang w:val="en-US"/>
    </w:rPr>
  </w:style>
  <w:style w:type="paragraph" w:customStyle="1" w:styleId="Code">
    <w:name w:val="Code"/>
    <w:uiPriority w:val="99"/>
    <w:rsid w:val="00156B8F"/>
    <w:pPr>
      <w:widowControl w:val="0"/>
      <w:autoSpaceDE w:val="0"/>
      <w:autoSpaceDN w:val="0"/>
      <w:adjustRightInd w:val="0"/>
    </w:pPr>
    <w:rPr>
      <w:rFonts w:ascii="Courier New" w:hAnsi="Courier New" w:cs="Courier New"/>
      <w:sz w:val="18"/>
      <w:szCs w:val="18"/>
      <w:lang w:val="en-US"/>
    </w:rPr>
  </w:style>
  <w:style w:type="character" w:customStyle="1" w:styleId="FieldLabel">
    <w:name w:val="Field Label"/>
    <w:uiPriority w:val="99"/>
    <w:rsid w:val="00156B8F"/>
    <w:rPr>
      <w:rFonts w:ascii="Times New Roman" w:hAnsi="Times New Roman" w:cs="Times New Roman"/>
      <w:i/>
      <w:iCs/>
      <w:color w:val="004080"/>
      <w:sz w:val="20"/>
      <w:szCs w:val="20"/>
      <w:u w:color="000000"/>
    </w:rPr>
  </w:style>
  <w:style w:type="character" w:customStyle="1" w:styleId="SSBookmark">
    <w:name w:val="SSBookmark"/>
    <w:uiPriority w:val="99"/>
    <w:rsid w:val="00156B8F"/>
    <w:rPr>
      <w:rFonts w:ascii="Lucida Sans" w:hAnsi="Lucida Sans" w:cs="Lucida Sans"/>
      <w:b/>
      <w:bCs/>
      <w:color w:val="000000"/>
      <w:sz w:val="16"/>
      <w:szCs w:val="16"/>
    </w:rPr>
  </w:style>
  <w:style w:type="character" w:customStyle="1" w:styleId="Objecttype">
    <w:name w:val="Object type"/>
    <w:uiPriority w:val="99"/>
    <w:rsid w:val="00156B8F"/>
    <w:rPr>
      <w:rFonts w:ascii="Times New Roman" w:hAnsi="Times New Roman" w:cs="Times New Roman"/>
      <w:b/>
      <w:bCs/>
      <w:sz w:val="20"/>
      <w:szCs w:val="20"/>
      <w:u w:val="single"/>
    </w:rPr>
  </w:style>
  <w:style w:type="paragraph" w:customStyle="1" w:styleId="ListHeader">
    <w:name w:val="List Header"/>
    <w:uiPriority w:val="99"/>
    <w:rsid w:val="00156B8F"/>
    <w:pPr>
      <w:widowControl w:val="0"/>
      <w:autoSpaceDE w:val="0"/>
      <w:autoSpaceDN w:val="0"/>
      <w:adjustRightInd w:val="0"/>
    </w:pPr>
    <w:rPr>
      <w:b/>
      <w:bCs/>
      <w:i/>
      <w:iCs/>
      <w:color w:val="0000A0"/>
      <w:lang w:val="en-US"/>
    </w:rPr>
  </w:style>
  <w:style w:type="character" w:customStyle="1" w:styleId="Ttulo4Car">
    <w:name w:val="Título 4 Car"/>
    <w:link w:val="Ttulo4"/>
    <w:uiPriority w:val="9"/>
    <w:semiHidden/>
    <w:rsid w:val="00614FBB"/>
    <w:rPr>
      <w:rFonts w:ascii="Calibri" w:eastAsia="Times New Roman" w:hAnsi="Calibri" w:cs="Times New Roman"/>
      <w:b/>
      <w:bCs/>
      <w:sz w:val="28"/>
      <w:szCs w:val="28"/>
      <w:lang w:val="es-VE" w:eastAsia="es-ES_tradnl" w:bidi="es-ES_tradnl"/>
    </w:rPr>
  </w:style>
  <w:style w:type="paragraph" w:customStyle="1" w:styleId="Ttulo32">
    <w:name w:val="Título 32"/>
    <w:uiPriority w:val="99"/>
    <w:rsid w:val="007B084D"/>
    <w:pPr>
      <w:widowControl w:val="0"/>
      <w:autoSpaceDE w:val="0"/>
      <w:autoSpaceDN w:val="0"/>
      <w:adjustRightInd w:val="0"/>
      <w:spacing w:before="240" w:after="60"/>
      <w:outlineLvl w:val="2"/>
    </w:pPr>
    <w:rPr>
      <w:rFonts w:ascii="Arial" w:eastAsiaTheme="minorEastAsia" w:hAnsi="Arial" w:cs="Arial"/>
      <w:b/>
      <w:bCs/>
      <w:color w:val="004080"/>
      <w:sz w:val="26"/>
      <w:szCs w:val="26"/>
      <w:lang w:val="en-US"/>
    </w:rPr>
  </w:style>
  <w:style w:type="table" w:styleId="Tabladecuadrcula4-nfasis6">
    <w:name w:val="Grid Table 4 Accent 6"/>
    <w:basedOn w:val="Tablanormal"/>
    <w:uiPriority w:val="49"/>
    <w:rsid w:val="00031D3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cuadrcula5oscura-nfasis6">
    <w:name w:val="Grid Table 5 Dark Accent 6"/>
    <w:basedOn w:val="Tablanormal"/>
    <w:uiPriority w:val="50"/>
    <w:rsid w:val="00031D3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decuadrcula3-nfasis6">
    <w:name w:val="Grid Table 3 Accent 6"/>
    <w:basedOn w:val="Tablanormal"/>
    <w:uiPriority w:val="48"/>
    <w:rsid w:val="00031D3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Prrafodelista">
    <w:name w:val="List Paragraph"/>
    <w:basedOn w:val="Normal"/>
    <w:uiPriority w:val="34"/>
    <w:qFormat/>
    <w:rsid w:val="005278C7"/>
    <w:pPr>
      <w:ind w:left="720"/>
      <w:contextualSpacing/>
    </w:pPr>
  </w:style>
  <w:style w:type="character" w:customStyle="1" w:styleId="Ttulo2Car">
    <w:name w:val="Título 2 Car"/>
    <w:basedOn w:val="Fuentedeprrafopredeter"/>
    <w:link w:val="Ttulo2"/>
    <w:rsid w:val="00677AB2"/>
    <w:rPr>
      <w:rFonts w:ascii="Arial" w:eastAsia="DejaVu Sans" w:hAnsi="Arial" w:cs="DejaVu Sans"/>
      <w:b/>
      <w:bCs/>
      <w:szCs w:val="36"/>
      <w:lang w:val="es-VE" w:eastAsia="es-ES_tradnl" w:bidi="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05294">
      <w:bodyDiv w:val="1"/>
      <w:marLeft w:val="0"/>
      <w:marRight w:val="0"/>
      <w:marTop w:val="0"/>
      <w:marBottom w:val="0"/>
      <w:divBdr>
        <w:top w:val="none" w:sz="0" w:space="0" w:color="auto"/>
        <w:left w:val="none" w:sz="0" w:space="0" w:color="auto"/>
        <w:bottom w:val="none" w:sz="0" w:space="0" w:color="auto"/>
        <w:right w:val="none" w:sz="0" w:space="0" w:color="auto"/>
      </w:divBdr>
    </w:div>
    <w:div w:id="200292400">
      <w:bodyDiv w:val="1"/>
      <w:marLeft w:val="0"/>
      <w:marRight w:val="0"/>
      <w:marTop w:val="0"/>
      <w:marBottom w:val="0"/>
      <w:divBdr>
        <w:top w:val="none" w:sz="0" w:space="0" w:color="auto"/>
        <w:left w:val="none" w:sz="0" w:space="0" w:color="auto"/>
        <w:bottom w:val="none" w:sz="0" w:space="0" w:color="auto"/>
        <w:right w:val="none" w:sz="0" w:space="0" w:color="auto"/>
      </w:divBdr>
    </w:div>
    <w:div w:id="769392911">
      <w:bodyDiv w:val="1"/>
      <w:marLeft w:val="0"/>
      <w:marRight w:val="0"/>
      <w:marTop w:val="0"/>
      <w:marBottom w:val="0"/>
      <w:divBdr>
        <w:top w:val="none" w:sz="0" w:space="0" w:color="auto"/>
        <w:left w:val="none" w:sz="0" w:space="0" w:color="auto"/>
        <w:bottom w:val="none" w:sz="0" w:space="0" w:color="auto"/>
        <w:right w:val="none" w:sz="0" w:space="0" w:color="auto"/>
      </w:divBdr>
    </w:div>
    <w:div w:id="923605504">
      <w:bodyDiv w:val="1"/>
      <w:marLeft w:val="0"/>
      <w:marRight w:val="0"/>
      <w:marTop w:val="0"/>
      <w:marBottom w:val="0"/>
      <w:divBdr>
        <w:top w:val="none" w:sz="0" w:space="0" w:color="auto"/>
        <w:left w:val="none" w:sz="0" w:space="0" w:color="auto"/>
        <w:bottom w:val="none" w:sz="0" w:space="0" w:color="auto"/>
        <w:right w:val="none" w:sz="0" w:space="0" w:color="auto"/>
      </w:divBdr>
      <w:divsChild>
        <w:div w:id="910504688">
          <w:marLeft w:val="0"/>
          <w:marRight w:val="0"/>
          <w:marTop w:val="0"/>
          <w:marBottom w:val="0"/>
          <w:divBdr>
            <w:top w:val="none" w:sz="0" w:space="0" w:color="auto"/>
            <w:left w:val="none" w:sz="0" w:space="0" w:color="auto"/>
            <w:bottom w:val="none" w:sz="0" w:space="0" w:color="auto"/>
            <w:right w:val="none" w:sz="0" w:space="0" w:color="auto"/>
          </w:divBdr>
        </w:div>
        <w:div w:id="1758937237">
          <w:marLeft w:val="0"/>
          <w:marRight w:val="0"/>
          <w:marTop w:val="0"/>
          <w:marBottom w:val="0"/>
          <w:divBdr>
            <w:top w:val="none" w:sz="0" w:space="0" w:color="auto"/>
            <w:left w:val="none" w:sz="0" w:space="0" w:color="auto"/>
            <w:bottom w:val="none" w:sz="0" w:space="0" w:color="auto"/>
            <w:right w:val="none" w:sz="0" w:space="0" w:color="auto"/>
          </w:divBdr>
        </w:div>
      </w:divsChild>
    </w:div>
    <w:div w:id="1601644134">
      <w:bodyDiv w:val="1"/>
      <w:marLeft w:val="0"/>
      <w:marRight w:val="0"/>
      <w:marTop w:val="0"/>
      <w:marBottom w:val="0"/>
      <w:divBdr>
        <w:top w:val="none" w:sz="0" w:space="0" w:color="auto"/>
        <w:left w:val="none" w:sz="0" w:space="0" w:color="auto"/>
        <w:bottom w:val="none" w:sz="0" w:space="0" w:color="auto"/>
        <w:right w:val="none" w:sz="0" w:space="0" w:color="auto"/>
      </w:divBdr>
    </w:div>
    <w:div w:id="206467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94852-BA33-4A44-9ECC-0B4886D6A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10</Pages>
  <Words>1158</Words>
  <Characters>6369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Documento de Arquitectura del Software</vt:lpstr>
    </vt:vector>
  </TitlesOfParts>
  <Company>ITSUR</Company>
  <LinksUpToDate>false</LinksUpToDate>
  <CharactersWithSpaces>7512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del Software</dc:title>
  <dc:subject>&lt;Nombre del Proyecto&gt;</dc:subject>
  <dc:creator>Desarrollo</dc:creator>
  <cp:keywords/>
  <cp:lastModifiedBy>Orlando Isay Mendoza García</cp:lastModifiedBy>
  <cp:revision>11</cp:revision>
  <cp:lastPrinted>2113-01-01T05:00:00Z</cp:lastPrinted>
  <dcterms:created xsi:type="dcterms:W3CDTF">2018-10-16T17:52:00Z</dcterms:created>
  <dcterms:modified xsi:type="dcterms:W3CDTF">2018-10-22T19:27:00Z</dcterms:modified>
</cp:coreProperties>
</file>